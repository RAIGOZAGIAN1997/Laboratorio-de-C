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45CE0" w14:textId="77777777" w:rsidR="002B26CF" w:rsidRDefault="0074734B" w:rsidP="00010283">
      <w:pPr>
        <w:spacing w:after="0" w:line="240" w:lineRule="auto"/>
        <w:jc w:val="center"/>
        <w:rPr>
          <w:b/>
          <w:smallCaps/>
          <w:sz w:val="28"/>
          <w:lang w:val="es-ES_tradnl"/>
        </w:rPr>
      </w:pPr>
      <w:r>
        <w:rPr>
          <w:b/>
          <w:smallCaps/>
          <w:sz w:val="28"/>
          <w:lang w:val="es-ES_tradnl"/>
        </w:rPr>
        <w:t>Laboratorio Programación Estructurada (C</w:t>
      </w:r>
      <w:r w:rsidR="002B26CF">
        <w:rPr>
          <w:b/>
          <w:smallCaps/>
          <w:sz w:val="28"/>
          <w:lang w:val="es-ES_tradnl"/>
        </w:rPr>
        <w:t>)</w:t>
      </w:r>
    </w:p>
    <w:p w14:paraId="16FC793E" w14:textId="4BB3DD3F" w:rsidR="00010283" w:rsidRDefault="00402E8E" w:rsidP="598C1683">
      <w:pPr>
        <w:spacing w:after="0" w:line="240" w:lineRule="auto"/>
        <w:jc w:val="center"/>
        <w:rPr>
          <w:b/>
          <w:bCs/>
          <w:smallCaps/>
          <w:sz w:val="28"/>
          <w:szCs w:val="28"/>
          <w:lang w:val="es-ES"/>
        </w:rPr>
      </w:pPr>
      <w:r>
        <w:rPr>
          <w:b/>
          <w:bCs/>
          <w:smallCaps/>
          <w:sz w:val="28"/>
          <w:szCs w:val="28"/>
          <w:lang w:val="es-ES"/>
        </w:rPr>
        <w:t>Práctica # 8: Vectores</w:t>
      </w:r>
    </w:p>
    <w:p w14:paraId="672A6659" w14:textId="77777777" w:rsidR="00010283" w:rsidRDefault="00010283" w:rsidP="00010283">
      <w:pPr>
        <w:spacing w:after="0" w:line="240" w:lineRule="auto"/>
        <w:jc w:val="center"/>
        <w:rPr>
          <w:b/>
          <w:smallCaps/>
          <w:sz w:val="28"/>
          <w:lang w:val="es-ES_tradnl"/>
        </w:rPr>
      </w:pPr>
    </w:p>
    <w:p w14:paraId="5B568CC8" w14:textId="25732D31" w:rsidR="00010283" w:rsidRDefault="00010283" w:rsidP="00010283">
      <w:pPr>
        <w:jc w:val="both"/>
        <w:rPr>
          <w:b/>
          <w:lang w:val="es-ES_tradnl"/>
        </w:rPr>
      </w:pPr>
      <w:proofErr w:type="gramStart"/>
      <w:r>
        <w:rPr>
          <w:lang w:val="es-ES_tradnl"/>
        </w:rPr>
        <w:t>Nombre</w:t>
      </w:r>
      <w:r w:rsidR="001D40A7">
        <w:rPr>
          <w:lang w:val="es-ES_tradnl"/>
        </w:rPr>
        <w:t>:_</w:t>
      </w:r>
      <w:proofErr w:type="gramEnd"/>
      <w:r w:rsidR="00685C27">
        <w:rPr>
          <w:lang w:val="es-ES_tradnl"/>
        </w:rPr>
        <w:t>_______</w:t>
      </w:r>
      <w:proofErr w:type="spellStart"/>
      <w:r w:rsidR="00B80902">
        <w:rPr>
          <w:lang w:val="es-ES_tradnl"/>
        </w:rPr>
        <w:t>Gian</w:t>
      </w:r>
      <w:proofErr w:type="spellEnd"/>
      <w:r w:rsidR="00B80902">
        <w:rPr>
          <w:lang w:val="es-ES_tradnl"/>
        </w:rPr>
        <w:t xml:space="preserve"> Molina Raigoza</w:t>
      </w:r>
      <w:r w:rsidR="00685C27">
        <w:rPr>
          <w:lang w:val="es-ES_tradnl"/>
        </w:rPr>
        <w:t>______________________</w:t>
      </w:r>
      <w:r>
        <w:rPr>
          <w:lang w:val="es-ES_tradnl"/>
        </w:rPr>
        <w:t>Matrícula:_________</w:t>
      </w:r>
      <w:r w:rsidR="00D558B7">
        <w:rPr>
          <w:lang w:val="es-ES_tradnl"/>
        </w:rPr>
        <w:t>163615</w:t>
      </w:r>
      <w:r w:rsidR="00685C27">
        <w:rPr>
          <w:lang w:val="es-ES_tradnl"/>
        </w:rPr>
        <w:t xml:space="preserve">__________Calificación:_____Nombre del </w:t>
      </w:r>
      <w:proofErr w:type="spellStart"/>
      <w:r w:rsidR="00685C27">
        <w:rPr>
          <w:lang w:val="es-ES_tradnl"/>
        </w:rPr>
        <w:t>Instructor:</w:t>
      </w:r>
      <w:r>
        <w:rPr>
          <w:lang w:val="es-ES_tradnl"/>
        </w:rPr>
        <w:t>_</w:t>
      </w:r>
      <w:r w:rsidR="00685C27">
        <w:rPr>
          <w:lang w:val="es-ES_tradnl"/>
        </w:rPr>
        <w:t>___________________________</w:t>
      </w:r>
      <w:r>
        <w:rPr>
          <w:lang w:val="es-ES_tradnl"/>
        </w:rPr>
        <w:t>Día:_</w:t>
      </w:r>
      <w:r w:rsidR="001D40A7">
        <w:rPr>
          <w:lang w:val="es-ES_tradnl"/>
        </w:rPr>
        <w:t>___________</w:t>
      </w:r>
      <w:r>
        <w:rPr>
          <w:lang w:val="es-ES_tradnl"/>
        </w:rPr>
        <w:t>Hora</w:t>
      </w:r>
      <w:proofErr w:type="spellEnd"/>
      <w:r>
        <w:rPr>
          <w:lang w:val="es-ES_tradnl"/>
        </w:rPr>
        <w:t xml:space="preserve"> :______:______</w:t>
      </w:r>
    </w:p>
    <w:p w14:paraId="0A37501D" w14:textId="77777777" w:rsidR="00010283" w:rsidRDefault="001D40A7" w:rsidP="001D40A7">
      <w:pPr>
        <w:tabs>
          <w:tab w:val="left" w:pos="6735"/>
        </w:tabs>
        <w:spacing w:after="0" w:line="240" w:lineRule="auto"/>
        <w:rPr>
          <w:b/>
          <w:smallCaps/>
          <w:sz w:val="28"/>
          <w:lang w:val="es-ES_tradnl"/>
        </w:rPr>
      </w:pPr>
      <w:r>
        <w:rPr>
          <w:b/>
          <w:smallCaps/>
          <w:sz w:val="28"/>
          <w:lang w:val="es-ES_tradnl"/>
        </w:rPr>
        <w:tab/>
      </w:r>
    </w:p>
    <w:p w14:paraId="2306AA7C" w14:textId="77777777" w:rsidR="00010283" w:rsidRDefault="00010283" w:rsidP="00010283">
      <w:pPr>
        <w:spacing w:after="0" w:line="240" w:lineRule="auto"/>
        <w:rPr>
          <w:b/>
          <w:lang w:val="es-ES_tradnl"/>
        </w:rPr>
      </w:pPr>
      <w:r>
        <w:rPr>
          <w:b/>
          <w:lang w:val="es-ES_tradnl"/>
        </w:rPr>
        <w:t>Objetivos Generales:</w:t>
      </w:r>
    </w:p>
    <w:p w14:paraId="4995382B" w14:textId="2D3CBFE8" w:rsidR="002B26CF" w:rsidRDefault="005D32F3" w:rsidP="0074734B">
      <w:pPr>
        <w:pStyle w:val="Prrafodelista1"/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left="720" w:hanging="360"/>
        <w:jc w:val="both"/>
        <w:rPr>
          <w:lang w:val="es-ES_tradnl"/>
        </w:rPr>
      </w:pPr>
      <w:r>
        <w:rPr>
          <w:lang w:val="es-ES_tradnl"/>
        </w:rPr>
        <w:t>Hac</w:t>
      </w:r>
      <w:r w:rsidR="009856C1">
        <w:rPr>
          <w:lang w:val="es-ES_tradnl"/>
        </w:rPr>
        <w:t>er uso de la sentencia cíclica for.</w:t>
      </w:r>
    </w:p>
    <w:p w14:paraId="5DAB6C7B" w14:textId="77777777" w:rsidR="004D2FBF" w:rsidRDefault="004D2FBF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02EB378F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43A3D6B7" w14:textId="77777777" w:rsidR="009B1C08" w:rsidRPr="009B1C08" w:rsidRDefault="009B1C08" w:rsidP="009B1C08">
      <w:pPr>
        <w:pStyle w:val="Prrafodelista1"/>
        <w:spacing w:after="0" w:line="240" w:lineRule="auto"/>
        <w:ind w:left="0"/>
        <w:jc w:val="both"/>
        <w:rPr>
          <w:b/>
          <w:lang w:val="es-ES_tradnl"/>
        </w:rPr>
      </w:pPr>
      <w:r w:rsidRPr="009B1C08">
        <w:rPr>
          <w:b/>
          <w:lang w:val="es-ES_tradnl"/>
        </w:rPr>
        <w:t xml:space="preserve">Instrucciones: </w:t>
      </w:r>
    </w:p>
    <w:p w14:paraId="6A05A809" w14:textId="77777777" w:rsidR="009B1C08" w:rsidRPr="009B1C08" w:rsidRDefault="009B1C08" w:rsidP="009B1C08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75E073BA" w14:textId="77777777" w:rsidR="009B1C08" w:rsidRDefault="009B1C08" w:rsidP="009B1C08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Agregar al inicio del documento NOMBRE y MATRICULA. </w:t>
      </w:r>
    </w:p>
    <w:p w14:paraId="53FC0219" w14:textId="77777777" w:rsidR="009B1C08" w:rsidRDefault="009B1C08" w:rsidP="009B1C08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Realizar cada una de las actividades con la herramienta de software Dev C++. </w:t>
      </w:r>
    </w:p>
    <w:p w14:paraId="17A9B1A8" w14:textId="77777777" w:rsidR="009B1C08" w:rsidRDefault="009B1C08" w:rsidP="009B1C08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>Escribir el c</w:t>
      </w:r>
      <w:r w:rsidRPr="009B1C08">
        <w:rPr>
          <w:rFonts w:hint="cs"/>
          <w:lang w:val="es-ES_tradnl"/>
        </w:rPr>
        <w:t>ó</w:t>
      </w:r>
      <w:r w:rsidRPr="009B1C08">
        <w:rPr>
          <w:lang w:val="es-ES_tradnl"/>
        </w:rPr>
        <w:t xml:space="preserve">digo correspondiente para solucionar las actividades. </w:t>
      </w:r>
    </w:p>
    <w:p w14:paraId="7DCC663E" w14:textId="77777777" w:rsidR="009B1C08" w:rsidRDefault="009B1C08" w:rsidP="009B1C08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Anexar en el archivo presente de cada actividad  una captura de pantalla donde se </w:t>
      </w:r>
      <w:r>
        <w:rPr>
          <w:lang w:val="es-ES_tradnl"/>
        </w:rPr>
        <w:t xml:space="preserve"> </w:t>
      </w:r>
    </w:p>
    <w:p w14:paraId="1189156F" w14:textId="77777777" w:rsidR="009B1C08" w:rsidRDefault="009B1C08" w:rsidP="009B1C08">
      <w:pPr>
        <w:pStyle w:val="Prrafodelista1"/>
        <w:spacing w:after="0" w:line="240" w:lineRule="auto"/>
        <w:ind w:left="1068" w:firstLine="348"/>
        <w:jc w:val="both"/>
        <w:rPr>
          <w:lang w:val="es-ES_tradnl"/>
        </w:rPr>
      </w:pPr>
      <w:r w:rsidRPr="009B1C08">
        <w:rPr>
          <w:lang w:val="es-ES_tradnl"/>
        </w:rPr>
        <w:t xml:space="preserve">muestre el correcto funcionamiento de cada uno de sus programas. </w:t>
      </w:r>
    </w:p>
    <w:p w14:paraId="59437F8E" w14:textId="77777777" w:rsidR="009B1C08" w:rsidRDefault="009B1C08" w:rsidP="009B1C08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>Deber</w:t>
      </w:r>
      <w:r w:rsidRPr="009B1C08">
        <w:rPr>
          <w:rFonts w:hint="cs"/>
          <w:lang w:val="es-ES_tradnl"/>
        </w:rPr>
        <w:t>á</w:t>
      </w:r>
      <w:r w:rsidRPr="009B1C08">
        <w:rPr>
          <w:lang w:val="es-ES_tradnl"/>
        </w:rPr>
        <w:t xml:space="preserve"> enviar por correo electr</w:t>
      </w:r>
      <w:r w:rsidRPr="009B1C08">
        <w:rPr>
          <w:rFonts w:hint="cs"/>
          <w:lang w:val="es-ES_tradnl"/>
        </w:rPr>
        <w:t>ó</w:t>
      </w:r>
      <w:r w:rsidRPr="009B1C08">
        <w:rPr>
          <w:lang w:val="es-ES_tradnl"/>
        </w:rPr>
        <w:t xml:space="preserve">nico al encargado de su laboratorio dentro del horario </w:t>
      </w:r>
      <w:r>
        <w:rPr>
          <w:lang w:val="es-ES_tradnl"/>
        </w:rPr>
        <w:t xml:space="preserve"> </w:t>
      </w:r>
    </w:p>
    <w:p w14:paraId="5551D1B0" w14:textId="77777777" w:rsidR="009B1C08" w:rsidRPr="009B1C08" w:rsidRDefault="009B1C08" w:rsidP="009B1C08">
      <w:pPr>
        <w:pStyle w:val="Prrafodelista1"/>
        <w:spacing w:after="0" w:line="240" w:lineRule="auto"/>
        <w:ind w:firstLine="696"/>
        <w:jc w:val="both"/>
        <w:rPr>
          <w:lang w:val="es-ES_tradnl"/>
        </w:rPr>
      </w:pPr>
      <w:r w:rsidRPr="009B1C08">
        <w:rPr>
          <w:lang w:val="es-ES_tradnl"/>
        </w:rPr>
        <w:t xml:space="preserve">oficial de dicho laboratorio los siguientes archivos: </w:t>
      </w:r>
    </w:p>
    <w:p w14:paraId="5A39BBE3" w14:textId="77777777" w:rsidR="009B1C08" w:rsidRPr="009B1C08" w:rsidRDefault="009B1C08" w:rsidP="009B1C08">
      <w:pPr>
        <w:pStyle w:val="Prrafodelista1"/>
        <w:spacing w:after="0" w:line="240" w:lineRule="auto"/>
        <w:jc w:val="both"/>
        <w:rPr>
          <w:lang w:val="es-ES_tradnl"/>
        </w:rPr>
      </w:pPr>
    </w:p>
    <w:p w14:paraId="29D6B04F" w14:textId="77777777" w:rsidR="009B1C08" w:rsidRPr="009B1C08" w:rsidRDefault="009B1C08" w:rsidP="009B1C08">
      <w:pPr>
        <w:pStyle w:val="Prrafodelista1"/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 </w:t>
      </w:r>
    </w:p>
    <w:p w14:paraId="36D4C378" w14:textId="77777777" w:rsidR="009B1C08" w:rsidRDefault="009B1C08" w:rsidP="009B1C08">
      <w:pPr>
        <w:pStyle w:val="Prrafodelista1"/>
        <w:numPr>
          <w:ilvl w:val="0"/>
          <w:numId w:val="6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Formato de Word con las instrucciones de cada actividad y su respectiva captura de pantalla del funcionamiento final. (Solamente adjuntar en este Word las capturas en su respectiva actividad.) </w:t>
      </w:r>
    </w:p>
    <w:p w14:paraId="41C8F396" w14:textId="77777777" w:rsidR="009B1C08" w:rsidRDefault="009B1C08" w:rsidP="009B1C08">
      <w:pPr>
        <w:pStyle w:val="Prrafodelista1"/>
        <w:spacing w:after="0" w:line="240" w:lineRule="auto"/>
        <w:ind w:left="1776"/>
        <w:jc w:val="both"/>
        <w:rPr>
          <w:lang w:val="es-ES_tradnl"/>
        </w:rPr>
      </w:pPr>
    </w:p>
    <w:p w14:paraId="2D652630" w14:textId="77777777" w:rsidR="009B1C08" w:rsidRPr="009B1C08" w:rsidRDefault="009B1C08" w:rsidP="009B1C08">
      <w:pPr>
        <w:pStyle w:val="Prrafodelista1"/>
        <w:numPr>
          <w:ilvl w:val="0"/>
          <w:numId w:val="6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>Archivos con extensi</w:t>
      </w:r>
      <w:r w:rsidRPr="009B1C08">
        <w:rPr>
          <w:rFonts w:hint="cs"/>
          <w:lang w:val="es-ES_tradnl"/>
        </w:rPr>
        <w:t>ó</w:t>
      </w:r>
      <w:r>
        <w:rPr>
          <w:lang w:val="es-ES_tradnl"/>
        </w:rPr>
        <w:t>n .c</w:t>
      </w:r>
      <w:r w:rsidRPr="009B1C08">
        <w:rPr>
          <w:lang w:val="es-ES_tradnl"/>
        </w:rPr>
        <w:t xml:space="preserve"> creados por Dev C++ de cada uno de sus programas. </w:t>
      </w:r>
    </w:p>
    <w:p w14:paraId="72A3D3EC" w14:textId="77777777" w:rsidR="009B1C08" w:rsidRPr="009B1C08" w:rsidRDefault="009B1C08" w:rsidP="009B1C08">
      <w:pPr>
        <w:pStyle w:val="Prrafodelista1"/>
        <w:spacing w:after="0" w:line="240" w:lineRule="auto"/>
        <w:jc w:val="both"/>
        <w:rPr>
          <w:lang w:val="es-ES_tradnl"/>
        </w:rPr>
      </w:pPr>
    </w:p>
    <w:p w14:paraId="0A6959E7" w14:textId="77777777" w:rsidR="009B1C08" w:rsidRPr="009B1C08" w:rsidRDefault="009B1C08" w:rsidP="009B1C08">
      <w:pPr>
        <w:pStyle w:val="Prrafodelista1"/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 </w:t>
      </w:r>
    </w:p>
    <w:p w14:paraId="0855AB00" w14:textId="77777777" w:rsidR="00DB082F" w:rsidRDefault="009B1C08" w:rsidP="00DB082F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Guardar los archivos antes mencionados en una carpeta comprimida nombra con su </w:t>
      </w:r>
    </w:p>
    <w:p w14:paraId="43D91701" w14:textId="77777777" w:rsidR="009B1C08" w:rsidRDefault="009B1C08" w:rsidP="00DB082F">
      <w:pPr>
        <w:pStyle w:val="Prrafodelista1"/>
        <w:spacing w:after="0" w:line="240" w:lineRule="auto"/>
        <w:ind w:firstLine="696"/>
        <w:jc w:val="both"/>
        <w:rPr>
          <w:lang w:val="es-ES_tradnl"/>
        </w:rPr>
      </w:pPr>
      <w:r w:rsidRPr="009B1C08">
        <w:rPr>
          <w:lang w:val="es-ES_tradnl"/>
        </w:rPr>
        <w:t>n</w:t>
      </w:r>
      <w:r w:rsidRPr="009B1C08">
        <w:rPr>
          <w:rFonts w:hint="cs"/>
          <w:lang w:val="es-ES_tradnl"/>
        </w:rPr>
        <w:t>ú</w:t>
      </w:r>
      <w:r w:rsidRPr="009B1C08">
        <w:rPr>
          <w:lang w:val="es-ES_tradnl"/>
        </w:rPr>
        <w:t>mero de matr</w:t>
      </w:r>
      <w:r w:rsidRPr="009B1C08">
        <w:rPr>
          <w:rFonts w:hint="cs"/>
          <w:lang w:val="es-ES_tradnl"/>
        </w:rPr>
        <w:t>í</w:t>
      </w:r>
      <w:r w:rsidRPr="009B1C08">
        <w:rPr>
          <w:lang w:val="es-ES_tradnl"/>
        </w:rPr>
        <w:t xml:space="preserve">cula y apellidos. </w:t>
      </w:r>
    </w:p>
    <w:p w14:paraId="0D0B940D" w14:textId="77777777" w:rsidR="00DB082F" w:rsidRPr="009B1C08" w:rsidRDefault="00DB082F" w:rsidP="00DB082F">
      <w:pPr>
        <w:pStyle w:val="Prrafodelista1"/>
        <w:spacing w:after="0" w:line="240" w:lineRule="auto"/>
        <w:ind w:firstLine="696"/>
        <w:jc w:val="both"/>
        <w:rPr>
          <w:lang w:val="es-ES_tradnl"/>
        </w:rPr>
      </w:pPr>
    </w:p>
    <w:p w14:paraId="1DC0E6B6" w14:textId="77777777" w:rsidR="009B1C08" w:rsidRPr="009B1C08" w:rsidRDefault="009B1C08" w:rsidP="00DB082F">
      <w:pPr>
        <w:pStyle w:val="Prrafodelista1"/>
        <w:spacing w:after="0" w:line="240" w:lineRule="auto"/>
        <w:ind w:left="1416" w:firstLine="708"/>
        <w:jc w:val="both"/>
        <w:rPr>
          <w:lang w:val="es-ES_tradnl"/>
        </w:rPr>
      </w:pPr>
      <w:r w:rsidRPr="009B1C08">
        <w:rPr>
          <w:lang w:val="es-ES_tradnl"/>
        </w:rPr>
        <w:t xml:space="preserve">(EJEMPLO: </w:t>
      </w:r>
      <w:r w:rsidRPr="00DB082F">
        <w:rPr>
          <w:i/>
          <w:lang w:val="es-ES_tradnl"/>
        </w:rPr>
        <w:t>1604208 Espericueta Duran</w:t>
      </w:r>
      <w:r w:rsidRPr="009B1C08">
        <w:rPr>
          <w:lang w:val="es-ES_tradnl"/>
        </w:rPr>
        <w:t xml:space="preserve">) </w:t>
      </w:r>
    </w:p>
    <w:p w14:paraId="0E27B00A" w14:textId="77777777" w:rsidR="009B1C08" w:rsidRPr="009B1C08" w:rsidRDefault="009B1C08" w:rsidP="00C91822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01234C47" w14:textId="77777777" w:rsidR="009B1C08" w:rsidRDefault="009B1C08" w:rsidP="00C91822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>De no ser as</w:t>
      </w:r>
      <w:r w:rsidRPr="009B1C08">
        <w:rPr>
          <w:rFonts w:hint="cs"/>
          <w:lang w:val="es-ES_tradnl"/>
        </w:rPr>
        <w:t>í</w:t>
      </w:r>
      <w:r w:rsidRPr="009B1C08">
        <w:rPr>
          <w:lang w:val="es-ES_tradnl"/>
        </w:rPr>
        <w:t xml:space="preserve"> la evaluaci</w:t>
      </w:r>
      <w:r w:rsidRPr="009B1C08">
        <w:rPr>
          <w:rFonts w:hint="cs"/>
          <w:lang w:val="es-ES_tradnl"/>
        </w:rPr>
        <w:t>ó</w:t>
      </w:r>
      <w:r w:rsidRPr="009B1C08">
        <w:rPr>
          <w:lang w:val="es-ES_tradnl"/>
        </w:rPr>
        <w:t>n de la pr</w:t>
      </w:r>
      <w:r w:rsidRPr="009B1C08">
        <w:rPr>
          <w:rFonts w:hint="cs"/>
          <w:lang w:val="es-ES_tradnl"/>
        </w:rPr>
        <w:t>á</w:t>
      </w:r>
      <w:r w:rsidRPr="009B1C08">
        <w:rPr>
          <w:lang w:val="es-ES_tradnl"/>
        </w:rPr>
        <w:t>ctica se ver</w:t>
      </w:r>
      <w:r w:rsidRPr="009B1C08">
        <w:rPr>
          <w:rFonts w:hint="cs"/>
          <w:lang w:val="es-ES_tradnl"/>
        </w:rPr>
        <w:t>á</w:t>
      </w:r>
      <w:r w:rsidRPr="009B1C08">
        <w:rPr>
          <w:lang w:val="es-ES_tradnl"/>
        </w:rPr>
        <w:t xml:space="preserve"> afectada.</w:t>
      </w:r>
    </w:p>
    <w:p w14:paraId="60061E4C" w14:textId="77777777" w:rsidR="009B1C08" w:rsidRP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"/>
        </w:rPr>
      </w:pPr>
    </w:p>
    <w:p w14:paraId="44EAFD9C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4B94D5A5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3DEEC669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3656B9AB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45FB0818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049F31CB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53128261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62486C05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4101652C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4B99056E" w14:textId="77777777" w:rsidR="00E37453" w:rsidRDefault="00E37453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1299C43A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20138807" w14:textId="0164A955" w:rsidR="00010283" w:rsidRDefault="009F3EA1" w:rsidP="00010283">
      <w:pPr>
        <w:spacing w:after="0" w:line="240" w:lineRule="auto"/>
        <w:jc w:val="both"/>
        <w:rPr>
          <w:b/>
          <w:smallCaps/>
          <w:sz w:val="24"/>
          <w:lang w:val="es-ES_tradnl"/>
        </w:rPr>
      </w:pPr>
      <w:r>
        <w:rPr>
          <w:b/>
          <w:smallCaps/>
          <w:sz w:val="24"/>
          <w:lang w:val="es-ES_tradnl"/>
        </w:rPr>
        <w:t>A</w:t>
      </w:r>
      <w:r w:rsidR="00C155BA">
        <w:rPr>
          <w:b/>
          <w:smallCaps/>
          <w:sz w:val="24"/>
          <w:lang w:val="es-ES_tradnl"/>
        </w:rPr>
        <w:t>ctividad # 1 – Cálculos</w:t>
      </w:r>
    </w:p>
    <w:p w14:paraId="4DDBEF00" w14:textId="77777777" w:rsidR="00010283" w:rsidRDefault="00010283" w:rsidP="00010283">
      <w:pPr>
        <w:spacing w:after="0" w:line="240" w:lineRule="auto"/>
        <w:jc w:val="both"/>
        <w:rPr>
          <w:b/>
          <w:smallCaps/>
          <w:sz w:val="24"/>
          <w:lang w:val="es-ES_tradnl"/>
        </w:rPr>
      </w:pPr>
    </w:p>
    <w:p w14:paraId="5160CF4D" w14:textId="12BA67AC" w:rsidR="00010283" w:rsidRDefault="00010283" w:rsidP="00010283">
      <w:pPr>
        <w:spacing w:after="0" w:line="240" w:lineRule="auto"/>
        <w:rPr>
          <w:b/>
          <w:smallCaps/>
          <w:sz w:val="24"/>
          <w:lang w:val="es-ES_tradnl"/>
        </w:rPr>
      </w:pPr>
      <w:r>
        <w:rPr>
          <w:b/>
          <w:lang w:val="es-ES_tradnl"/>
        </w:rPr>
        <w:t>Ponderación:</w:t>
      </w:r>
      <w:r w:rsidR="001B3D17">
        <w:rPr>
          <w:lang w:val="es-ES_tradnl"/>
        </w:rPr>
        <w:t xml:space="preserve"> </w:t>
      </w:r>
      <w:r w:rsidR="00C155BA">
        <w:rPr>
          <w:lang w:val="es-ES_tradnl"/>
        </w:rPr>
        <w:t>50</w:t>
      </w:r>
      <w:r>
        <w:rPr>
          <w:lang w:val="es-ES_tradnl"/>
        </w:rPr>
        <w:t>%</w:t>
      </w:r>
    </w:p>
    <w:p w14:paraId="5AA29C24" w14:textId="77777777" w:rsidR="005D32F3" w:rsidRDefault="00010283" w:rsidP="00010283">
      <w:pPr>
        <w:spacing w:after="0" w:line="240" w:lineRule="auto"/>
        <w:rPr>
          <w:b/>
          <w:lang w:val="es-ES_tradnl"/>
        </w:rPr>
      </w:pPr>
      <w:r>
        <w:rPr>
          <w:b/>
          <w:lang w:val="es-ES_tradnl"/>
        </w:rPr>
        <w:t>Objetivo:</w:t>
      </w:r>
    </w:p>
    <w:p w14:paraId="32A0ADC2" w14:textId="4FF2BACC" w:rsidR="005769BA" w:rsidRPr="005769BA" w:rsidRDefault="005769BA" w:rsidP="005769BA">
      <w:pPr>
        <w:pStyle w:val="Prrafodelista1"/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left="720" w:hanging="360"/>
        <w:rPr>
          <w:lang w:val="es-ES_tradnl"/>
        </w:rPr>
      </w:pPr>
      <w:r>
        <w:rPr>
          <w:lang w:val="es-ES_tradnl"/>
        </w:rPr>
        <w:t>Pedir al usuario el tamaño del vector e ingresar un valor entero para cada una de sus posiciones. Imprimir una simulación de los valores que se ingresaron al arreglo, asimismo calcular el promedio de los valores almacenados y la suma de los números introducidos que sean más grandes que el promedio calculado. El promedio deberá ser tipo flotante.</w:t>
      </w:r>
    </w:p>
    <w:p w14:paraId="2A9F4383" w14:textId="77777777" w:rsidR="005769BA" w:rsidRPr="005769BA" w:rsidRDefault="005769BA" w:rsidP="005769BA">
      <w:pPr>
        <w:pStyle w:val="Prrafodelista1"/>
        <w:spacing w:after="0" w:line="240" w:lineRule="auto"/>
        <w:rPr>
          <w:lang w:val="es-ES_tradnl"/>
        </w:rPr>
      </w:pPr>
    </w:p>
    <w:p w14:paraId="2FA0B673" w14:textId="244525EB" w:rsidR="00B16887" w:rsidRDefault="00D558B7" w:rsidP="00AB4B90">
      <w:pPr>
        <w:pStyle w:val="Prrafodelista1"/>
        <w:spacing w:after="0" w:line="240" w:lineRule="auto"/>
        <w:jc w:val="center"/>
        <w:rPr>
          <w:lang w:val="es-ES"/>
        </w:rPr>
      </w:pPr>
      <w:r>
        <w:rPr>
          <w:noProof/>
          <w:lang w:val="es-MX" w:eastAsia="es-MX"/>
        </w:rPr>
        <w:drawing>
          <wp:inline distT="0" distB="0" distL="0" distR="0" wp14:anchorId="12348E13" wp14:editId="0B1AF567">
            <wp:extent cx="5610225" cy="3505200"/>
            <wp:effectExtent l="0" t="0" r="9525" b="0"/>
            <wp:docPr id="2" name="Imagen 2" descr="C:\Users\15\Desktop\prueb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\Desktop\prueba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9A6F7B" w14:textId="6D270730" w:rsidR="00AB4B90" w:rsidRDefault="00AB4B90" w:rsidP="00EC3AAC">
      <w:pPr>
        <w:pStyle w:val="Prrafodelista1"/>
        <w:spacing w:after="0" w:line="240" w:lineRule="auto"/>
        <w:rPr>
          <w:lang w:val="es-ES"/>
        </w:rPr>
      </w:pPr>
    </w:p>
    <w:p w14:paraId="090961CC" w14:textId="77777777" w:rsidR="00256496" w:rsidRDefault="00256496" w:rsidP="00EC3AAC">
      <w:pPr>
        <w:pStyle w:val="Prrafodelista1"/>
        <w:spacing w:after="0" w:line="240" w:lineRule="auto"/>
        <w:rPr>
          <w:lang w:val="es-ES"/>
        </w:rPr>
      </w:pPr>
    </w:p>
    <w:p w14:paraId="47F993BE" w14:textId="77777777" w:rsidR="00256496" w:rsidRDefault="00256496" w:rsidP="00EC3AAC">
      <w:pPr>
        <w:pStyle w:val="Prrafodelista1"/>
        <w:spacing w:after="0" w:line="240" w:lineRule="auto"/>
        <w:rPr>
          <w:lang w:val="es-ES"/>
        </w:rPr>
      </w:pPr>
    </w:p>
    <w:p w14:paraId="4CA5C88C" w14:textId="77777777" w:rsidR="00256496" w:rsidRDefault="00256496" w:rsidP="00EC3AAC">
      <w:pPr>
        <w:pStyle w:val="Prrafodelista1"/>
        <w:spacing w:after="0" w:line="240" w:lineRule="auto"/>
        <w:rPr>
          <w:lang w:val="es-ES"/>
        </w:rPr>
      </w:pPr>
    </w:p>
    <w:p w14:paraId="0F0B8B9D" w14:textId="77777777" w:rsidR="00256496" w:rsidRDefault="00256496" w:rsidP="00EC3AAC">
      <w:pPr>
        <w:pStyle w:val="Prrafodelista1"/>
        <w:spacing w:after="0" w:line="240" w:lineRule="auto"/>
        <w:rPr>
          <w:lang w:val="es-ES"/>
        </w:rPr>
      </w:pPr>
    </w:p>
    <w:p w14:paraId="48F7B6F7" w14:textId="77777777" w:rsidR="00256496" w:rsidRDefault="00256496" w:rsidP="00EC3AAC">
      <w:pPr>
        <w:pStyle w:val="Prrafodelista1"/>
        <w:spacing w:after="0" w:line="240" w:lineRule="auto"/>
        <w:rPr>
          <w:lang w:val="es-ES"/>
        </w:rPr>
      </w:pPr>
    </w:p>
    <w:p w14:paraId="6232ECA8" w14:textId="77777777" w:rsidR="00256496" w:rsidRDefault="00256496" w:rsidP="00EC3AAC">
      <w:pPr>
        <w:pStyle w:val="Prrafodelista1"/>
        <w:spacing w:after="0" w:line="240" w:lineRule="auto"/>
        <w:rPr>
          <w:lang w:val="es-ES"/>
        </w:rPr>
      </w:pPr>
    </w:p>
    <w:p w14:paraId="56ADDB72" w14:textId="77777777" w:rsidR="00256496" w:rsidRDefault="00256496" w:rsidP="00EC3AAC">
      <w:pPr>
        <w:pStyle w:val="Prrafodelista1"/>
        <w:spacing w:after="0" w:line="240" w:lineRule="auto"/>
        <w:rPr>
          <w:lang w:val="es-ES"/>
        </w:rPr>
      </w:pPr>
    </w:p>
    <w:p w14:paraId="66C88C43" w14:textId="77777777" w:rsidR="00256496" w:rsidRDefault="00256496" w:rsidP="00EC3AAC">
      <w:pPr>
        <w:pStyle w:val="Prrafodelista1"/>
        <w:spacing w:after="0" w:line="240" w:lineRule="auto"/>
        <w:rPr>
          <w:lang w:val="es-ES"/>
        </w:rPr>
      </w:pPr>
    </w:p>
    <w:p w14:paraId="36B9DD1A" w14:textId="77777777" w:rsidR="00256496" w:rsidRDefault="00256496" w:rsidP="00EC3AAC">
      <w:pPr>
        <w:pStyle w:val="Prrafodelista1"/>
        <w:spacing w:after="0" w:line="240" w:lineRule="auto"/>
        <w:rPr>
          <w:lang w:val="es-ES"/>
        </w:rPr>
      </w:pPr>
    </w:p>
    <w:p w14:paraId="13640477" w14:textId="77777777" w:rsidR="00256496" w:rsidRDefault="00256496" w:rsidP="00EC3AAC">
      <w:pPr>
        <w:pStyle w:val="Prrafodelista1"/>
        <w:spacing w:after="0" w:line="240" w:lineRule="auto"/>
        <w:rPr>
          <w:lang w:val="es-ES"/>
        </w:rPr>
      </w:pPr>
    </w:p>
    <w:p w14:paraId="7F0C10C9" w14:textId="77777777" w:rsidR="00256496" w:rsidRDefault="00256496" w:rsidP="00EC3AAC">
      <w:pPr>
        <w:pStyle w:val="Prrafodelista1"/>
        <w:spacing w:after="0" w:line="240" w:lineRule="auto"/>
        <w:rPr>
          <w:lang w:val="es-ES"/>
        </w:rPr>
      </w:pPr>
    </w:p>
    <w:p w14:paraId="0CECDAC5" w14:textId="77777777" w:rsidR="00256496" w:rsidRDefault="00256496" w:rsidP="00EC3AAC">
      <w:pPr>
        <w:pStyle w:val="Prrafodelista1"/>
        <w:spacing w:after="0" w:line="240" w:lineRule="auto"/>
        <w:rPr>
          <w:lang w:val="es-ES"/>
        </w:rPr>
      </w:pPr>
    </w:p>
    <w:p w14:paraId="759172D5" w14:textId="77777777" w:rsidR="00256496" w:rsidRDefault="00256496" w:rsidP="00EC3AAC">
      <w:pPr>
        <w:pStyle w:val="Prrafodelista1"/>
        <w:spacing w:after="0" w:line="240" w:lineRule="auto"/>
        <w:rPr>
          <w:lang w:val="es-ES"/>
        </w:rPr>
      </w:pPr>
    </w:p>
    <w:p w14:paraId="67EF4937" w14:textId="77777777" w:rsidR="00256496" w:rsidRDefault="00256496" w:rsidP="00EC3AAC">
      <w:pPr>
        <w:pStyle w:val="Prrafodelista1"/>
        <w:spacing w:after="0" w:line="240" w:lineRule="auto"/>
        <w:rPr>
          <w:lang w:val="es-ES"/>
        </w:rPr>
      </w:pPr>
    </w:p>
    <w:p w14:paraId="61D8BC4A" w14:textId="77777777" w:rsidR="00256496" w:rsidRDefault="00256496" w:rsidP="00EC3AAC">
      <w:pPr>
        <w:pStyle w:val="Prrafodelista1"/>
        <w:spacing w:after="0" w:line="240" w:lineRule="auto"/>
        <w:rPr>
          <w:lang w:val="es-ES"/>
        </w:rPr>
      </w:pPr>
    </w:p>
    <w:p w14:paraId="52BC3FA5" w14:textId="77777777" w:rsidR="00256496" w:rsidRDefault="00256496" w:rsidP="00EC3AAC">
      <w:pPr>
        <w:pStyle w:val="Prrafodelista1"/>
        <w:spacing w:after="0" w:line="240" w:lineRule="auto"/>
        <w:rPr>
          <w:lang w:val="es-ES"/>
        </w:rPr>
      </w:pPr>
    </w:p>
    <w:p w14:paraId="1AE271D6" w14:textId="77777777" w:rsidR="00256496" w:rsidRDefault="00256496" w:rsidP="00EC3AAC">
      <w:pPr>
        <w:pStyle w:val="Prrafodelista1"/>
        <w:spacing w:after="0" w:line="240" w:lineRule="auto"/>
        <w:rPr>
          <w:lang w:val="es-ES"/>
        </w:rPr>
      </w:pPr>
    </w:p>
    <w:p w14:paraId="7C35F0DC" w14:textId="77777777" w:rsidR="00256496" w:rsidRDefault="00256496" w:rsidP="00EC3AAC">
      <w:pPr>
        <w:pStyle w:val="Prrafodelista1"/>
        <w:spacing w:after="0" w:line="240" w:lineRule="auto"/>
        <w:rPr>
          <w:lang w:val="es-ES"/>
        </w:rPr>
      </w:pPr>
    </w:p>
    <w:p w14:paraId="3C662B1F" w14:textId="77777777" w:rsidR="00256496" w:rsidRDefault="00256496" w:rsidP="00EC3AAC">
      <w:pPr>
        <w:pStyle w:val="Prrafodelista1"/>
        <w:spacing w:after="0" w:line="240" w:lineRule="auto"/>
        <w:rPr>
          <w:lang w:val="es-ES"/>
        </w:rPr>
      </w:pPr>
    </w:p>
    <w:p w14:paraId="36912033" w14:textId="77777777" w:rsidR="00256496" w:rsidRDefault="00256496" w:rsidP="00EC3AAC">
      <w:pPr>
        <w:pStyle w:val="Prrafodelista1"/>
        <w:spacing w:after="0" w:line="240" w:lineRule="auto"/>
        <w:rPr>
          <w:lang w:val="es-ES"/>
        </w:rPr>
      </w:pPr>
    </w:p>
    <w:p w14:paraId="788D197E" w14:textId="77777777" w:rsidR="00256496" w:rsidRDefault="00256496" w:rsidP="00EC3AAC">
      <w:pPr>
        <w:pStyle w:val="Prrafodelista1"/>
        <w:spacing w:after="0" w:line="240" w:lineRule="auto"/>
        <w:rPr>
          <w:lang w:val="es-ES"/>
        </w:rPr>
      </w:pPr>
    </w:p>
    <w:p w14:paraId="4DF0E89F" w14:textId="77777777" w:rsidR="001B3D17" w:rsidRDefault="001B3D17" w:rsidP="00EC3AAC">
      <w:pPr>
        <w:pStyle w:val="Prrafodelista1"/>
        <w:spacing w:after="0" w:line="240" w:lineRule="auto"/>
        <w:rPr>
          <w:lang w:val="es-ES"/>
        </w:rPr>
      </w:pPr>
    </w:p>
    <w:p w14:paraId="251C81C2" w14:textId="2A4DE7DD" w:rsidR="00256496" w:rsidRDefault="00256496" w:rsidP="00256496">
      <w:pPr>
        <w:spacing w:after="0" w:line="240" w:lineRule="auto"/>
        <w:jc w:val="both"/>
        <w:rPr>
          <w:b/>
          <w:smallCaps/>
          <w:sz w:val="24"/>
          <w:lang w:val="es-ES_tradnl"/>
        </w:rPr>
      </w:pPr>
      <w:r>
        <w:rPr>
          <w:b/>
          <w:smallCaps/>
          <w:sz w:val="24"/>
          <w:lang w:val="es-ES_tradnl"/>
        </w:rPr>
        <w:t>Actividad # 2 – Cálculos</w:t>
      </w:r>
    </w:p>
    <w:p w14:paraId="51AABE00" w14:textId="77777777" w:rsidR="00256496" w:rsidRDefault="00256496" w:rsidP="00256496">
      <w:pPr>
        <w:spacing w:after="0" w:line="240" w:lineRule="auto"/>
        <w:jc w:val="both"/>
        <w:rPr>
          <w:b/>
          <w:smallCaps/>
          <w:sz w:val="24"/>
          <w:lang w:val="es-ES_tradnl"/>
        </w:rPr>
      </w:pPr>
    </w:p>
    <w:p w14:paraId="1E47EDA1" w14:textId="77777777" w:rsidR="00256496" w:rsidRDefault="00256496" w:rsidP="00256496">
      <w:pPr>
        <w:spacing w:after="0" w:line="240" w:lineRule="auto"/>
        <w:rPr>
          <w:b/>
          <w:smallCaps/>
          <w:sz w:val="24"/>
          <w:lang w:val="es-ES_tradnl"/>
        </w:rPr>
      </w:pPr>
      <w:r>
        <w:rPr>
          <w:b/>
          <w:lang w:val="es-ES_tradnl"/>
        </w:rPr>
        <w:t>Ponderación:</w:t>
      </w:r>
      <w:r>
        <w:rPr>
          <w:lang w:val="es-ES_tradnl"/>
        </w:rPr>
        <w:t xml:space="preserve"> 50%</w:t>
      </w:r>
    </w:p>
    <w:p w14:paraId="4873F4FB" w14:textId="77777777" w:rsidR="00256496" w:rsidRDefault="00256496" w:rsidP="00256496">
      <w:pPr>
        <w:spacing w:after="0" w:line="240" w:lineRule="auto"/>
        <w:rPr>
          <w:b/>
          <w:lang w:val="es-ES_tradnl"/>
        </w:rPr>
      </w:pPr>
      <w:r>
        <w:rPr>
          <w:b/>
          <w:lang w:val="es-ES_tradnl"/>
        </w:rPr>
        <w:t>Objetivo:</w:t>
      </w:r>
    </w:p>
    <w:p w14:paraId="238A2391" w14:textId="7B853F14" w:rsidR="00256496" w:rsidRDefault="00256496" w:rsidP="00256496">
      <w:pPr>
        <w:pStyle w:val="Prrafodelista1"/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left="720" w:hanging="360"/>
        <w:rPr>
          <w:lang w:val="es-ES_tradnl"/>
        </w:rPr>
      </w:pPr>
      <w:r>
        <w:rPr>
          <w:lang w:val="es-ES_tradnl"/>
        </w:rPr>
        <w:t xml:space="preserve">Pedir al usuario el tamaño del vector e ingresar un valor entero para cada una de sus posiciones. Imprimir una simulación de los valores </w:t>
      </w:r>
      <w:r w:rsidR="0065449B">
        <w:rPr>
          <w:lang w:val="es-ES_tradnl"/>
        </w:rPr>
        <w:t>que se ingresaron al arreglo, los que cumplan la condición de ser múltiplos del número 2 o 3 y los números que no se repiten en el arreglo.</w:t>
      </w:r>
    </w:p>
    <w:p w14:paraId="07A43996" w14:textId="77777777" w:rsidR="0040090E" w:rsidRDefault="0040090E" w:rsidP="00256496">
      <w:pPr>
        <w:pStyle w:val="Prrafodelista1"/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left="720" w:hanging="360"/>
        <w:rPr>
          <w:lang w:val="es-ES_tradnl"/>
        </w:rPr>
      </w:pPr>
      <w:r>
        <w:rPr>
          <w:lang w:val="es-ES_tradnl"/>
        </w:rPr>
        <w:t>Utilizar 3 vectores:</w:t>
      </w:r>
    </w:p>
    <w:p w14:paraId="15D579E1" w14:textId="3ACEEE7A" w:rsidR="0040090E" w:rsidRDefault="0040090E" w:rsidP="0040090E">
      <w:pPr>
        <w:pStyle w:val="Prrafodelista1"/>
        <w:numPr>
          <w:ilvl w:val="1"/>
          <w:numId w:val="1"/>
        </w:numPr>
        <w:spacing w:after="0" w:line="240" w:lineRule="auto"/>
        <w:rPr>
          <w:lang w:val="es-ES_tradnl"/>
        </w:rPr>
      </w:pPr>
      <w:proofErr w:type="spellStart"/>
      <w:r>
        <w:rPr>
          <w:lang w:val="es-ES_tradnl"/>
        </w:rPr>
        <w:t>arregloA</w:t>
      </w:r>
      <w:proofErr w:type="spellEnd"/>
      <w:r>
        <w:rPr>
          <w:lang w:val="es-ES_tradnl"/>
        </w:rPr>
        <w:t>, almacenará los valores dados por el usuario</w:t>
      </w:r>
    </w:p>
    <w:p w14:paraId="298E2EEC" w14:textId="685F995B" w:rsidR="0040090E" w:rsidRDefault="0040090E" w:rsidP="0040090E">
      <w:pPr>
        <w:pStyle w:val="Prrafodelista1"/>
        <w:numPr>
          <w:ilvl w:val="1"/>
          <w:numId w:val="1"/>
        </w:numPr>
        <w:spacing w:after="0" w:line="240" w:lineRule="auto"/>
        <w:rPr>
          <w:lang w:val="es-ES_tradnl"/>
        </w:rPr>
      </w:pPr>
      <w:proofErr w:type="spellStart"/>
      <w:r>
        <w:rPr>
          <w:lang w:val="es-ES_tradnl"/>
        </w:rPr>
        <w:t>arregloB</w:t>
      </w:r>
      <w:proofErr w:type="spellEnd"/>
      <w:r>
        <w:rPr>
          <w:lang w:val="es-ES_tradnl"/>
        </w:rPr>
        <w:t>, almacenará los valores que cumplan la condición de múltiplos.</w:t>
      </w:r>
    </w:p>
    <w:p w14:paraId="64D8CAA1" w14:textId="0132C884" w:rsidR="0040090E" w:rsidRDefault="0040090E" w:rsidP="0040090E">
      <w:pPr>
        <w:pStyle w:val="Prrafodelista1"/>
        <w:numPr>
          <w:ilvl w:val="1"/>
          <w:numId w:val="1"/>
        </w:numPr>
        <w:spacing w:after="0" w:line="240" w:lineRule="auto"/>
        <w:rPr>
          <w:lang w:val="es-ES_tradnl"/>
        </w:rPr>
      </w:pPr>
      <w:proofErr w:type="spellStart"/>
      <w:r>
        <w:rPr>
          <w:lang w:val="es-ES_tradnl"/>
        </w:rPr>
        <w:t>arregloC</w:t>
      </w:r>
      <w:proofErr w:type="spellEnd"/>
      <w:r>
        <w:rPr>
          <w:lang w:val="es-ES_tradnl"/>
        </w:rPr>
        <w:t>, almacenará los valores que no se repiten en el arreglo.</w:t>
      </w:r>
    </w:p>
    <w:p w14:paraId="0F2AE44E" w14:textId="77777777" w:rsidR="0065449B" w:rsidRPr="005769BA" w:rsidRDefault="0065449B" w:rsidP="0065449B">
      <w:pPr>
        <w:pStyle w:val="Prrafodelista1"/>
        <w:spacing w:after="0" w:line="240" w:lineRule="auto"/>
        <w:rPr>
          <w:lang w:val="es-ES_tradnl"/>
        </w:rPr>
      </w:pPr>
    </w:p>
    <w:p w14:paraId="12297B44" w14:textId="64DD5A85" w:rsidR="00672654" w:rsidRDefault="000968CC" w:rsidP="00C228E3">
      <w:pPr>
        <w:pStyle w:val="Prrafodelista1"/>
        <w:spacing w:after="0" w:line="240" w:lineRule="auto"/>
        <w:ind w:left="0"/>
        <w:jc w:val="center"/>
        <w:rPr>
          <w:lang w:val="es-ES"/>
        </w:rPr>
      </w:pPr>
      <w:r>
        <w:rPr>
          <w:noProof/>
          <w:lang w:val="es-MX" w:eastAsia="es-MX"/>
        </w:rPr>
        <w:drawing>
          <wp:inline distT="0" distB="0" distL="0" distR="0" wp14:anchorId="1AE68339" wp14:editId="1BFA5B52">
            <wp:extent cx="5002530" cy="2526736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84C36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940" cy="253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8B4F" w14:textId="77777777" w:rsidR="00672654" w:rsidRDefault="00672654" w:rsidP="00EC3AAC">
      <w:pPr>
        <w:pStyle w:val="Prrafodelista1"/>
        <w:spacing w:after="0" w:line="240" w:lineRule="auto"/>
        <w:rPr>
          <w:lang w:val="es-ES"/>
        </w:rPr>
      </w:pPr>
    </w:p>
    <w:p w14:paraId="7E6F4AF5" w14:textId="77777777" w:rsidR="00672654" w:rsidRDefault="00672654" w:rsidP="00EC3AAC">
      <w:pPr>
        <w:pStyle w:val="Prrafodelista1"/>
        <w:spacing w:after="0" w:line="240" w:lineRule="auto"/>
        <w:rPr>
          <w:lang w:val="es-ES"/>
        </w:rPr>
      </w:pPr>
    </w:p>
    <w:p w14:paraId="0E9BA37A" w14:textId="77777777" w:rsidR="00672654" w:rsidRDefault="00672654" w:rsidP="00EC3AAC">
      <w:pPr>
        <w:pStyle w:val="Prrafodelista1"/>
        <w:spacing w:after="0" w:line="240" w:lineRule="auto"/>
        <w:rPr>
          <w:lang w:val="es-ES"/>
        </w:rPr>
      </w:pPr>
    </w:p>
    <w:p w14:paraId="03DB2636" w14:textId="77777777" w:rsidR="00672654" w:rsidRDefault="00672654" w:rsidP="00EC3AAC">
      <w:pPr>
        <w:pStyle w:val="Prrafodelista1"/>
        <w:spacing w:after="0" w:line="240" w:lineRule="auto"/>
        <w:rPr>
          <w:lang w:val="es-ES"/>
        </w:rPr>
      </w:pPr>
    </w:p>
    <w:p w14:paraId="0955A383" w14:textId="77777777" w:rsidR="00672654" w:rsidRDefault="00672654" w:rsidP="00EC3AAC">
      <w:pPr>
        <w:pStyle w:val="Prrafodelista1"/>
        <w:spacing w:after="0" w:line="240" w:lineRule="auto"/>
        <w:rPr>
          <w:lang w:val="es-ES"/>
        </w:rPr>
      </w:pPr>
    </w:p>
    <w:p w14:paraId="356E8D6A" w14:textId="77777777" w:rsidR="00672654" w:rsidRDefault="00672654" w:rsidP="00EC3AAC">
      <w:pPr>
        <w:pStyle w:val="Prrafodelista1"/>
        <w:spacing w:after="0" w:line="240" w:lineRule="auto"/>
        <w:rPr>
          <w:lang w:val="es-ES"/>
        </w:rPr>
      </w:pPr>
    </w:p>
    <w:p w14:paraId="6D33F784" w14:textId="77777777" w:rsidR="00672654" w:rsidRDefault="00672654" w:rsidP="00EC3AAC">
      <w:pPr>
        <w:pStyle w:val="Prrafodelista1"/>
        <w:spacing w:after="0" w:line="240" w:lineRule="auto"/>
        <w:rPr>
          <w:lang w:val="es-ES"/>
        </w:rPr>
      </w:pPr>
    </w:p>
    <w:p w14:paraId="7DAB8540" w14:textId="77777777" w:rsidR="00672654" w:rsidRDefault="00672654" w:rsidP="00EC3AAC">
      <w:pPr>
        <w:pStyle w:val="Prrafodelista1"/>
        <w:spacing w:after="0" w:line="240" w:lineRule="auto"/>
        <w:rPr>
          <w:lang w:val="es-ES"/>
        </w:rPr>
      </w:pPr>
    </w:p>
    <w:p w14:paraId="3823E3A8" w14:textId="77777777" w:rsidR="00672654" w:rsidRDefault="00672654" w:rsidP="00EC3AAC">
      <w:pPr>
        <w:pStyle w:val="Prrafodelista1"/>
        <w:spacing w:after="0" w:line="240" w:lineRule="auto"/>
        <w:rPr>
          <w:lang w:val="es-ES"/>
        </w:rPr>
      </w:pPr>
    </w:p>
    <w:p w14:paraId="53E1842A" w14:textId="77777777" w:rsidR="00672654" w:rsidRDefault="00672654" w:rsidP="00EC3AAC">
      <w:pPr>
        <w:pStyle w:val="Prrafodelista1"/>
        <w:spacing w:after="0" w:line="240" w:lineRule="auto"/>
        <w:rPr>
          <w:lang w:val="es-ES"/>
        </w:rPr>
      </w:pPr>
    </w:p>
    <w:p w14:paraId="0D981AD3" w14:textId="77777777" w:rsidR="00672654" w:rsidRDefault="00672654" w:rsidP="00EC3AAC">
      <w:pPr>
        <w:pStyle w:val="Prrafodelista1"/>
        <w:spacing w:after="0" w:line="240" w:lineRule="auto"/>
        <w:rPr>
          <w:lang w:val="es-ES"/>
        </w:rPr>
      </w:pPr>
    </w:p>
    <w:p w14:paraId="1F49C2C8" w14:textId="77777777" w:rsidR="00672654" w:rsidRDefault="00672654" w:rsidP="00EC3AAC">
      <w:pPr>
        <w:pStyle w:val="Prrafodelista1"/>
        <w:spacing w:after="0" w:line="240" w:lineRule="auto"/>
        <w:rPr>
          <w:lang w:val="es-ES"/>
        </w:rPr>
      </w:pPr>
    </w:p>
    <w:p w14:paraId="6BC239FC" w14:textId="77777777" w:rsidR="00672654" w:rsidRDefault="00672654" w:rsidP="00EC3AAC">
      <w:pPr>
        <w:pStyle w:val="Prrafodelista1"/>
        <w:spacing w:after="0" w:line="240" w:lineRule="auto"/>
        <w:rPr>
          <w:lang w:val="es-ES"/>
        </w:rPr>
      </w:pPr>
    </w:p>
    <w:p w14:paraId="153775C1" w14:textId="77777777" w:rsidR="00672654" w:rsidRDefault="00672654" w:rsidP="00EC3AAC">
      <w:pPr>
        <w:pStyle w:val="Prrafodelista1"/>
        <w:spacing w:after="0" w:line="240" w:lineRule="auto"/>
        <w:rPr>
          <w:lang w:val="es-ES"/>
        </w:rPr>
      </w:pPr>
    </w:p>
    <w:p w14:paraId="0BAD34AC" w14:textId="77777777" w:rsidR="00672654" w:rsidRDefault="00672654" w:rsidP="00EC3AAC">
      <w:pPr>
        <w:pStyle w:val="Prrafodelista1"/>
        <w:spacing w:after="0" w:line="240" w:lineRule="auto"/>
        <w:rPr>
          <w:lang w:val="es-ES"/>
        </w:rPr>
      </w:pPr>
    </w:p>
    <w:p w14:paraId="0ECA6FDF" w14:textId="77777777" w:rsidR="00672654" w:rsidRDefault="00672654" w:rsidP="00EC3AAC">
      <w:pPr>
        <w:pStyle w:val="Prrafodelista1"/>
        <w:spacing w:after="0" w:line="240" w:lineRule="auto"/>
        <w:rPr>
          <w:lang w:val="es-ES"/>
        </w:rPr>
      </w:pPr>
    </w:p>
    <w:p w14:paraId="07327922" w14:textId="77777777" w:rsidR="00672654" w:rsidRDefault="00672654" w:rsidP="00EC3AAC">
      <w:pPr>
        <w:pStyle w:val="Prrafodelista1"/>
        <w:spacing w:after="0" w:line="240" w:lineRule="auto"/>
        <w:rPr>
          <w:lang w:val="es-ES"/>
        </w:rPr>
      </w:pPr>
    </w:p>
    <w:p w14:paraId="365DCCE4" w14:textId="77777777" w:rsidR="00672654" w:rsidRDefault="00672654" w:rsidP="00EC3AAC">
      <w:pPr>
        <w:pStyle w:val="Prrafodelista1"/>
        <w:spacing w:after="0" w:line="240" w:lineRule="auto"/>
        <w:rPr>
          <w:lang w:val="es-ES"/>
        </w:rPr>
      </w:pPr>
    </w:p>
    <w:p w14:paraId="478A21DE" w14:textId="77777777" w:rsidR="00672654" w:rsidRDefault="00672654" w:rsidP="00EC3AAC">
      <w:pPr>
        <w:pStyle w:val="Prrafodelista1"/>
        <w:spacing w:after="0" w:line="240" w:lineRule="auto"/>
        <w:rPr>
          <w:lang w:val="es-ES"/>
        </w:rPr>
      </w:pPr>
    </w:p>
    <w:p w14:paraId="6F7FB780" w14:textId="0D4BA44B" w:rsidR="007944B4" w:rsidRPr="00F813BD" w:rsidRDefault="007944B4" w:rsidP="00C45FB2">
      <w:pPr>
        <w:pStyle w:val="Prrafodelista1"/>
        <w:spacing w:after="0" w:line="240" w:lineRule="auto"/>
        <w:ind w:left="0"/>
        <w:rPr>
          <w:lang w:val="es-ES"/>
        </w:rPr>
      </w:pPr>
    </w:p>
    <w:sectPr w:rsidR="007944B4" w:rsidRPr="00F813BD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B6F42B" w14:textId="77777777" w:rsidR="002800E6" w:rsidRDefault="002800E6" w:rsidP="000E7970">
      <w:pPr>
        <w:spacing w:after="0" w:line="240" w:lineRule="auto"/>
      </w:pPr>
      <w:r>
        <w:separator/>
      </w:r>
    </w:p>
  </w:endnote>
  <w:endnote w:type="continuationSeparator" w:id="0">
    <w:p w14:paraId="743208E0" w14:textId="77777777" w:rsidR="002800E6" w:rsidRDefault="002800E6" w:rsidP="000E7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1540FF" w14:textId="77777777" w:rsidR="000E7970" w:rsidRPr="00685C27" w:rsidRDefault="000E7970">
    <w:pPr>
      <w:pStyle w:val="Piedepgina"/>
      <w:rPr>
        <w:rFonts w:ascii="Arial Narrow" w:hAnsi="Arial Narrow"/>
        <w:b/>
        <w:lang w:val="es-MX"/>
      </w:rPr>
    </w:pPr>
    <w:r w:rsidRPr="00685C27">
      <w:rPr>
        <w:rFonts w:ascii="Arial Narrow" w:hAnsi="Arial Narrow"/>
        <w:b/>
        <w:lang w:val="es-MX"/>
      </w:rPr>
      <w:t>Labor</w:t>
    </w:r>
    <w:r w:rsidR="004D2FBF">
      <w:rPr>
        <w:rFonts w:ascii="Arial Narrow" w:hAnsi="Arial Narrow"/>
        <w:b/>
        <w:lang w:val="es-MX"/>
      </w:rPr>
      <w:t>atorio de C</w:t>
    </w:r>
    <w:r w:rsidRPr="00685C27">
      <w:rPr>
        <w:rFonts w:ascii="Arial Narrow" w:hAnsi="Arial Narrow"/>
        <w:b/>
        <w:lang w:val="es-MX"/>
      </w:rPr>
      <w:t xml:space="preserve">                                    </w:t>
    </w:r>
    <w:r w:rsidR="003505E7">
      <w:rPr>
        <w:rFonts w:ascii="Arial Narrow" w:hAnsi="Arial Narrow"/>
        <w:b/>
        <w:lang w:val="es-MX"/>
      </w:rPr>
      <w:t xml:space="preserve">                         </w:t>
    </w:r>
    <w:r w:rsidR="003505E7">
      <w:rPr>
        <w:rFonts w:ascii="Arial Narrow" w:hAnsi="Arial Narrow"/>
        <w:b/>
        <w:lang w:val="es-MX"/>
      </w:rPr>
      <w:tab/>
      <w:t>Enero-Junio 2018</w:t>
    </w:r>
  </w:p>
  <w:p w14:paraId="6B62F1B3" w14:textId="77777777" w:rsidR="000E7970" w:rsidRPr="000E7970" w:rsidRDefault="000E7970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D7071E" w14:textId="77777777" w:rsidR="002800E6" w:rsidRDefault="002800E6" w:rsidP="000E7970">
      <w:pPr>
        <w:spacing w:after="0" w:line="240" w:lineRule="auto"/>
      </w:pPr>
      <w:r>
        <w:separator/>
      </w:r>
    </w:p>
  </w:footnote>
  <w:footnote w:type="continuationSeparator" w:id="0">
    <w:p w14:paraId="2CF66FD5" w14:textId="77777777" w:rsidR="002800E6" w:rsidRDefault="002800E6" w:rsidP="000E7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F2C34E" w14:textId="77777777" w:rsidR="000E7970" w:rsidRDefault="000E7970">
    <w:pPr>
      <w:pStyle w:val="Encabezado"/>
    </w:pPr>
    <w:r>
      <w:rPr>
        <w:noProof/>
        <w:lang w:val="es-MX" w:eastAsia="es-MX"/>
      </w:rPr>
      <w:drawing>
        <wp:inline distT="0" distB="0" distL="0" distR="0" wp14:anchorId="7CA5B073" wp14:editId="7B6F2BE7">
          <wp:extent cx="5783580" cy="669290"/>
          <wp:effectExtent l="0" t="0" r="7620" b="0"/>
          <wp:docPr id="6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83580" cy="669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80A4E5D" w14:textId="77777777" w:rsidR="000E7970" w:rsidRDefault="000E79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89"/>
        </w:tabs>
        <w:ind w:left="389" w:firstLine="1771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89"/>
        </w:tabs>
        <w:ind w:left="389" w:firstLine="3931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89"/>
        </w:tabs>
        <w:ind w:left="389" w:firstLine="6091"/>
      </w:pPr>
      <w:rPr>
        <w:rFonts w:hint="default"/>
        <w:color w:val="000000"/>
        <w:position w:val="0"/>
        <w:sz w:val="22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131"/>
        </w:tabs>
        <w:ind w:left="131" w:firstLine="72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131"/>
        </w:tabs>
        <w:ind w:left="131" w:firstLine="144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160"/>
        </w:tabs>
        <w:ind w:left="160" w:firstLine="2131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131"/>
        </w:tabs>
        <w:ind w:left="131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131"/>
        </w:tabs>
        <w:ind w:left="131" w:firstLine="360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160"/>
        </w:tabs>
        <w:ind w:left="160" w:firstLine="4291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131"/>
        </w:tabs>
        <w:ind w:left="131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31"/>
        </w:tabs>
        <w:ind w:left="131" w:firstLine="576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60"/>
        </w:tabs>
        <w:ind w:left="160" w:firstLine="6451"/>
      </w:pPr>
      <w:rPr>
        <w:rFonts w:hint="default"/>
        <w:color w:val="000000"/>
        <w:position w:val="0"/>
        <w:sz w:val="22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72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44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89"/>
        </w:tabs>
        <w:ind w:left="389" w:firstLine="2131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60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89"/>
        </w:tabs>
        <w:ind w:left="389" w:firstLine="4291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76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89"/>
        </w:tabs>
        <w:ind w:left="389" w:firstLine="6451"/>
      </w:pPr>
      <w:rPr>
        <w:rFonts w:hint="default"/>
        <w:color w:val="000000"/>
        <w:position w:val="0"/>
        <w:sz w:val="22"/>
      </w:rPr>
    </w:lvl>
  </w:abstractNum>
  <w:abstractNum w:abstractNumId="4" w15:restartNumberingAfterBreak="0">
    <w:nsid w:val="00000005"/>
    <w:multiLevelType w:val="multilevel"/>
    <w:tmpl w:val="894EE877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72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44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89"/>
        </w:tabs>
        <w:ind w:left="389" w:firstLine="2131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60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89"/>
        </w:tabs>
        <w:ind w:left="389" w:firstLine="4291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76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89"/>
        </w:tabs>
        <w:ind w:left="389" w:firstLine="6451"/>
      </w:pPr>
      <w:rPr>
        <w:rFonts w:hint="default"/>
        <w:color w:val="000000"/>
        <w:position w:val="0"/>
        <w:sz w:val="22"/>
      </w:rPr>
    </w:lvl>
  </w:abstractNum>
  <w:abstractNum w:abstractNumId="5" w15:restartNumberingAfterBreak="0">
    <w:nsid w:val="7D8B1E04"/>
    <w:multiLevelType w:val="hybridMultilevel"/>
    <w:tmpl w:val="7F94F6E2"/>
    <w:lvl w:ilvl="0" w:tplc="6F547F96">
      <w:start w:val="1"/>
      <w:numFmt w:val="bullet"/>
      <w:lvlText w:val="&gt;"/>
      <w:lvlJc w:val="left"/>
      <w:pPr>
        <w:ind w:left="1776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83"/>
    <w:rsid w:val="00010283"/>
    <w:rsid w:val="00083239"/>
    <w:rsid w:val="000968CC"/>
    <w:rsid w:val="000B5E43"/>
    <w:rsid w:val="000E7970"/>
    <w:rsid w:val="00103B14"/>
    <w:rsid w:val="001166D9"/>
    <w:rsid w:val="00170783"/>
    <w:rsid w:val="001B3D17"/>
    <w:rsid w:val="001B7545"/>
    <w:rsid w:val="001D40A7"/>
    <w:rsid w:val="00237E7E"/>
    <w:rsid w:val="00243A2B"/>
    <w:rsid w:val="00252ADC"/>
    <w:rsid w:val="00256496"/>
    <w:rsid w:val="002800E6"/>
    <w:rsid w:val="00296DED"/>
    <w:rsid w:val="002A556D"/>
    <w:rsid w:val="002B26CF"/>
    <w:rsid w:val="002D29A3"/>
    <w:rsid w:val="00326866"/>
    <w:rsid w:val="003505E7"/>
    <w:rsid w:val="00354665"/>
    <w:rsid w:val="00362741"/>
    <w:rsid w:val="003D2EE5"/>
    <w:rsid w:val="0040090E"/>
    <w:rsid w:val="00402E8E"/>
    <w:rsid w:val="00445A52"/>
    <w:rsid w:val="00447307"/>
    <w:rsid w:val="004A01B2"/>
    <w:rsid w:val="004D057A"/>
    <w:rsid w:val="004D2FBF"/>
    <w:rsid w:val="00500BE8"/>
    <w:rsid w:val="0053798A"/>
    <w:rsid w:val="00542D0E"/>
    <w:rsid w:val="005769BA"/>
    <w:rsid w:val="005A62F3"/>
    <w:rsid w:val="005D32F3"/>
    <w:rsid w:val="0065449B"/>
    <w:rsid w:val="00672654"/>
    <w:rsid w:val="00685C27"/>
    <w:rsid w:val="006C0B2E"/>
    <w:rsid w:val="006D0584"/>
    <w:rsid w:val="006F3220"/>
    <w:rsid w:val="007003D2"/>
    <w:rsid w:val="00702CF8"/>
    <w:rsid w:val="00705DEB"/>
    <w:rsid w:val="00713991"/>
    <w:rsid w:val="00720827"/>
    <w:rsid w:val="00722976"/>
    <w:rsid w:val="00731DF0"/>
    <w:rsid w:val="0074734B"/>
    <w:rsid w:val="007944B4"/>
    <w:rsid w:val="007B09D2"/>
    <w:rsid w:val="007D1600"/>
    <w:rsid w:val="00850D50"/>
    <w:rsid w:val="00870AEA"/>
    <w:rsid w:val="0089445B"/>
    <w:rsid w:val="00941E8D"/>
    <w:rsid w:val="009856C1"/>
    <w:rsid w:val="00986B8D"/>
    <w:rsid w:val="009B1C08"/>
    <w:rsid w:val="009F3EA1"/>
    <w:rsid w:val="00A20E36"/>
    <w:rsid w:val="00A31740"/>
    <w:rsid w:val="00AB4B90"/>
    <w:rsid w:val="00B16887"/>
    <w:rsid w:val="00B34857"/>
    <w:rsid w:val="00B36EAA"/>
    <w:rsid w:val="00B80902"/>
    <w:rsid w:val="00BA0556"/>
    <w:rsid w:val="00BC6D64"/>
    <w:rsid w:val="00C0511B"/>
    <w:rsid w:val="00C05587"/>
    <w:rsid w:val="00C155BA"/>
    <w:rsid w:val="00C228E3"/>
    <w:rsid w:val="00C45FB2"/>
    <w:rsid w:val="00C81934"/>
    <w:rsid w:val="00C91822"/>
    <w:rsid w:val="00CB248C"/>
    <w:rsid w:val="00CC6586"/>
    <w:rsid w:val="00CC7B0A"/>
    <w:rsid w:val="00CD29F8"/>
    <w:rsid w:val="00CD4F9E"/>
    <w:rsid w:val="00D31EB9"/>
    <w:rsid w:val="00D558B7"/>
    <w:rsid w:val="00D82A00"/>
    <w:rsid w:val="00D87026"/>
    <w:rsid w:val="00DB082F"/>
    <w:rsid w:val="00DD3334"/>
    <w:rsid w:val="00DD4C23"/>
    <w:rsid w:val="00DD641C"/>
    <w:rsid w:val="00E37453"/>
    <w:rsid w:val="00E9605E"/>
    <w:rsid w:val="00EA6A0C"/>
    <w:rsid w:val="00EC3AAC"/>
    <w:rsid w:val="00F338BF"/>
    <w:rsid w:val="00F57870"/>
    <w:rsid w:val="00F813BD"/>
    <w:rsid w:val="00FB2702"/>
    <w:rsid w:val="00FC3C8E"/>
    <w:rsid w:val="00FD266E"/>
    <w:rsid w:val="598C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20547"/>
  <w15:chartTrackingRefBased/>
  <w15:docId w15:val="{2F9944D9-5223-43DC-B65E-B05DE6BA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283"/>
    <w:pPr>
      <w:spacing w:after="200" w:line="276" w:lineRule="auto"/>
    </w:pPr>
    <w:rPr>
      <w:rFonts w:ascii="Lucida Grande" w:eastAsia="ヒラギノ角ゴ Pro W3" w:hAnsi="Lucida Grande" w:cs="Times New Roman"/>
      <w:color w:val="000000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rsid w:val="00010283"/>
    <w:pPr>
      <w:spacing w:after="200" w:line="276" w:lineRule="auto"/>
      <w:ind w:left="720"/>
    </w:pPr>
    <w:rPr>
      <w:rFonts w:ascii="Lucida Grande" w:eastAsia="ヒラギノ角ゴ Pro W3" w:hAnsi="Lucida Grande" w:cs="Times New Roman"/>
      <w:color w:val="000000"/>
      <w:szCs w:val="20"/>
      <w:lang w:val="en-US"/>
    </w:rPr>
  </w:style>
  <w:style w:type="character" w:customStyle="1" w:styleId="apple-style-span">
    <w:name w:val="apple-style-span"/>
    <w:rsid w:val="00010283"/>
    <w:rPr>
      <w:color w:val="000000"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0E79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7970"/>
    <w:rPr>
      <w:rFonts w:ascii="Lucida Grande" w:eastAsia="ヒラギノ角ゴ Pro W3" w:hAnsi="Lucida Grande" w:cs="Times New Roman"/>
      <w:color w:val="000000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E79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7970"/>
    <w:rPr>
      <w:rFonts w:ascii="Lucida Grande" w:eastAsia="ヒラギノ角ゴ Pro W3" w:hAnsi="Lucida Grande" w:cs="Times New Roman"/>
      <w:color w:val="000000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EA6A0C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2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359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cp:keywords/>
  <dc:description/>
  <cp:lastModifiedBy>15</cp:lastModifiedBy>
  <cp:revision>65</cp:revision>
  <dcterms:created xsi:type="dcterms:W3CDTF">2018-02-09T05:10:00Z</dcterms:created>
  <dcterms:modified xsi:type="dcterms:W3CDTF">2018-03-17T15:24:00Z</dcterms:modified>
</cp:coreProperties>
</file>