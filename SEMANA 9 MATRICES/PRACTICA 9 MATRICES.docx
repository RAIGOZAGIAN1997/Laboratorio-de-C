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45CE0" w14:textId="77777777" w:rsidR="002B26CF" w:rsidRDefault="0074734B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>Laboratorio Programación Estructurada (C</w:t>
      </w:r>
      <w:r w:rsidR="002B26CF">
        <w:rPr>
          <w:b/>
          <w:smallCaps/>
          <w:sz w:val="28"/>
          <w:lang w:val="es-ES_tradnl"/>
        </w:rPr>
        <w:t>)</w:t>
      </w:r>
    </w:p>
    <w:p w14:paraId="16FC793E" w14:textId="791D42D4" w:rsidR="00010283" w:rsidRDefault="00712331" w:rsidP="598C1683">
      <w:pPr>
        <w:spacing w:after="0" w:line="240" w:lineRule="auto"/>
        <w:jc w:val="center"/>
        <w:rPr>
          <w:b/>
          <w:bCs/>
          <w:smallCaps/>
          <w:sz w:val="28"/>
          <w:szCs w:val="28"/>
          <w:lang w:val="es-ES"/>
        </w:rPr>
      </w:pPr>
      <w:r>
        <w:rPr>
          <w:b/>
          <w:bCs/>
          <w:smallCaps/>
          <w:sz w:val="28"/>
          <w:szCs w:val="28"/>
          <w:lang w:val="es-ES"/>
        </w:rPr>
        <w:t>Práctica # 9: Matrices</w:t>
      </w:r>
    </w:p>
    <w:p w14:paraId="672A6659" w14:textId="77777777" w:rsidR="00010283" w:rsidRDefault="00010283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</w:p>
    <w:p w14:paraId="5B568CC8" w14:textId="289EB9B9" w:rsidR="00010283" w:rsidRDefault="00010283" w:rsidP="00010283">
      <w:pPr>
        <w:jc w:val="both"/>
        <w:rPr>
          <w:b/>
          <w:lang w:val="es-ES_tradnl"/>
        </w:rPr>
      </w:pPr>
      <w:proofErr w:type="gramStart"/>
      <w:r>
        <w:rPr>
          <w:lang w:val="es-ES_tradnl"/>
        </w:rPr>
        <w:t>Nombre</w:t>
      </w:r>
      <w:r w:rsidR="001D40A7">
        <w:rPr>
          <w:lang w:val="es-ES_tradnl"/>
        </w:rPr>
        <w:t>:_</w:t>
      </w:r>
      <w:proofErr w:type="gramEnd"/>
      <w:r w:rsidR="00685C27">
        <w:rPr>
          <w:lang w:val="es-ES_tradnl"/>
        </w:rPr>
        <w:t>_</w:t>
      </w:r>
      <w:proofErr w:type="spellStart"/>
      <w:r w:rsidR="00A93F7E">
        <w:rPr>
          <w:lang w:val="es-ES_tradnl"/>
        </w:rPr>
        <w:t>Gian</w:t>
      </w:r>
      <w:proofErr w:type="spellEnd"/>
      <w:r w:rsidR="00A93F7E">
        <w:rPr>
          <w:lang w:val="es-ES_tradnl"/>
        </w:rPr>
        <w:t xml:space="preserve"> Molina Raigoza</w:t>
      </w:r>
      <w:r w:rsidR="00685C27">
        <w:rPr>
          <w:lang w:val="es-ES_tradnl"/>
        </w:rPr>
        <w:t>____________________________</w:t>
      </w:r>
      <w:r>
        <w:rPr>
          <w:lang w:val="es-ES_tradnl"/>
        </w:rPr>
        <w:t>Matrícula:_________</w:t>
      </w:r>
      <w:r w:rsidR="00685C27">
        <w:rPr>
          <w:lang w:val="es-ES_tradnl"/>
        </w:rPr>
        <w:t>_</w:t>
      </w:r>
      <w:r w:rsidR="00A93F7E">
        <w:rPr>
          <w:lang w:val="es-ES_tradnl"/>
        </w:rPr>
        <w:t>1636155</w:t>
      </w:r>
      <w:r w:rsidR="00685C27">
        <w:rPr>
          <w:lang w:val="es-ES_tradnl"/>
        </w:rPr>
        <w:t>_________Calificación:_____Nombre del Instructor:</w:t>
      </w:r>
      <w:r>
        <w:rPr>
          <w:lang w:val="es-ES_tradnl"/>
        </w:rPr>
        <w:t>_</w:t>
      </w:r>
      <w:r w:rsidR="00685C27">
        <w:rPr>
          <w:lang w:val="es-ES_tradnl"/>
        </w:rPr>
        <w:t>_________</w:t>
      </w:r>
      <w:r w:rsidR="00A93F7E">
        <w:rPr>
          <w:lang w:val="es-ES_tradnl"/>
        </w:rPr>
        <w:t>Kevin</w:t>
      </w:r>
      <w:r w:rsidR="00685C27">
        <w:rPr>
          <w:lang w:val="es-ES_tradnl"/>
        </w:rPr>
        <w:t>__________________</w:t>
      </w:r>
      <w:r>
        <w:rPr>
          <w:lang w:val="es-ES_tradnl"/>
        </w:rPr>
        <w:t>Día:_</w:t>
      </w:r>
      <w:r w:rsidR="001D40A7">
        <w:rPr>
          <w:lang w:val="es-ES_tradnl"/>
        </w:rPr>
        <w:t>___________</w:t>
      </w:r>
      <w:r>
        <w:rPr>
          <w:lang w:val="es-ES_tradnl"/>
        </w:rPr>
        <w:t>Hora :______:______</w:t>
      </w:r>
    </w:p>
    <w:p w14:paraId="0A37501D" w14:textId="77777777" w:rsidR="00010283" w:rsidRDefault="001D40A7" w:rsidP="001D40A7">
      <w:pPr>
        <w:tabs>
          <w:tab w:val="left" w:pos="6735"/>
        </w:tabs>
        <w:spacing w:after="0" w:line="240" w:lineRule="auto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ab/>
      </w:r>
    </w:p>
    <w:p w14:paraId="2306AA7C" w14:textId="77777777" w:rsidR="0001028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Objetivos Generales:</w:t>
      </w:r>
    </w:p>
    <w:p w14:paraId="4995382B" w14:textId="0F6937BF" w:rsidR="002B26CF" w:rsidRDefault="005D32F3" w:rsidP="0074734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jc w:val="both"/>
        <w:rPr>
          <w:lang w:val="es-ES_tradnl"/>
        </w:rPr>
      </w:pPr>
      <w:r>
        <w:rPr>
          <w:lang w:val="es-ES_tradnl"/>
        </w:rPr>
        <w:t>Hac</w:t>
      </w:r>
      <w:r w:rsidR="009856C1">
        <w:rPr>
          <w:lang w:val="es-ES_tradnl"/>
        </w:rPr>
        <w:t xml:space="preserve">er uso de </w:t>
      </w:r>
      <w:r w:rsidR="00712331">
        <w:rPr>
          <w:lang w:val="es-ES_tradnl"/>
        </w:rPr>
        <w:t>matrices.</w:t>
      </w:r>
    </w:p>
    <w:p w14:paraId="5DAB6C7B" w14:textId="77777777" w:rsidR="004D2FBF" w:rsidRDefault="004D2FBF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2EB378F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3A3D6B7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b/>
          <w:lang w:val="es-ES_tradnl"/>
        </w:rPr>
      </w:pPr>
      <w:r w:rsidRPr="009B1C08">
        <w:rPr>
          <w:b/>
          <w:lang w:val="es-ES_tradnl"/>
        </w:rPr>
        <w:t xml:space="preserve">Instrucciones: </w:t>
      </w:r>
    </w:p>
    <w:p w14:paraId="6A05A809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75E073BA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Agregar al inicio del documento NOMBRE y MATRICULA. </w:t>
      </w:r>
    </w:p>
    <w:p w14:paraId="53FC0219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Realizar cada una de las actividades con la herramienta de software Dev C++. </w:t>
      </w:r>
    </w:p>
    <w:p w14:paraId="17A9B1A8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Escribir el c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digo correspondiente para solucionar las actividades. </w:t>
      </w:r>
    </w:p>
    <w:p w14:paraId="7DCC663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Anexar en el archivo presente de cada actividad  una captura de pantalla donde se </w:t>
      </w:r>
      <w:r>
        <w:rPr>
          <w:lang w:val="es-ES_tradnl"/>
        </w:rPr>
        <w:t xml:space="preserve"> </w:t>
      </w:r>
    </w:p>
    <w:p w14:paraId="1189156F" w14:textId="77777777" w:rsidR="009B1C08" w:rsidRDefault="009B1C08" w:rsidP="009B1C08">
      <w:pPr>
        <w:pStyle w:val="Prrafodelista1"/>
        <w:spacing w:after="0" w:line="240" w:lineRule="auto"/>
        <w:ind w:left="1068" w:firstLine="348"/>
        <w:jc w:val="both"/>
        <w:rPr>
          <w:lang w:val="es-ES_tradnl"/>
        </w:rPr>
      </w:pPr>
      <w:r w:rsidRPr="009B1C08">
        <w:rPr>
          <w:lang w:val="es-ES_tradnl"/>
        </w:rPr>
        <w:t xml:space="preserve">muestre el correcto funcionamiento de cada uno de sus programas. </w:t>
      </w:r>
    </w:p>
    <w:p w14:paraId="59437F8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Deber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enviar por correo electr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nico al encargado de su laboratorio dentro del horario </w:t>
      </w:r>
      <w:r>
        <w:rPr>
          <w:lang w:val="es-ES_tradnl"/>
        </w:rPr>
        <w:t xml:space="preserve"> </w:t>
      </w:r>
    </w:p>
    <w:p w14:paraId="5551D1B0" w14:textId="77777777" w:rsidR="009B1C08" w:rsidRPr="009B1C08" w:rsidRDefault="009B1C08" w:rsidP="009B1C08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 xml:space="preserve">oficial de dicho laboratorio los siguientes archivos: </w:t>
      </w:r>
    </w:p>
    <w:p w14:paraId="5A39BBE3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29D6B04F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36D4C378" w14:textId="77777777" w:rsid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Formato de Word con las instrucciones de cada actividad y su respectiva captura de pantalla del funcionamiento final. (Solamente adjuntar en este Word las capturas en su respectiva actividad.) </w:t>
      </w:r>
    </w:p>
    <w:p w14:paraId="41C8F396" w14:textId="77777777" w:rsidR="009B1C08" w:rsidRDefault="009B1C08" w:rsidP="009B1C08">
      <w:pPr>
        <w:pStyle w:val="Prrafodelista1"/>
        <w:spacing w:after="0" w:line="240" w:lineRule="auto"/>
        <w:ind w:left="1776"/>
        <w:jc w:val="both"/>
        <w:rPr>
          <w:lang w:val="es-ES_tradnl"/>
        </w:rPr>
      </w:pPr>
    </w:p>
    <w:p w14:paraId="2D652630" w14:textId="77777777" w:rsidR="009B1C08" w:rsidRP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Archivos con extensi</w:t>
      </w:r>
      <w:r w:rsidRPr="009B1C08">
        <w:rPr>
          <w:rFonts w:hint="cs"/>
          <w:lang w:val="es-ES_tradnl"/>
        </w:rPr>
        <w:t>ó</w:t>
      </w:r>
      <w:r>
        <w:rPr>
          <w:lang w:val="es-ES_tradnl"/>
        </w:rPr>
        <w:t>n .c</w:t>
      </w:r>
      <w:r w:rsidRPr="009B1C08">
        <w:rPr>
          <w:lang w:val="es-ES_tradnl"/>
        </w:rPr>
        <w:t xml:space="preserve"> creados por Dev C++ de cada uno de sus programas. </w:t>
      </w:r>
    </w:p>
    <w:p w14:paraId="72A3D3EC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0A6959E7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0855AB00" w14:textId="77777777" w:rsidR="00DB082F" w:rsidRDefault="009B1C08" w:rsidP="00DB082F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Guardar los archivos antes mencionados en una carpeta comprimida nombra con su </w:t>
      </w:r>
    </w:p>
    <w:p w14:paraId="43D91701" w14:textId="77777777" w:rsidR="009B1C08" w:rsidRDefault="009B1C08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>n</w:t>
      </w:r>
      <w:r w:rsidRPr="009B1C08">
        <w:rPr>
          <w:rFonts w:hint="cs"/>
          <w:lang w:val="es-ES_tradnl"/>
        </w:rPr>
        <w:t>ú</w:t>
      </w:r>
      <w:r w:rsidRPr="009B1C08">
        <w:rPr>
          <w:lang w:val="es-ES_tradnl"/>
        </w:rPr>
        <w:t>mero de matr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cula y apellidos. </w:t>
      </w:r>
    </w:p>
    <w:p w14:paraId="0D0B940D" w14:textId="77777777" w:rsidR="00DB082F" w:rsidRPr="009B1C08" w:rsidRDefault="00DB082F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</w:p>
    <w:p w14:paraId="1DC0E6B6" w14:textId="77777777" w:rsidR="009B1C08" w:rsidRPr="009B1C08" w:rsidRDefault="009B1C08" w:rsidP="00DB082F">
      <w:pPr>
        <w:pStyle w:val="Prrafodelista1"/>
        <w:spacing w:after="0" w:line="240" w:lineRule="auto"/>
        <w:ind w:left="1416" w:firstLine="708"/>
        <w:jc w:val="both"/>
        <w:rPr>
          <w:lang w:val="es-ES_tradnl"/>
        </w:rPr>
      </w:pPr>
      <w:r w:rsidRPr="009B1C08">
        <w:rPr>
          <w:lang w:val="es-ES_tradnl"/>
        </w:rPr>
        <w:t xml:space="preserve">(EJEMPLO: </w:t>
      </w:r>
      <w:r w:rsidRPr="00DB082F">
        <w:rPr>
          <w:i/>
          <w:lang w:val="es-ES_tradnl"/>
        </w:rPr>
        <w:t>1604208 Espericueta Duran</w:t>
      </w:r>
      <w:r w:rsidRPr="009B1C08">
        <w:rPr>
          <w:lang w:val="es-ES_tradnl"/>
        </w:rPr>
        <w:t xml:space="preserve">) </w:t>
      </w:r>
    </w:p>
    <w:p w14:paraId="0E27B00A" w14:textId="77777777" w:rsidR="009B1C08" w:rsidRPr="009B1C08" w:rsidRDefault="009B1C08" w:rsidP="00C91822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1234C47" w14:textId="77777777" w:rsidR="009B1C08" w:rsidRDefault="009B1C08" w:rsidP="00C91822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 no ser as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 la evaluaci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>n de la pr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>ctica se ver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afectada.</w:t>
      </w:r>
    </w:p>
    <w:p w14:paraId="60061E4C" w14:textId="77777777" w:rsidR="009B1C08" w:rsidRP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"/>
        </w:rPr>
      </w:pPr>
    </w:p>
    <w:p w14:paraId="44EAFD9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4D5A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DEEC669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656B9A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5FB0818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49F31C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53128261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62486C0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101652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9056E" w14:textId="77777777" w:rsidR="00E37453" w:rsidRDefault="00E37453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1299C43A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20138807" w14:textId="6C90DD93" w:rsidR="00010283" w:rsidRDefault="009F3EA1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</w:t>
      </w:r>
      <w:r w:rsidR="00712331">
        <w:rPr>
          <w:b/>
          <w:smallCaps/>
          <w:sz w:val="24"/>
          <w:lang w:val="es-ES_tradnl"/>
        </w:rPr>
        <w:t>ctividad # 1 – Suma de filas y columnas</w:t>
      </w:r>
    </w:p>
    <w:p w14:paraId="4DDBEF00" w14:textId="77777777" w:rsidR="00010283" w:rsidRDefault="00010283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5160CF4D" w14:textId="12BA67AC" w:rsidR="00010283" w:rsidRDefault="00010283" w:rsidP="00010283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 w:rsidR="001B3D17">
        <w:rPr>
          <w:lang w:val="es-ES_tradnl"/>
        </w:rPr>
        <w:t xml:space="preserve"> </w:t>
      </w:r>
      <w:r w:rsidR="00C155BA">
        <w:rPr>
          <w:lang w:val="es-ES_tradnl"/>
        </w:rPr>
        <w:t>50</w:t>
      </w:r>
      <w:r>
        <w:rPr>
          <w:lang w:val="es-ES_tradnl"/>
        </w:rPr>
        <w:t>%</w:t>
      </w:r>
    </w:p>
    <w:p w14:paraId="5AA29C24" w14:textId="77777777" w:rsidR="005D32F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16E2BC3B" w14:textId="6CAB1B6D" w:rsidR="00712331" w:rsidRPr="00712331" w:rsidRDefault="00712331" w:rsidP="00712331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 w:rsidRPr="00712331">
        <w:rPr>
          <w:lang w:val="es-ES"/>
        </w:rPr>
        <w:t>Ingresar por teclado los valores para cada una de las posiciones de una matriz de 3x3</w:t>
      </w:r>
      <w:r>
        <w:rPr>
          <w:lang w:val="es-ES"/>
        </w:rPr>
        <w:t xml:space="preserve"> que contiene números flotantes</w:t>
      </w:r>
      <w:r w:rsidRPr="00712331">
        <w:rPr>
          <w:lang w:val="es-ES"/>
        </w:rPr>
        <w:t>. (Use la sentencia For en anidamiento). </w:t>
      </w:r>
    </w:p>
    <w:p w14:paraId="135BD9DF" w14:textId="77777777" w:rsidR="00712331" w:rsidRPr="00712331" w:rsidRDefault="00712331" w:rsidP="00712331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 w:rsidRPr="00712331">
        <w:rPr>
          <w:lang w:val="es-ES"/>
        </w:rPr>
        <w:t>Declare 2 arreglos unidimensionales, uno de ellos para guardar la suma de cada fila y el otro para guardar la suma de cada columna de la matriz antes llenada. </w:t>
      </w:r>
    </w:p>
    <w:p w14:paraId="32A0ADC2" w14:textId="5C6266B6" w:rsidR="005769BA" w:rsidRDefault="00712331" w:rsidP="00C74FBA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 w:rsidRPr="00712331">
        <w:rPr>
          <w:lang w:val="es-ES"/>
        </w:rPr>
        <w:t>Imprimir la matriz y la suma de cada una de las filas y columnas. Utilizar el formato de impresión como la captura adjuntada.</w:t>
      </w:r>
    </w:p>
    <w:p w14:paraId="460B3380" w14:textId="698A7BF1" w:rsidR="00C74FBA" w:rsidRPr="00C74FBA" w:rsidRDefault="00A93F7E" w:rsidP="00C74FBA">
      <w:pPr>
        <w:pStyle w:val="Prrafodelista1"/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4EEA6400" wp14:editId="6355B195">
            <wp:extent cx="5610225" cy="3505200"/>
            <wp:effectExtent l="0" t="0" r="9525" b="0"/>
            <wp:docPr id="1" name="Imagen 1" descr="C:\Users\15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\Desktop\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9F4383" w14:textId="77777777" w:rsidR="005769BA" w:rsidRPr="005769BA" w:rsidRDefault="005769BA" w:rsidP="005769BA">
      <w:pPr>
        <w:pStyle w:val="Prrafodelista1"/>
        <w:spacing w:after="0" w:line="240" w:lineRule="auto"/>
        <w:rPr>
          <w:lang w:val="es-ES_tradnl"/>
        </w:rPr>
      </w:pPr>
    </w:p>
    <w:p w14:paraId="2FA0B673" w14:textId="3B21FAD6" w:rsidR="00B16887" w:rsidRDefault="00B16887" w:rsidP="00AB4B90">
      <w:pPr>
        <w:pStyle w:val="Prrafodelista1"/>
        <w:spacing w:after="0" w:line="240" w:lineRule="auto"/>
        <w:jc w:val="center"/>
        <w:rPr>
          <w:lang w:val="es-ES"/>
        </w:rPr>
      </w:pPr>
    </w:p>
    <w:p w14:paraId="1E9A6F7B" w14:textId="6D270730" w:rsidR="00AB4B90" w:rsidRDefault="00AB4B90" w:rsidP="00EC3AAC">
      <w:pPr>
        <w:pStyle w:val="Prrafodelista1"/>
        <w:spacing w:after="0" w:line="240" w:lineRule="auto"/>
        <w:rPr>
          <w:lang w:val="es-ES"/>
        </w:rPr>
      </w:pPr>
    </w:p>
    <w:p w14:paraId="090961CC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47F993BE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4CA5C88C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0F0B8B9D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48F7B6F7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6232ECA8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56ADDB72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66C88C43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36B9DD1A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13640477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7F0C10C9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0CECDAC5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759172D5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67EF4937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61D8BC4A" w14:textId="77777777" w:rsidR="00256496" w:rsidRDefault="00256496" w:rsidP="00EC3AAC">
      <w:pPr>
        <w:pStyle w:val="Prrafodelista1"/>
        <w:spacing w:after="0" w:line="240" w:lineRule="auto"/>
        <w:rPr>
          <w:lang w:val="es-ES"/>
        </w:rPr>
      </w:pPr>
    </w:p>
    <w:p w14:paraId="2B0F23C7" w14:textId="19E937FF" w:rsidR="00F11CE3" w:rsidRDefault="00F11CE3" w:rsidP="00F11CE3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Actividad # 2 – Esquinas y elemento central</w:t>
      </w:r>
    </w:p>
    <w:p w14:paraId="7EDC550B" w14:textId="77777777" w:rsidR="00F11CE3" w:rsidRDefault="00F11CE3" w:rsidP="00F11CE3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65B77956" w14:textId="77777777" w:rsidR="00F11CE3" w:rsidRDefault="00F11CE3" w:rsidP="00F11CE3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>
        <w:rPr>
          <w:lang w:val="es-ES_tradnl"/>
        </w:rPr>
        <w:t xml:space="preserve"> 50%</w:t>
      </w:r>
    </w:p>
    <w:p w14:paraId="4AB6B946" w14:textId="77777777" w:rsidR="00F11CE3" w:rsidRDefault="00F11CE3" w:rsidP="00F11CE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6AE01537" w14:textId="2493BECE" w:rsidR="00523D47" w:rsidRDefault="00523D47" w:rsidP="00523D47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>Ingresar por teclado la magnitud deseada de la matriz a construir e ingresar un número entero en cada una de sus respectivas posiciones.</w:t>
      </w:r>
    </w:p>
    <w:p w14:paraId="19AB0B47" w14:textId="1E813187" w:rsidR="00523D47" w:rsidRDefault="00523D47" w:rsidP="00523D47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>Imprimir la matriz en pantalla en su debido orden, así como los valores que se encuentran en las esquinas y su valor central, en caso de no tener un valor central mostrar un respectivo mensaje.</w:t>
      </w:r>
    </w:p>
    <w:p w14:paraId="2315E4BD" w14:textId="319AC602" w:rsidR="00F11CE3" w:rsidRDefault="00F11CE3" w:rsidP="00D8065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jc w:val="center"/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4302CC27" wp14:editId="0EBFF7FD">
            <wp:extent cx="4286250" cy="277262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C66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611" cy="2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B780" w14:textId="1C7C94F9" w:rsidR="007944B4" w:rsidRPr="00F813BD" w:rsidRDefault="006A6D73" w:rsidP="00B32EEE">
      <w:pPr>
        <w:pStyle w:val="Prrafodelista1"/>
        <w:jc w:val="center"/>
        <w:rPr>
          <w:lang w:val="es-E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584C8A4" wp14:editId="1C8A63A1">
            <wp:extent cx="4314825" cy="24854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C269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83" cy="24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4B4" w:rsidRPr="00F813BD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45EC1" w14:textId="77777777" w:rsidR="0058605E" w:rsidRDefault="0058605E" w:rsidP="000E7970">
      <w:pPr>
        <w:spacing w:after="0" w:line="240" w:lineRule="auto"/>
      </w:pPr>
      <w:r>
        <w:separator/>
      </w:r>
    </w:p>
  </w:endnote>
  <w:endnote w:type="continuationSeparator" w:id="0">
    <w:p w14:paraId="3601ACD4" w14:textId="77777777" w:rsidR="0058605E" w:rsidRDefault="0058605E" w:rsidP="000E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540FF" w14:textId="77777777" w:rsidR="000E7970" w:rsidRPr="00685C27" w:rsidRDefault="000E7970">
    <w:pPr>
      <w:pStyle w:val="Piedepgina"/>
      <w:rPr>
        <w:rFonts w:ascii="Arial Narrow" w:hAnsi="Arial Narrow"/>
        <w:b/>
        <w:lang w:val="es-MX"/>
      </w:rPr>
    </w:pPr>
    <w:r w:rsidRPr="00685C27">
      <w:rPr>
        <w:rFonts w:ascii="Arial Narrow" w:hAnsi="Arial Narrow"/>
        <w:b/>
        <w:lang w:val="es-MX"/>
      </w:rPr>
      <w:t>Labor</w:t>
    </w:r>
    <w:r w:rsidR="004D2FBF">
      <w:rPr>
        <w:rFonts w:ascii="Arial Narrow" w:hAnsi="Arial Narrow"/>
        <w:b/>
        <w:lang w:val="es-MX"/>
      </w:rPr>
      <w:t>atorio de C</w:t>
    </w:r>
    <w:r w:rsidRPr="00685C27">
      <w:rPr>
        <w:rFonts w:ascii="Arial Narrow" w:hAnsi="Arial Narrow"/>
        <w:b/>
        <w:lang w:val="es-MX"/>
      </w:rPr>
      <w:t xml:space="preserve">                                    </w:t>
    </w:r>
    <w:r w:rsidR="003505E7">
      <w:rPr>
        <w:rFonts w:ascii="Arial Narrow" w:hAnsi="Arial Narrow"/>
        <w:b/>
        <w:lang w:val="es-MX"/>
      </w:rPr>
      <w:t xml:space="preserve">                         </w:t>
    </w:r>
    <w:r w:rsidR="003505E7">
      <w:rPr>
        <w:rFonts w:ascii="Arial Narrow" w:hAnsi="Arial Narrow"/>
        <w:b/>
        <w:lang w:val="es-MX"/>
      </w:rPr>
      <w:tab/>
      <w:t>Enero-Junio 2018</w:t>
    </w:r>
  </w:p>
  <w:p w14:paraId="6B62F1B3" w14:textId="77777777" w:rsidR="000E7970" w:rsidRPr="000E7970" w:rsidRDefault="000E7970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F35AC" w14:textId="77777777" w:rsidR="0058605E" w:rsidRDefault="0058605E" w:rsidP="000E7970">
      <w:pPr>
        <w:spacing w:after="0" w:line="240" w:lineRule="auto"/>
      </w:pPr>
      <w:r>
        <w:separator/>
      </w:r>
    </w:p>
  </w:footnote>
  <w:footnote w:type="continuationSeparator" w:id="0">
    <w:p w14:paraId="6B523BFA" w14:textId="77777777" w:rsidR="0058605E" w:rsidRDefault="0058605E" w:rsidP="000E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2C34E" w14:textId="77777777" w:rsidR="000E7970" w:rsidRDefault="000E7970">
    <w:pPr>
      <w:pStyle w:val="Encabezado"/>
    </w:pPr>
    <w:r>
      <w:rPr>
        <w:noProof/>
        <w:lang w:val="es-MX" w:eastAsia="es-MX"/>
      </w:rPr>
      <w:drawing>
        <wp:inline distT="0" distB="0" distL="0" distR="0" wp14:anchorId="7CA5B073" wp14:editId="7B6F2BE7">
          <wp:extent cx="5783580" cy="669290"/>
          <wp:effectExtent l="0" t="0" r="762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358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0E7970" w:rsidRDefault="000E79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131"/>
        </w:tabs>
        <w:ind w:left="131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31"/>
        </w:tabs>
        <w:ind w:left="131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160"/>
        </w:tabs>
        <w:ind w:left="160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131"/>
        </w:tabs>
        <w:ind w:left="131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131"/>
        </w:tabs>
        <w:ind w:left="131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160"/>
        </w:tabs>
        <w:ind w:left="160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131"/>
        </w:tabs>
        <w:ind w:left="131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31"/>
        </w:tabs>
        <w:ind w:left="131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60"/>
        </w:tabs>
        <w:ind w:left="160" w:firstLine="6451"/>
      </w:pPr>
      <w:rPr>
        <w:rFonts w:hint="default"/>
        <w:color w:val="000000"/>
        <w:position w:val="0"/>
        <w:sz w:val="22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5" w15:restartNumberingAfterBreak="0">
    <w:nsid w:val="01AB1D4A"/>
    <w:multiLevelType w:val="multilevel"/>
    <w:tmpl w:val="8EE2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7C77AF"/>
    <w:multiLevelType w:val="multilevel"/>
    <w:tmpl w:val="916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B1E04"/>
    <w:multiLevelType w:val="hybridMultilevel"/>
    <w:tmpl w:val="7F94F6E2"/>
    <w:lvl w:ilvl="0" w:tplc="6F547F96">
      <w:start w:val="1"/>
      <w:numFmt w:val="bullet"/>
      <w:lvlText w:val="&gt;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83"/>
    <w:rsid w:val="00010283"/>
    <w:rsid w:val="00083239"/>
    <w:rsid w:val="000968CC"/>
    <w:rsid w:val="000B5E43"/>
    <w:rsid w:val="000E7970"/>
    <w:rsid w:val="00103B14"/>
    <w:rsid w:val="001166D9"/>
    <w:rsid w:val="00170783"/>
    <w:rsid w:val="001B3D17"/>
    <w:rsid w:val="001B7545"/>
    <w:rsid w:val="001D40A7"/>
    <w:rsid w:val="00237E7E"/>
    <w:rsid w:val="00243A2B"/>
    <w:rsid w:val="00252ADC"/>
    <w:rsid w:val="00256496"/>
    <w:rsid w:val="00296DED"/>
    <w:rsid w:val="002A556D"/>
    <w:rsid w:val="002B26CF"/>
    <w:rsid w:val="002D29A3"/>
    <w:rsid w:val="00326866"/>
    <w:rsid w:val="003505E7"/>
    <w:rsid w:val="00354665"/>
    <w:rsid w:val="00362741"/>
    <w:rsid w:val="003D2EE5"/>
    <w:rsid w:val="0040090E"/>
    <w:rsid w:val="00402E8E"/>
    <w:rsid w:val="00445A52"/>
    <w:rsid w:val="00447307"/>
    <w:rsid w:val="004A01B2"/>
    <w:rsid w:val="004D057A"/>
    <w:rsid w:val="004D2FBF"/>
    <w:rsid w:val="00500BE8"/>
    <w:rsid w:val="00523D47"/>
    <w:rsid w:val="0053798A"/>
    <w:rsid w:val="00542D0E"/>
    <w:rsid w:val="005769BA"/>
    <w:rsid w:val="0058605E"/>
    <w:rsid w:val="005A62F3"/>
    <w:rsid w:val="005D32F3"/>
    <w:rsid w:val="0065449B"/>
    <w:rsid w:val="00672654"/>
    <w:rsid w:val="00685C27"/>
    <w:rsid w:val="006A6D73"/>
    <w:rsid w:val="006C0B2E"/>
    <w:rsid w:val="006D0584"/>
    <w:rsid w:val="006F3220"/>
    <w:rsid w:val="007003D2"/>
    <w:rsid w:val="00702CF8"/>
    <w:rsid w:val="00705DEB"/>
    <w:rsid w:val="00712331"/>
    <w:rsid w:val="00713991"/>
    <w:rsid w:val="00720827"/>
    <w:rsid w:val="00722976"/>
    <w:rsid w:val="00731DF0"/>
    <w:rsid w:val="0074734B"/>
    <w:rsid w:val="007944B4"/>
    <w:rsid w:val="007B09D2"/>
    <w:rsid w:val="007D1600"/>
    <w:rsid w:val="00850D50"/>
    <w:rsid w:val="00862E8D"/>
    <w:rsid w:val="00870AEA"/>
    <w:rsid w:val="00885151"/>
    <w:rsid w:val="0089445B"/>
    <w:rsid w:val="00941E8D"/>
    <w:rsid w:val="009856C1"/>
    <w:rsid w:val="00986B8D"/>
    <w:rsid w:val="009B1C08"/>
    <w:rsid w:val="009F3EA1"/>
    <w:rsid w:val="00A07FB4"/>
    <w:rsid w:val="00A20E36"/>
    <w:rsid w:val="00A31740"/>
    <w:rsid w:val="00A93F7E"/>
    <w:rsid w:val="00AB4B90"/>
    <w:rsid w:val="00B16887"/>
    <w:rsid w:val="00B32EEE"/>
    <w:rsid w:val="00B34857"/>
    <w:rsid w:val="00B36EAA"/>
    <w:rsid w:val="00BA0556"/>
    <w:rsid w:val="00BC6D64"/>
    <w:rsid w:val="00C0511B"/>
    <w:rsid w:val="00C05587"/>
    <w:rsid w:val="00C155BA"/>
    <w:rsid w:val="00C228E3"/>
    <w:rsid w:val="00C45FB2"/>
    <w:rsid w:val="00C74FBA"/>
    <w:rsid w:val="00C81934"/>
    <w:rsid w:val="00C91822"/>
    <w:rsid w:val="00CB248C"/>
    <w:rsid w:val="00CC6586"/>
    <w:rsid w:val="00CC7B0A"/>
    <w:rsid w:val="00CD29F8"/>
    <w:rsid w:val="00CD4F9E"/>
    <w:rsid w:val="00D17290"/>
    <w:rsid w:val="00D31EB9"/>
    <w:rsid w:val="00D8065B"/>
    <w:rsid w:val="00D82A00"/>
    <w:rsid w:val="00D87026"/>
    <w:rsid w:val="00DB082F"/>
    <w:rsid w:val="00DD3334"/>
    <w:rsid w:val="00DD4C23"/>
    <w:rsid w:val="00DD641C"/>
    <w:rsid w:val="00E37453"/>
    <w:rsid w:val="00E9605E"/>
    <w:rsid w:val="00EA6A0C"/>
    <w:rsid w:val="00EC3AAC"/>
    <w:rsid w:val="00F11CE3"/>
    <w:rsid w:val="00F338BF"/>
    <w:rsid w:val="00F57870"/>
    <w:rsid w:val="00F813BD"/>
    <w:rsid w:val="00FB2702"/>
    <w:rsid w:val="00FC3C8E"/>
    <w:rsid w:val="00FD266E"/>
    <w:rsid w:val="598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0547"/>
  <w15:chartTrackingRefBased/>
  <w15:docId w15:val="{2F9944D9-5223-43DC-B65E-B05DE6BA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83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rsid w:val="00010283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customStyle="1" w:styleId="apple-style-span">
    <w:name w:val="apple-style-span"/>
    <w:rsid w:val="00010283"/>
    <w:rPr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A6A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349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15</cp:lastModifiedBy>
  <cp:revision>74</cp:revision>
  <dcterms:created xsi:type="dcterms:W3CDTF">2018-02-09T05:10:00Z</dcterms:created>
  <dcterms:modified xsi:type="dcterms:W3CDTF">2018-03-24T14:52:00Z</dcterms:modified>
</cp:coreProperties>
</file>