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903" w:rsidRDefault="008E7903" w:rsidP="008E7903">
      <w:pPr>
        <w:tabs>
          <w:tab w:val="left" w:pos="6735"/>
        </w:tabs>
        <w:spacing w:after="0" w:line="240" w:lineRule="auto"/>
        <w:rPr>
          <w:b/>
          <w:smallCaps/>
          <w:sz w:val="28"/>
          <w:lang w:val="es-ES_tradnl"/>
        </w:rPr>
      </w:pPr>
    </w:p>
    <w:p w:rsidR="008E7903" w:rsidRDefault="008E7903" w:rsidP="008E7903">
      <w:pPr>
        <w:tabs>
          <w:tab w:val="left" w:pos="6735"/>
        </w:tabs>
        <w:spacing w:after="0" w:line="240" w:lineRule="auto"/>
        <w:rPr>
          <w:b/>
          <w:smallCaps/>
          <w:sz w:val="28"/>
          <w:lang w:val="es-ES_tradnl"/>
        </w:rPr>
      </w:pPr>
      <w:r>
        <w:rPr>
          <w:b/>
          <w:smallCaps/>
          <w:sz w:val="28"/>
          <w:lang w:val="es-ES_tradnl"/>
        </w:rPr>
        <w:t xml:space="preserve">Alumno: </w:t>
      </w:r>
      <w:r w:rsidR="00571C9D">
        <w:rPr>
          <w:b/>
          <w:smallCaps/>
          <w:sz w:val="28"/>
          <w:lang w:val="es-ES_tradnl"/>
        </w:rPr>
        <w:t>Gian Molina Raigoza</w:t>
      </w:r>
      <w:r>
        <w:rPr>
          <w:b/>
          <w:smallCaps/>
          <w:sz w:val="28"/>
          <w:lang w:val="es-ES_tradnl"/>
        </w:rPr>
        <w:tab/>
      </w:r>
      <w:r>
        <w:rPr>
          <w:b/>
          <w:smallCaps/>
          <w:sz w:val="28"/>
          <w:lang w:val="es-ES_tradnl"/>
        </w:rPr>
        <w:tab/>
      </w:r>
    </w:p>
    <w:p w:rsidR="008E7903" w:rsidRDefault="008E7903" w:rsidP="008E7903">
      <w:pPr>
        <w:spacing w:after="0" w:line="240" w:lineRule="auto"/>
        <w:rPr>
          <w:b/>
          <w:smallCaps/>
          <w:sz w:val="28"/>
          <w:lang w:val="es-ES_tradnl"/>
        </w:rPr>
      </w:pPr>
      <w:r>
        <w:rPr>
          <w:b/>
          <w:smallCaps/>
          <w:sz w:val="28"/>
          <w:lang w:val="es-ES_tradnl"/>
        </w:rPr>
        <w:t>matricula:</w:t>
      </w:r>
      <w:r w:rsidR="00571C9D">
        <w:rPr>
          <w:b/>
          <w:smallCaps/>
          <w:sz w:val="28"/>
          <w:lang w:val="es-ES_tradnl"/>
        </w:rPr>
        <w:t xml:space="preserve"> 1636155</w:t>
      </w:r>
      <w:bookmarkStart w:id="0" w:name="_GoBack"/>
      <w:bookmarkEnd w:id="0"/>
    </w:p>
    <w:p w:rsidR="008E7903" w:rsidRDefault="008E7903" w:rsidP="008E7903">
      <w:pPr>
        <w:spacing w:after="0" w:line="240" w:lineRule="auto"/>
        <w:rPr>
          <w:b/>
          <w:smallCaps/>
          <w:sz w:val="28"/>
          <w:lang w:val="es-ES_tradnl"/>
        </w:rPr>
      </w:pPr>
    </w:p>
    <w:p w:rsidR="008E7903" w:rsidRDefault="008E7903" w:rsidP="00010283">
      <w:pPr>
        <w:spacing w:after="0" w:line="240" w:lineRule="auto"/>
        <w:jc w:val="center"/>
        <w:rPr>
          <w:b/>
          <w:smallCaps/>
          <w:sz w:val="28"/>
          <w:lang w:val="es-ES_tradnl"/>
        </w:rPr>
      </w:pPr>
    </w:p>
    <w:p w:rsidR="008E7903" w:rsidRPr="008E7903" w:rsidRDefault="00752487" w:rsidP="008E7903">
      <w:pPr>
        <w:spacing w:after="0" w:line="240" w:lineRule="auto"/>
        <w:jc w:val="center"/>
        <w:rPr>
          <w:b/>
          <w:smallCaps/>
          <w:sz w:val="28"/>
          <w:lang w:val="es-ES_tradnl"/>
        </w:rPr>
      </w:pPr>
      <w:r>
        <w:rPr>
          <w:b/>
          <w:smallCaps/>
          <w:sz w:val="28"/>
          <w:lang w:val="es-ES_tradnl"/>
        </w:rPr>
        <w:t>Práctica # 1: PRORAMACIÓN BÁSICA</w:t>
      </w:r>
    </w:p>
    <w:p w:rsidR="008E7903" w:rsidRDefault="008E7903" w:rsidP="00010283">
      <w:pPr>
        <w:spacing w:after="0" w:line="240" w:lineRule="auto"/>
        <w:rPr>
          <w:b/>
          <w:lang w:val="es-ES_tradnl"/>
        </w:rPr>
      </w:pPr>
    </w:p>
    <w:p w:rsidR="00010283" w:rsidRDefault="00010283" w:rsidP="00010283">
      <w:pPr>
        <w:spacing w:after="0" w:line="240" w:lineRule="auto"/>
        <w:rPr>
          <w:b/>
          <w:lang w:val="es-ES_tradnl"/>
        </w:rPr>
      </w:pPr>
      <w:r>
        <w:rPr>
          <w:b/>
          <w:lang w:val="es-ES_tradnl"/>
        </w:rPr>
        <w:t>Objetivos Generales:</w:t>
      </w:r>
    </w:p>
    <w:p w:rsidR="00681E6D" w:rsidRDefault="00681E6D" w:rsidP="00010283">
      <w:pPr>
        <w:spacing w:after="0" w:line="240" w:lineRule="auto"/>
        <w:rPr>
          <w:b/>
          <w:lang w:val="es-ES_tradnl"/>
        </w:rPr>
      </w:pPr>
    </w:p>
    <w:p w:rsidR="0048422B" w:rsidRPr="0048422B" w:rsidRDefault="0048422B" w:rsidP="0048422B">
      <w:pPr>
        <w:pStyle w:val="Prrafodelista"/>
        <w:numPr>
          <w:ilvl w:val="0"/>
          <w:numId w:val="6"/>
        </w:numPr>
        <w:rPr>
          <w:szCs w:val="20"/>
          <w:lang w:val="es-ES_tradnl"/>
        </w:rPr>
      </w:pPr>
      <w:r w:rsidRPr="0048422B">
        <w:rPr>
          <w:szCs w:val="20"/>
          <w:lang w:val="es-ES_tradnl"/>
        </w:rPr>
        <w:t>Familiarizarse con las entradas de datos e impresiones en la ventana de comandos utilizando el software Dev C++.</w:t>
      </w:r>
    </w:p>
    <w:p w:rsidR="00E13119" w:rsidRPr="0048422B" w:rsidRDefault="00E13119" w:rsidP="0048422B">
      <w:pPr>
        <w:pStyle w:val="Prrafodelista1"/>
        <w:spacing w:after="0" w:line="240" w:lineRule="auto"/>
        <w:jc w:val="both"/>
        <w:rPr>
          <w:lang w:val="es-ES_tradnl"/>
        </w:rPr>
      </w:pPr>
    </w:p>
    <w:p w:rsidR="00E13119" w:rsidRDefault="00E13119" w:rsidP="00E13119">
      <w:pPr>
        <w:spacing w:after="0" w:line="240" w:lineRule="auto"/>
        <w:rPr>
          <w:b/>
          <w:lang w:val="es-ES_tradnl"/>
        </w:rPr>
      </w:pPr>
      <w:r>
        <w:rPr>
          <w:b/>
          <w:lang w:val="es-ES_tradnl"/>
        </w:rPr>
        <w:t>Instrucciones:</w:t>
      </w:r>
    </w:p>
    <w:p w:rsidR="00E13119" w:rsidRDefault="00E13119" w:rsidP="00E13119">
      <w:pPr>
        <w:pStyle w:val="Prrafodelista1"/>
        <w:spacing w:after="0" w:line="240" w:lineRule="auto"/>
        <w:ind w:left="0"/>
        <w:jc w:val="both"/>
        <w:rPr>
          <w:b/>
          <w:szCs w:val="24"/>
          <w:lang w:val="es-ES_tradnl"/>
        </w:rPr>
      </w:pPr>
    </w:p>
    <w:p w:rsidR="009B6562" w:rsidRDefault="009B6562" w:rsidP="009B6562">
      <w:pPr>
        <w:pStyle w:val="Prrafodelista1"/>
        <w:numPr>
          <w:ilvl w:val="0"/>
          <w:numId w:val="6"/>
        </w:numPr>
        <w:spacing w:after="0" w:line="240" w:lineRule="auto"/>
        <w:jc w:val="both"/>
        <w:rPr>
          <w:lang w:val="es-ES_tradnl"/>
        </w:rPr>
      </w:pPr>
      <w:r w:rsidRPr="00681E6D">
        <w:rPr>
          <w:lang w:val="es-ES_tradnl"/>
        </w:rPr>
        <w:t>Realizar cada una de las actividades con la herramienta de software Dev C++</w:t>
      </w:r>
      <w:r>
        <w:rPr>
          <w:lang w:val="es-ES_tradnl"/>
        </w:rPr>
        <w:t>.</w:t>
      </w:r>
    </w:p>
    <w:p w:rsidR="009B6562" w:rsidRDefault="009B6562" w:rsidP="009B6562">
      <w:pPr>
        <w:pStyle w:val="Prrafodelista1"/>
        <w:numPr>
          <w:ilvl w:val="0"/>
          <w:numId w:val="6"/>
        </w:numPr>
        <w:spacing w:after="0" w:line="240" w:lineRule="auto"/>
        <w:jc w:val="both"/>
        <w:rPr>
          <w:lang w:val="es-ES_tradnl"/>
        </w:rPr>
      </w:pPr>
      <w:r>
        <w:rPr>
          <w:lang w:val="es-ES_tradnl"/>
        </w:rPr>
        <w:t>Escribir el código correspondiente para solucionar las actividades.</w:t>
      </w:r>
    </w:p>
    <w:p w:rsidR="009B6562" w:rsidRDefault="009B6562" w:rsidP="009B6562">
      <w:pPr>
        <w:pStyle w:val="Prrafodelista1"/>
        <w:numPr>
          <w:ilvl w:val="0"/>
          <w:numId w:val="6"/>
        </w:numPr>
        <w:spacing w:after="0" w:line="240" w:lineRule="auto"/>
        <w:jc w:val="both"/>
        <w:rPr>
          <w:lang w:val="es-ES_tradnl"/>
        </w:rPr>
      </w:pPr>
      <w:r>
        <w:rPr>
          <w:lang w:val="es-ES_tradnl"/>
        </w:rPr>
        <w:t>Anexar en el archivo presente de cada actividad las líneas de código escritas para cada una de las soluciones de las actividades, así como una captura de pantalla donde se muestre el correcto funcionamiento de su programa.</w:t>
      </w:r>
    </w:p>
    <w:p w:rsidR="009B6562" w:rsidRDefault="009B6562" w:rsidP="009B6562">
      <w:pPr>
        <w:pStyle w:val="Prrafodelista1"/>
        <w:numPr>
          <w:ilvl w:val="0"/>
          <w:numId w:val="6"/>
        </w:numPr>
        <w:spacing w:after="0" w:line="240" w:lineRule="auto"/>
        <w:jc w:val="both"/>
        <w:rPr>
          <w:lang w:val="es-ES_tradnl"/>
        </w:rPr>
      </w:pPr>
      <w:r>
        <w:rPr>
          <w:lang w:val="es-ES_tradnl"/>
        </w:rPr>
        <w:t>Deberá enviar por correo electrónico al encargado de su laboratorio dentro del horario oficial de dicho laboratorio los siguientes archivos:</w:t>
      </w:r>
    </w:p>
    <w:p w:rsidR="009B6562" w:rsidRDefault="009B6562" w:rsidP="009B6562">
      <w:pPr>
        <w:pStyle w:val="Prrafodelista1"/>
        <w:spacing w:after="0" w:line="240" w:lineRule="auto"/>
        <w:jc w:val="both"/>
        <w:rPr>
          <w:lang w:val="es-ES_tradnl"/>
        </w:rPr>
      </w:pPr>
    </w:p>
    <w:p w:rsidR="009B6562" w:rsidRDefault="009B6562" w:rsidP="009B6562">
      <w:pPr>
        <w:pStyle w:val="Prrafodelista1"/>
        <w:numPr>
          <w:ilvl w:val="1"/>
          <w:numId w:val="6"/>
        </w:numPr>
        <w:spacing w:after="0" w:line="240" w:lineRule="auto"/>
        <w:jc w:val="both"/>
        <w:rPr>
          <w:lang w:val="es-ES_tradnl"/>
        </w:rPr>
      </w:pPr>
      <w:r>
        <w:rPr>
          <w:lang w:val="es-ES_tradnl"/>
        </w:rPr>
        <w:t>Formato de Word con las instrucciones de cada actividad y su respectivo código construido, así como captura del funcionamiento final. (Al inicio del documento agregar su nombre y matricula)</w:t>
      </w:r>
    </w:p>
    <w:p w:rsidR="009B6562" w:rsidRDefault="009B6562" w:rsidP="009B6562">
      <w:pPr>
        <w:pStyle w:val="Prrafodelista1"/>
        <w:spacing w:after="0" w:line="240" w:lineRule="auto"/>
        <w:ind w:left="1440"/>
        <w:jc w:val="both"/>
        <w:rPr>
          <w:lang w:val="es-ES_tradnl"/>
        </w:rPr>
      </w:pPr>
    </w:p>
    <w:p w:rsidR="009B6562" w:rsidRDefault="009B6562" w:rsidP="009B6562">
      <w:pPr>
        <w:pStyle w:val="Prrafodelista1"/>
        <w:numPr>
          <w:ilvl w:val="1"/>
          <w:numId w:val="6"/>
        </w:numPr>
        <w:spacing w:after="0" w:line="240" w:lineRule="auto"/>
        <w:jc w:val="both"/>
        <w:rPr>
          <w:lang w:val="es-ES_tradnl"/>
        </w:rPr>
      </w:pPr>
      <w:r>
        <w:rPr>
          <w:lang w:val="es-ES_tradnl"/>
        </w:rPr>
        <w:t>Todos los archivos creados por Dev C++. (Separados por nombre de práctica y numero de actividad correspondiente.)</w:t>
      </w:r>
    </w:p>
    <w:p w:rsidR="009B6562" w:rsidRDefault="009B6562" w:rsidP="009B6562">
      <w:pPr>
        <w:pStyle w:val="Prrafodelista1"/>
        <w:spacing w:after="0" w:line="240" w:lineRule="auto"/>
        <w:ind w:left="1440"/>
        <w:jc w:val="both"/>
        <w:rPr>
          <w:lang w:val="es-ES_tradnl"/>
        </w:rPr>
      </w:pPr>
    </w:p>
    <w:p w:rsidR="009B6562" w:rsidRDefault="009B6562" w:rsidP="009B6562">
      <w:pPr>
        <w:pStyle w:val="Prrafodelista1"/>
        <w:numPr>
          <w:ilvl w:val="0"/>
          <w:numId w:val="6"/>
        </w:numPr>
        <w:spacing w:after="0" w:line="240" w:lineRule="auto"/>
        <w:jc w:val="both"/>
        <w:rPr>
          <w:lang w:val="es-ES_tradnl"/>
        </w:rPr>
      </w:pPr>
      <w:r>
        <w:rPr>
          <w:lang w:val="es-ES_tradnl"/>
        </w:rPr>
        <w:t>De no ser así la evaluación de la práctica se calificara con un cero.</w:t>
      </w: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Pr="00681E6D" w:rsidRDefault="00865652" w:rsidP="00865652">
      <w:pPr>
        <w:pStyle w:val="Prrafodelista1"/>
        <w:spacing w:after="0" w:line="240" w:lineRule="auto"/>
        <w:jc w:val="both"/>
        <w:rPr>
          <w:lang w:val="es-ES_tradnl"/>
        </w:rPr>
      </w:pPr>
    </w:p>
    <w:p w:rsidR="00010283" w:rsidRDefault="00010283" w:rsidP="00865652">
      <w:pPr>
        <w:spacing w:after="0" w:line="240" w:lineRule="auto"/>
        <w:ind w:left="360"/>
        <w:rPr>
          <w:lang w:val="es-ES_tradnl"/>
        </w:rPr>
      </w:pPr>
    </w:p>
    <w:p w:rsidR="00865652" w:rsidRDefault="00865652" w:rsidP="00865652">
      <w:pPr>
        <w:spacing w:after="0" w:line="240" w:lineRule="auto"/>
        <w:jc w:val="both"/>
        <w:rPr>
          <w:b/>
          <w:smallCaps/>
          <w:sz w:val="24"/>
          <w:lang w:val="es-ES_tradnl"/>
        </w:rPr>
      </w:pPr>
      <w:r>
        <w:rPr>
          <w:b/>
          <w:smallCaps/>
          <w:sz w:val="24"/>
          <w:lang w:val="es-ES_tradnl"/>
        </w:rPr>
        <w:t>Ac</w:t>
      </w:r>
      <w:r w:rsidR="00AE4AEA">
        <w:rPr>
          <w:b/>
          <w:smallCaps/>
          <w:sz w:val="24"/>
          <w:lang w:val="es-ES_tradnl"/>
        </w:rPr>
        <w:t xml:space="preserve">tividad # 1 – </w:t>
      </w:r>
      <w:r w:rsidR="00C64307">
        <w:rPr>
          <w:b/>
          <w:smallCaps/>
          <w:sz w:val="24"/>
          <w:lang w:val="es-ES_tradnl"/>
        </w:rPr>
        <w:t>entrada y salida de datos</w:t>
      </w:r>
    </w:p>
    <w:p w:rsidR="00865652" w:rsidRDefault="00865652" w:rsidP="00865652">
      <w:pPr>
        <w:spacing w:after="0" w:line="240" w:lineRule="auto"/>
        <w:jc w:val="both"/>
        <w:rPr>
          <w:b/>
          <w:smallCaps/>
          <w:sz w:val="24"/>
          <w:lang w:val="es-ES_tradnl"/>
        </w:rPr>
      </w:pPr>
    </w:p>
    <w:p w:rsidR="00865652" w:rsidRDefault="00010759" w:rsidP="00865652">
      <w:pPr>
        <w:spacing w:after="0" w:line="240" w:lineRule="auto"/>
        <w:rPr>
          <w:b/>
          <w:lang w:val="es-ES_tradnl"/>
        </w:rPr>
      </w:pPr>
      <w:r>
        <w:rPr>
          <w:b/>
          <w:lang w:val="es-ES_tradnl"/>
        </w:rPr>
        <w:t>Descripción</w:t>
      </w:r>
      <w:r w:rsidR="00865652">
        <w:rPr>
          <w:b/>
          <w:lang w:val="es-ES_tradnl"/>
        </w:rPr>
        <w:t>:</w:t>
      </w:r>
    </w:p>
    <w:p w:rsidR="00865652" w:rsidRDefault="00C64307" w:rsidP="00A24A03">
      <w:pPr>
        <w:pStyle w:val="Prrafodelista1"/>
        <w:numPr>
          <w:ilvl w:val="0"/>
          <w:numId w:val="1"/>
        </w:numPr>
        <w:tabs>
          <w:tab w:val="clear" w:pos="360"/>
          <w:tab w:val="num" w:pos="720"/>
        </w:tabs>
        <w:spacing w:after="0" w:line="240" w:lineRule="auto"/>
        <w:ind w:left="720" w:hanging="360"/>
        <w:rPr>
          <w:lang w:val="es-ES_tradnl"/>
        </w:rPr>
      </w:pPr>
      <w:r>
        <w:rPr>
          <w:lang w:val="es-ES_tradnl"/>
        </w:rPr>
        <w:t>Escribir un programa en lenguaje C</w:t>
      </w:r>
      <w:r w:rsidR="00605695">
        <w:rPr>
          <w:lang w:val="es-ES_tradnl"/>
        </w:rPr>
        <w:t xml:space="preserve"> que nos pida ingresar nuestro nombre, el nombre de la c</w:t>
      </w:r>
      <w:r w:rsidR="00206ADF">
        <w:rPr>
          <w:lang w:val="es-ES_tradnl"/>
        </w:rPr>
        <w:t>arrera que estudias,  semestre actual</w:t>
      </w:r>
      <w:r w:rsidR="00A24A03">
        <w:rPr>
          <w:lang w:val="es-ES_tradnl"/>
        </w:rPr>
        <w:t>, promedio general y el nombre de la</w:t>
      </w:r>
      <w:r w:rsidR="00605695">
        <w:rPr>
          <w:lang w:val="es-ES_tradnl"/>
        </w:rPr>
        <w:t xml:space="preserve"> facultad</w:t>
      </w:r>
      <w:r w:rsidR="00A24A03">
        <w:rPr>
          <w:lang w:val="es-ES_tradnl"/>
        </w:rPr>
        <w:t>. Como resultado deberá c</w:t>
      </w:r>
      <w:r w:rsidR="00865652" w:rsidRPr="00A24A03">
        <w:rPr>
          <w:lang w:val="es-ES_tradnl"/>
        </w:rPr>
        <w:t>rear una salida en pa</w:t>
      </w:r>
      <w:r w:rsidR="00A24A03">
        <w:rPr>
          <w:lang w:val="es-ES_tradnl"/>
        </w:rPr>
        <w:t>ntalla (en consola) que imprima un formato como el siguiente, con los datos que se ingresaron.</w:t>
      </w:r>
    </w:p>
    <w:p w:rsidR="00793922" w:rsidRDefault="00793922" w:rsidP="00793922">
      <w:pPr>
        <w:pStyle w:val="Prrafodelista1"/>
        <w:spacing w:after="0" w:line="240" w:lineRule="auto"/>
        <w:ind w:left="0"/>
        <w:rPr>
          <w:lang w:val="es-ES_tradnl"/>
        </w:rPr>
      </w:pPr>
    </w:p>
    <w:p w:rsidR="00793922" w:rsidRDefault="00793922" w:rsidP="00793922">
      <w:pPr>
        <w:spacing w:after="0" w:line="240" w:lineRule="auto"/>
        <w:rPr>
          <w:b/>
          <w:lang w:val="es-ES_tradnl"/>
        </w:rPr>
      </w:pPr>
      <w:r>
        <w:rPr>
          <w:b/>
          <w:lang w:val="es-ES_tradnl"/>
        </w:rPr>
        <w:t>Ejemplo:</w:t>
      </w:r>
    </w:p>
    <w:p w:rsidR="00571C9D" w:rsidRPr="00793922" w:rsidRDefault="00571C9D" w:rsidP="00793922">
      <w:pPr>
        <w:spacing w:after="0" w:line="240" w:lineRule="auto"/>
        <w:rPr>
          <w:b/>
          <w:lang w:val="es-ES_tradnl"/>
        </w:rPr>
      </w:pPr>
    </w:p>
    <w:p w:rsidR="00F118EC" w:rsidRDefault="00571C9D" w:rsidP="00F118EC">
      <w:pPr>
        <w:pStyle w:val="Prrafodelista1"/>
        <w:spacing w:after="0" w:line="240" w:lineRule="auto"/>
        <w:rPr>
          <w:lang w:val="es-ES_tradnl"/>
        </w:rPr>
      </w:pPr>
      <w:r>
        <w:rPr>
          <w:noProof/>
          <w:lang w:val="es-MX" w:eastAsia="es-MX"/>
        </w:rPr>
        <w:drawing>
          <wp:inline distT="0" distB="0" distL="0" distR="0" wp14:anchorId="1EDDCECB">
            <wp:extent cx="5614670" cy="350520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670" cy="3505200"/>
                    </a:xfrm>
                    <a:prstGeom prst="rect">
                      <a:avLst/>
                    </a:prstGeom>
                    <a:noFill/>
                  </pic:spPr>
                </pic:pic>
              </a:graphicData>
            </a:graphic>
          </wp:inline>
        </w:drawing>
      </w:r>
    </w:p>
    <w:p w:rsidR="00F118EC" w:rsidRPr="00571C9D" w:rsidRDefault="00F118EC" w:rsidP="00F118EC">
      <w:pPr>
        <w:pStyle w:val="Prrafodelista1"/>
        <w:spacing w:after="0" w:line="240" w:lineRule="auto"/>
        <w:jc w:val="center"/>
        <w:rPr>
          <w:lang w:val="es-ES_tradnl"/>
        </w:rPr>
      </w:pPr>
    </w:p>
    <w:p w:rsidR="00D00B13" w:rsidRPr="00A24A03" w:rsidRDefault="00D00B13" w:rsidP="00F118EC">
      <w:pPr>
        <w:pStyle w:val="Prrafodelista1"/>
        <w:spacing w:after="0" w:line="240" w:lineRule="auto"/>
        <w:jc w:val="center"/>
        <w:rPr>
          <w:lang w:val="es-ES_tradnl"/>
        </w:rPr>
      </w:pPr>
    </w:p>
    <w:p w:rsidR="00865652" w:rsidRDefault="00865652" w:rsidP="00865652">
      <w:pPr>
        <w:spacing w:after="0" w:line="240" w:lineRule="auto"/>
        <w:rPr>
          <w:lang w:val="es-ES_tradnl"/>
        </w:rPr>
      </w:pPr>
    </w:p>
    <w:p w:rsidR="00865652" w:rsidRDefault="00865652" w:rsidP="00865652">
      <w:pPr>
        <w:spacing w:after="0" w:line="240" w:lineRule="auto"/>
        <w:rPr>
          <w:b/>
          <w:lang w:val="es-ES_tradnl"/>
        </w:rPr>
      </w:pPr>
      <w:r>
        <w:rPr>
          <w:b/>
          <w:lang w:val="es-ES_tradnl"/>
        </w:rPr>
        <w:t xml:space="preserve">Porcentaje: </w:t>
      </w:r>
      <w:r>
        <w:rPr>
          <w:lang w:val="es-ES_tradnl"/>
        </w:rPr>
        <w:t>50</w:t>
      </w:r>
      <w:r w:rsidRPr="005679B0">
        <w:rPr>
          <w:lang w:val="es-ES_tradnl"/>
        </w:rPr>
        <w:t>%</w:t>
      </w:r>
    </w:p>
    <w:p w:rsidR="00865652" w:rsidRDefault="00865652" w:rsidP="00865652">
      <w:pPr>
        <w:spacing w:after="0" w:line="240" w:lineRule="auto"/>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pStyle w:val="Prrafodelista1"/>
        <w:spacing w:after="0" w:line="240" w:lineRule="auto"/>
        <w:jc w:val="both"/>
        <w:rPr>
          <w:lang w:val="es-ES_tradnl"/>
        </w:rPr>
      </w:pPr>
    </w:p>
    <w:p w:rsidR="00D00B13" w:rsidRDefault="00D00B13" w:rsidP="00865652">
      <w:pPr>
        <w:pStyle w:val="Prrafodelista1"/>
        <w:spacing w:after="0" w:line="240" w:lineRule="auto"/>
        <w:jc w:val="both"/>
        <w:rPr>
          <w:lang w:val="es-ES_tradnl"/>
        </w:rPr>
      </w:pPr>
    </w:p>
    <w:p w:rsidR="00D00B13" w:rsidRDefault="00D00B13" w:rsidP="00865652">
      <w:pPr>
        <w:pStyle w:val="Prrafodelista1"/>
        <w:spacing w:after="0" w:line="240" w:lineRule="auto"/>
        <w:jc w:val="both"/>
        <w:rPr>
          <w:lang w:val="es-ES_tradnl"/>
        </w:rPr>
      </w:pPr>
    </w:p>
    <w:p w:rsidR="00D00B13" w:rsidRDefault="00D00B13" w:rsidP="00865652">
      <w:pPr>
        <w:pStyle w:val="Prrafodelista1"/>
        <w:spacing w:after="0" w:line="240" w:lineRule="auto"/>
        <w:jc w:val="both"/>
        <w:rPr>
          <w:lang w:val="es-ES_tradnl"/>
        </w:rPr>
      </w:pPr>
    </w:p>
    <w:p w:rsidR="00D00B13" w:rsidRDefault="00D00B13" w:rsidP="00865652">
      <w:pPr>
        <w:pStyle w:val="Prrafodelista1"/>
        <w:spacing w:after="0" w:line="240" w:lineRule="auto"/>
        <w:jc w:val="both"/>
        <w:rPr>
          <w:lang w:val="es-ES_tradnl"/>
        </w:rPr>
      </w:pPr>
    </w:p>
    <w:p w:rsidR="00D00B13" w:rsidRDefault="00D00B13" w:rsidP="00865652">
      <w:pPr>
        <w:pStyle w:val="Prrafodelista1"/>
        <w:spacing w:after="0" w:line="240" w:lineRule="auto"/>
        <w:jc w:val="both"/>
        <w:rPr>
          <w:lang w:val="es-ES_tradnl"/>
        </w:rPr>
      </w:pPr>
    </w:p>
    <w:p w:rsidR="00D00B13" w:rsidRDefault="00D00B13" w:rsidP="00865652">
      <w:pPr>
        <w:pStyle w:val="Prrafodelista1"/>
        <w:spacing w:after="0" w:line="240" w:lineRule="auto"/>
        <w:jc w:val="both"/>
        <w:rPr>
          <w:lang w:val="es-ES_tradnl"/>
        </w:rPr>
      </w:pPr>
    </w:p>
    <w:p w:rsidR="00D00B13" w:rsidRDefault="00D00B13" w:rsidP="00865652">
      <w:pPr>
        <w:pStyle w:val="Prrafodelista1"/>
        <w:spacing w:after="0" w:line="240" w:lineRule="auto"/>
        <w:jc w:val="both"/>
        <w:rPr>
          <w:lang w:val="es-ES_tradnl"/>
        </w:rPr>
      </w:pPr>
    </w:p>
    <w:p w:rsidR="00D00B13" w:rsidRDefault="00D00B13" w:rsidP="00571C9D">
      <w:pPr>
        <w:pStyle w:val="Prrafodelista1"/>
        <w:spacing w:after="0" w:line="240" w:lineRule="auto"/>
        <w:ind w:left="0"/>
        <w:jc w:val="both"/>
        <w:rPr>
          <w:lang w:val="es-ES_tradnl"/>
        </w:rPr>
      </w:pPr>
    </w:p>
    <w:p w:rsidR="00383198" w:rsidRDefault="00383198" w:rsidP="00571C9D">
      <w:pPr>
        <w:pStyle w:val="Prrafodelista1"/>
        <w:spacing w:after="0" w:line="240" w:lineRule="auto"/>
        <w:ind w:left="0"/>
        <w:jc w:val="both"/>
        <w:rPr>
          <w:lang w:val="es-ES_tradnl"/>
        </w:rPr>
      </w:pPr>
    </w:p>
    <w:p w:rsidR="00865652" w:rsidRDefault="00865652" w:rsidP="00865652">
      <w:pPr>
        <w:pStyle w:val="Prrafodelista1"/>
        <w:spacing w:after="0" w:line="240" w:lineRule="auto"/>
        <w:jc w:val="both"/>
        <w:rPr>
          <w:lang w:val="es-ES_tradnl"/>
        </w:rPr>
      </w:pPr>
    </w:p>
    <w:p w:rsidR="00865652" w:rsidRDefault="00865652" w:rsidP="00865652">
      <w:pPr>
        <w:spacing w:after="0" w:line="240" w:lineRule="auto"/>
        <w:jc w:val="both"/>
        <w:rPr>
          <w:b/>
          <w:smallCaps/>
          <w:sz w:val="24"/>
          <w:lang w:val="es-ES_tradnl"/>
        </w:rPr>
      </w:pPr>
      <w:r>
        <w:rPr>
          <w:b/>
          <w:smallCaps/>
          <w:sz w:val="24"/>
          <w:lang w:val="es-ES_tradnl"/>
        </w:rPr>
        <w:t xml:space="preserve">Actividad # 2 – </w:t>
      </w:r>
      <w:r w:rsidR="00ED443D">
        <w:rPr>
          <w:b/>
          <w:smallCaps/>
          <w:sz w:val="24"/>
          <w:lang w:val="es-ES_tradnl"/>
        </w:rPr>
        <w:t>Cálculos</w:t>
      </w:r>
    </w:p>
    <w:p w:rsidR="00865652" w:rsidRDefault="00865652" w:rsidP="00865652">
      <w:pPr>
        <w:spacing w:after="0" w:line="240" w:lineRule="auto"/>
        <w:jc w:val="both"/>
        <w:rPr>
          <w:b/>
          <w:smallCaps/>
          <w:sz w:val="24"/>
          <w:lang w:val="es-ES_tradnl"/>
        </w:rPr>
      </w:pPr>
    </w:p>
    <w:p w:rsidR="00865652" w:rsidRDefault="00865652" w:rsidP="00865652">
      <w:pPr>
        <w:spacing w:after="0" w:line="240" w:lineRule="auto"/>
        <w:rPr>
          <w:b/>
          <w:lang w:val="es-ES_tradnl"/>
        </w:rPr>
      </w:pPr>
    </w:p>
    <w:p w:rsidR="00ED443D" w:rsidRDefault="00010759" w:rsidP="00ED443D">
      <w:pPr>
        <w:spacing w:after="0" w:line="240" w:lineRule="auto"/>
        <w:rPr>
          <w:b/>
          <w:lang w:val="es-ES_tradnl"/>
        </w:rPr>
      </w:pPr>
      <w:r>
        <w:rPr>
          <w:b/>
          <w:lang w:val="es-ES_tradnl"/>
        </w:rPr>
        <w:t>Descripción</w:t>
      </w:r>
      <w:r w:rsidR="00865652">
        <w:rPr>
          <w:b/>
          <w:lang w:val="es-ES_tradnl"/>
        </w:rPr>
        <w:t>:</w:t>
      </w:r>
    </w:p>
    <w:p w:rsidR="00ED443D" w:rsidRDefault="00ED443D" w:rsidP="00ED443D">
      <w:pPr>
        <w:pStyle w:val="Prrafodelista1"/>
        <w:numPr>
          <w:ilvl w:val="0"/>
          <w:numId w:val="1"/>
        </w:numPr>
        <w:tabs>
          <w:tab w:val="clear" w:pos="360"/>
          <w:tab w:val="num" w:pos="720"/>
        </w:tabs>
        <w:spacing w:after="0" w:line="240" w:lineRule="auto"/>
        <w:ind w:left="720" w:hanging="360"/>
        <w:rPr>
          <w:lang w:val="es-ES_tradnl"/>
        </w:rPr>
      </w:pPr>
      <w:r>
        <w:rPr>
          <w:lang w:val="es-ES_tradnl"/>
        </w:rPr>
        <w:t>Escribir un programa en lenguaje C que nos pida introducir el total de votos</w:t>
      </w:r>
      <w:r w:rsidR="0059114A">
        <w:rPr>
          <w:lang w:val="es-ES_tradnl"/>
        </w:rPr>
        <w:t xml:space="preserve"> 16520)</w:t>
      </w:r>
      <w:r>
        <w:rPr>
          <w:lang w:val="es-ES_tradnl"/>
        </w:rPr>
        <w:t xml:space="preserve"> recolectados en la última elección de un país, y mostrar el número de votos que obtuvo cada partido político en base a la siguiente tabla de porcentajes:</w:t>
      </w:r>
    </w:p>
    <w:p w:rsidR="00ED443D" w:rsidRDefault="00ED443D" w:rsidP="00ED443D">
      <w:pPr>
        <w:spacing w:after="0" w:line="240" w:lineRule="auto"/>
        <w:rPr>
          <w:b/>
          <w:lang w:val="es-ES_tradnl"/>
        </w:rPr>
      </w:pPr>
    </w:p>
    <w:tbl>
      <w:tblPr>
        <w:tblStyle w:val="Tablaconcuadrcula"/>
        <w:tblW w:w="0" w:type="auto"/>
        <w:tblLook w:val="04A0" w:firstRow="1" w:lastRow="0" w:firstColumn="1" w:lastColumn="0" w:noHBand="0" w:noVBand="1"/>
      </w:tblPr>
      <w:tblGrid>
        <w:gridCol w:w="4414"/>
        <w:gridCol w:w="4414"/>
      </w:tblGrid>
      <w:tr w:rsidR="00ED443D" w:rsidTr="00ED443D">
        <w:tc>
          <w:tcPr>
            <w:tcW w:w="4414" w:type="dxa"/>
          </w:tcPr>
          <w:p w:rsidR="00ED443D" w:rsidRDefault="00ED443D" w:rsidP="00F16A25">
            <w:pPr>
              <w:spacing w:after="0" w:line="240" w:lineRule="auto"/>
              <w:jc w:val="center"/>
              <w:rPr>
                <w:b/>
                <w:lang w:val="es-ES_tradnl"/>
              </w:rPr>
            </w:pPr>
            <w:r>
              <w:rPr>
                <w:b/>
                <w:lang w:val="es-ES_tradnl"/>
              </w:rPr>
              <w:t>PARTIDO POLITICO</w:t>
            </w:r>
          </w:p>
        </w:tc>
        <w:tc>
          <w:tcPr>
            <w:tcW w:w="4414" w:type="dxa"/>
          </w:tcPr>
          <w:p w:rsidR="00ED443D" w:rsidRDefault="00ED443D" w:rsidP="00F16A25">
            <w:pPr>
              <w:spacing w:after="0" w:line="240" w:lineRule="auto"/>
              <w:jc w:val="center"/>
              <w:rPr>
                <w:b/>
                <w:lang w:val="es-ES_tradnl"/>
              </w:rPr>
            </w:pPr>
            <w:r>
              <w:rPr>
                <w:b/>
                <w:lang w:val="es-ES_tradnl"/>
              </w:rPr>
              <w:t>PORCENTAJE DE VOTOS</w:t>
            </w:r>
          </w:p>
        </w:tc>
      </w:tr>
      <w:tr w:rsidR="00ED443D" w:rsidTr="00ED443D">
        <w:tc>
          <w:tcPr>
            <w:tcW w:w="4414" w:type="dxa"/>
          </w:tcPr>
          <w:p w:rsidR="00ED443D" w:rsidRPr="00F16A25" w:rsidRDefault="00686DBF" w:rsidP="00686DBF">
            <w:pPr>
              <w:tabs>
                <w:tab w:val="left" w:pos="265"/>
                <w:tab w:val="center" w:pos="2099"/>
              </w:tabs>
              <w:spacing w:after="0" w:line="240" w:lineRule="auto"/>
              <w:rPr>
                <w:lang w:val="es-ES_tradnl"/>
              </w:rPr>
            </w:pPr>
            <w:r>
              <w:rPr>
                <w:lang w:val="es-ES_tradnl"/>
              </w:rPr>
              <w:tab/>
            </w:r>
            <w:r>
              <w:rPr>
                <w:lang w:val="es-ES_tradnl"/>
              </w:rPr>
              <w:tab/>
            </w:r>
            <w:r w:rsidR="00ED443D" w:rsidRPr="00F16A25">
              <w:rPr>
                <w:lang w:val="es-ES_tradnl"/>
              </w:rPr>
              <w:t>PAN</w:t>
            </w:r>
          </w:p>
        </w:tc>
        <w:tc>
          <w:tcPr>
            <w:tcW w:w="4414" w:type="dxa"/>
          </w:tcPr>
          <w:p w:rsidR="00ED443D" w:rsidRPr="00F16A25" w:rsidRDefault="00F16A25" w:rsidP="00F16A25">
            <w:pPr>
              <w:spacing w:after="0" w:line="240" w:lineRule="auto"/>
              <w:jc w:val="center"/>
              <w:rPr>
                <w:lang w:val="es-ES_tradnl"/>
              </w:rPr>
            </w:pPr>
            <w:r w:rsidRPr="00F16A25">
              <w:rPr>
                <w:lang w:val="es-ES_tradnl"/>
              </w:rPr>
              <w:t>40%</w:t>
            </w:r>
          </w:p>
        </w:tc>
      </w:tr>
      <w:tr w:rsidR="00ED443D" w:rsidTr="00ED443D">
        <w:tc>
          <w:tcPr>
            <w:tcW w:w="4414" w:type="dxa"/>
          </w:tcPr>
          <w:p w:rsidR="00ED443D" w:rsidRPr="00F16A25" w:rsidRDefault="00ED443D" w:rsidP="00F16A25">
            <w:pPr>
              <w:spacing w:after="0" w:line="240" w:lineRule="auto"/>
              <w:jc w:val="center"/>
              <w:rPr>
                <w:lang w:val="es-ES_tradnl"/>
              </w:rPr>
            </w:pPr>
            <w:r w:rsidRPr="00F16A25">
              <w:rPr>
                <w:lang w:val="es-ES_tradnl"/>
              </w:rPr>
              <w:t>PRI</w:t>
            </w:r>
          </w:p>
        </w:tc>
        <w:tc>
          <w:tcPr>
            <w:tcW w:w="4414" w:type="dxa"/>
          </w:tcPr>
          <w:p w:rsidR="00ED443D" w:rsidRPr="00F16A25" w:rsidRDefault="00F16A25" w:rsidP="00F16A25">
            <w:pPr>
              <w:spacing w:after="0" w:line="240" w:lineRule="auto"/>
              <w:jc w:val="center"/>
              <w:rPr>
                <w:lang w:val="es-ES_tradnl"/>
              </w:rPr>
            </w:pPr>
            <w:r w:rsidRPr="00F16A25">
              <w:rPr>
                <w:lang w:val="es-ES_tradnl"/>
              </w:rPr>
              <w:t>30%</w:t>
            </w:r>
          </w:p>
        </w:tc>
      </w:tr>
      <w:tr w:rsidR="00ED443D" w:rsidTr="00ED443D">
        <w:tc>
          <w:tcPr>
            <w:tcW w:w="4414" w:type="dxa"/>
          </w:tcPr>
          <w:p w:rsidR="00ED443D" w:rsidRPr="00F16A25" w:rsidRDefault="00ED443D" w:rsidP="00F16A25">
            <w:pPr>
              <w:spacing w:after="0" w:line="240" w:lineRule="auto"/>
              <w:jc w:val="center"/>
              <w:rPr>
                <w:lang w:val="es-ES_tradnl"/>
              </w:rPr>
            </w:pPr>
            <w:r w:rsidRPr="00F16A25">
              <w:rPr>
                <w:lang w:val="es-ES_tradnl"/>
              </w:rPr>
              <w:t>PT</w:t>
            </w:r>
          </w:p>
        </w:tc>
        <w:tc>
          <w:tcPr>
            <w:tcW w:w="4414" w:type="dxa"/>
          </w:tcPr>
          <w:p w:rsidR="00ED443D" w:rsidRPr="00F16A25" w:rsidRDefault="00F16A25" w:rsidP="00F16A25">
            <w:pPr>
              <w:spacing w:after="0" w:line="240" w:lineRule="auto"/>
              <w:jc w:val="center"/>
              <w:rPr>
                <w:lang w:val="es-ES_tradnl"/>
              </w:rPr>
            </w:pPr>
            <w:r w:rsidRPr="00F16A25">
              <w:rPr>
                <w:lang w:val="es-ES_tradnl"/>
              </w:rPr>
              <w:t>15%</w:t>
            </w:r>
          </w:p>
        </w:tc>
      </w:tr>
      <w:tr w:rsidR="00ED443D" w:rsidTr="00ED443D">
        <w:tc>
          <w:tcPr>
            <w:tcW w:w="4414" w:type="dxa"/>
          </w:tcPr>
          <w:p w:rsidR="00ED443D" w:rsidRPr="00F16A25" w:rsidRDefault="00ED443D" w:rsidP="00F16A25">
            <w:pPr>
              <w:spacing w:after="0" w:line="240" w:lineRule="auto"/>
              <w:jc w:val="center"/>
              <w:rPr>
                <w:lang w:val="es-ES_tradnl"/>
              </w:rPr>
            </w:pPr>
            <w:r w:rsidRPr="00F16A25">
              <w:rPr>
                <w:lang w:val="es-ES_tradnl"/>
              </w:rPr>
              <w:t>INDEPENDIENTE</w:t>
            </w:r>
          </w:p>
        </w:tc>
        <w:tc>
          <w:tcPr>
            <w:tcW w:w="4414" w:type="dxa"/>
          </w:tcPr>
          <w:p w:rsidR="00ED443D" w:rsidRPr="00F16A25" w:rsidRDefault="00F16A25" w:rsidP="00F16A25">
            <w:pPr>
              <w:spacing w:after="0" w:line="240" w:lineRule="auto"/>
              <w:jc w:val="center"/>
              <w:rPr>
                <w:lang w:val="es-ES_tradnl"/>
              </w:rPr>
            </w:pPr>
            <w:r w:rsidRPr="00F16A25">
              <w:rPr>
                <w:lang w:val="es-ES_tradnl"/>
              </w:rPr>
              <w:t>10%</w:t>
            </w:r>
          </w:p>
        </w:tc>
      </w:tr>
      <w:tr w:rsidR="00ED443D" w:rsidTr="00F16A25">
        <w:trPr>
          <w:trHeight w:val="70"/>
        </w:trPr>
        <w:tc>
          <w:tcPr>
            <w:tcW w:w="4414" w:type="dxa"/>
          </w:tcPr>
          <w:p w:rsidR="00ED443D" w:rsidRPr="00F16A25" w:rsidRDefault="00ED443D" w:rsidP="00F16A25">
            <w:pPr>
              <w:spacing w:after="0" w:line="240" w:lineRule="auto"/>
              <w:jc w:val="center"/>
              <w:rPr>
                <w:lang w:val="es-ES_tradnl"/>
              </w:rPr>
            </w:pPr>
            <w:r w:rsidRPr="00F16A25">
              <w:rPr>
                <w:lang w:val="es-ES_tradnl"/>
              </w:rPr>
              <w:t>OTROS</w:t>
            </w:r>
          </w:p>
        </w:tc>
        <w:tc>
          <w:tcPr>
            <w:tcW w:w="4414" w:type="dxa"/>
          </w:tcPr>
          <w:p w:rsidR="00ED443D" w:rsidRPr="00F16A25" w:rsidRDefault="00F16A25" w:rsidP="00F16A25">
            <w:pPr>
              <w:spacing w:after="0" w:line="240" w:lineRule="auto"/>
              <w:jc w:val="center"/>
              <w:rPr>
                <w:lang w:val="es-ES_tradnl"/>
              </w:rPr>
            </w:pPr>
            <w:r w:rsidRPr="00F16A25">
              <w:rPr>
                <w:lang w:val="es-ES_tradnl"/>
              </w:rPr>
              <w:t>5%</w:t>
            </w:r>
          </w:p>
        </w:tc>
      </w:tr>
    </w:tbl>
    <w:p w:rsidR="00ED443D" w:rsidRDefault="00ED443D" w:rsidP="00ED443D">
      <w:pPr>
        <w:spacing w:after="0" w:line="240" w:lineRule="auto"/>
        <w:rPr>
          <w:b/>
          <w:lang w:val="es-ES_tradnl"/>
        </w:rPr>
      </w:pPr>
    </w:p>
    <w:p w:rsidR="00FF3FA0" w:rsidRDefault="00FF3FA0" w:rsidP="00ED443D">
      <w:pPr>
        <w:spacing w:after="0" w:line="240" w:lineRule="auto"/>
        <w:rPr>
          <w:b/>
          <w:lang w:val="es-ES_tradnl"/>
        </w:rPr>
      </w:pPr>
      <w:r>
        <w:rPr>
          <w:b/>
          <w:lang w:val="es-ES_tradnl"/>
        </w:rPr>
        <w:t>Ejemplo:</w:t>
      </w:r>
    </w:p>
    <w:p w:rsidR="00FF3FA0" w:rsidRDefault="00571C9D" w:rsidP="00ED443D">
      <w:pPr>
        <w:spacing w:after="0" w:line="240" w:lineRule="auto"/>
        <w:rPr>
          <w:b/>
          <w:lang w:val="es-ES_tradnl"/>
        </w:rPr>
      </w:pPr>
      <w:r>
        <w:rPr>
          <w:b/>
          <w:noProof/>
          <w:lang w:val="es-MX" w:eastAsia="es-MX"/>
        </w:rPr>
        <w:drawing>
          <wp:inline distT="0" distB="0" distL="0" distR="0" wp14:anchorId="7DB7EF76">
            <wp:extent cx="4933097" cy="3079700"/>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401" cy="3104862"/>
                    </a:xfrm>
                    <a:prstGeom prst="rect">
                      <a:avLst/>
                    </a:prstGeom>
                    <a:noFill/>
                  </pic:spPr>
                </pic:pic>
              </a:graphicData>
            </a:graphic>
          </wp:inline>
        </w:drawing>
      </w:r>
    </w:p>
    <w:p w:rsidR="00793922" w:rsidRDefault="00793922" w:rsidP="00FF3FA0">
      <w:pPr>
        <w:spacing w:after="0" w:line="240" w:lineRule="auto"/>
        <w:jc w:val="center"/>
        <w:rPr>
          <w:b/>
          <w:lang w:val="es-ES_tradnl"/>
        </w:rPr>
      </w:pPr>
    </w:p>
    <w:p w:rsidR="0059114A" w:rsidRPr="00ED443D" w:rsidRDefault="0059114A" w:rsidP="00ED443D">
      <w:pPr>
        <w:spacing w:after="0" w:line="240" w:lineRule="auto"/>
        <w:rPr>
          <w:b/>
          <w:lang w:val="es-ES_tradnl"/>
        </w:rPr>
      </w:pPr>
    </w:p>
    <w:p w:rsidR="00865652" w:rsidRDefault="00865652" w:rsidP="00865652">
      <w:pPr>
        <w:spacing w:after="0" w:line="240" w:lineRule="auto"/>
        <w:rPr>
          <w:b/>
          <w:lang w:val="es-ES_tradnl"/>
        </w:rPr>
      </w:pPr>
      <w:r>
        <w:rPr>
          <w:b/>
          <w:lang w:val="es-ES_tradnl"/>
        </w:rPr>
        <w:t xml:space="preserve">Porcentaje: </w:t>
      </w:r>
      <w:r>
        <w:rPr>
          <w:lang w:val="es-ES_tradnl"/>
        </w:rPr>
        <w:t>5</w:t>
      </w:r>
      <w:r w:rsidRPr="005679B0">
        <w:rPr>
          <w:lang w:val="es-ES_tradnl"/>
        </w:rPr>
        <w:t>0%</w:t>
      </w:r>
    </w:p>
    <w:p w:rsidR="00865652" w:rsidRDefault="00865652" w:rsidP="00865652">
      <w:pPr>
        <w:spacing w:after="0" w:line="240" w:lineRule="auto"/>
        <w:ind w:left="360"/>
        <w:rPr>
          <w:lang w:val="es-ES_tradnl"/>
        </w:rPr>
      </w:pPr>
    </w:p>
    <w:p w:rsidR="0059114A" w:rsidRPr="00865652" w:rsidRDefault="0059114A" w:rsidP="00865652">
      <w:pPr>
        <w:spacing w:after="0" w:line="240" w:lineRule="auto"/>
        <w:ind w:left="360"/>
        <w:rPr>
          <w:lang w:val="es-ES_tradnl"/>
        </w:rPr>
      </w:pPr>
    </w:p>
    <w:sectPr w:rsidR="0059114A" w:rsidRPr="00865652">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170" w:rsidRDefault="00BB2170" w:rsidP="000E7970">
      <w:pPr>
        <w:spacing w:after="0" w:line="240" w:lineRule="auto"/>
      </w:pPr>
      <w:r>
        <w:separator/>
      </w:r>
    </w:p>
  </w:endnote>
  <w:endnote w:type="continuationSeparator" w:id="0">
    <w:p w:rsidR="00BB2170" w:rsidRDefault="00BB2170" w:rsidP="000E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970" w:rsidRPr="00685C27" w:rsidRDefault="000E7970">
    <w:pPr>
      <w:pStyle w:val="Piedepgina"/>
      <w:rPr>
        <w:rFonts w:ascii="Arial Narrow" w:hAnsi="Arial Narrow"/>
        <w:b/>
        <w:lang w:val="es-MX"/>
      </w:rPr>
    </w:pPr>
    <w:r w:rsidRPr="00685C27">
      <w:rPr>
        <w:rFonts w:ascii="Arial Narrow" w:hAnsi="Arial Narrow"/>
        <w:b/>
        <w:lang w:val="es-MX"/>
      </w:rPr>
      <w:t>Labor</w:t>
    </w:r>
    <w:r w:rsidR="00D6640F">
      <w:rPr>
        <w:rFonts w:ascii="Arial Narrow" w:hAnsi="Arial Narrow"/>
        <w:b/>
        <w:lang w:val="es-MX"/>
      </w:rPr>
      <w:t>atorio de C</w:t>
    </w:r>
    <w:r w:rsidRPr="00685C27">
      <w:rPr>
        <w:rFonts w:ascii="Arial Narrow" w:hAnsi="Arial Narrow"/>
        <w:b/>
        <w:lang w:val="es-MX"/>
      </w:rPr>
      <w:t xml:space="preserve">                                   </w:t>
    </w:r>
    <w:r w:rsidR="00921DC1">
      <w:rPr>
        <w:rFonts w:ascii="Arial Narrow" w:hAnsi="Arial Narrow"/>
        <w:b/>
        <w:lang w:val="es-MX"/>
      </w:rPr>
      <w:t xml:space="preserve">                         </w:t>
    </w:r>
    <w:r w:rsidR="00921DC1">
      <w:rPr>
        <w:rFonts w:ascii="Arial Narrow" w:hAnsi="Arial Narrow"/>
        <w:b/>
        <w:lang w:val="es-MX"/>
      </w:rPr>
      <w:tab/>
      <w:t xml:space="preserve">Enero </w:t>
    </w:r>
    <w:r w:rsidRPr="00685C27">
      <w:rPr>
        <w:rFonts w:ascii="Arial Narrow" w:hAnsi="Arial Narrow"/>
        <w:b/>
        <w:lang w:val="es-MX"/>
      </w:rPr>
      <w:t>-</w:t>
    </w:r>
    <w:r w:rsidR="00921DC1">
      <w:rPr>
        <w:rFonts w:ascii="Arial Narrow" w:hAnsi="Arial Narrow"/>
        <w:b/>
        <w:lang w:val="es-MX"/>
      </w:rPr>
      <w:t xml:space="preserve"> Junio 2018</w:t>
    </w:r>
  </w:p>
  <w:p w:rsidR="000E7970" w:rsidRPr="000E7970" w:rsidRDefault="000E7970">
    <w:pPr>
      <w:pStyle w:val="Piedepgina"/>
      <w:rPr>
        <w:lang w:val="es-MX"/>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170" w:rsidRDefault="00BB2170" w:rsidP="000E7970">
      <w:pPr>
        <w:spacing w:after="0" w:line="240" w:lineRule="auto"/>
      </w:pPr>
      <w:r>
        <w:separator/>
      </w:r>
    </w:p>
  </w:footnote>
  <w:footnote w:type="continuationSeparator" w:id="0">
    <w:p w:rsidR="00BB2170" w:rsidRDefault="00BB2170" w:rsidP="000E7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970" w:rsidRDefault="000E7970">
    <w:pPr>
      <w:pStyle w:val="Encabezado"/>
    </w:pPr>
    <w:r>
      <w:rPr>
        <w:noProof/>
        <w:lang w:val="es-MX" w:eastAsia="es-MX"/>
      </w:rPr>
      <w:drawing>
        <wp:inline distT="0" distB="0" distL="0" distR="0" wp14:anchorId="7CA5B073" wp14:editId="7B6F2BE7">
          <wp:extent cx="5783580" cy="669290"/>
          <wp:effectExtent l="0" t="0" r="762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a:stretch>
                    <a:fillRect/>
                  </a:stretch>
                </pic:blipFill>
                <pic:spPr>
                  <a:xfrm>
                    <a:off x="0" y="0"/>
                    <a:ext cx="5783580" cy="669290"/>
                  </a:xfrm>
                  <a:prstGeom prst="rect">
                    <a:avLst/>
                  </a:prstGeom>
                </pic:spPr>
              </pic:pic>
            </a:graphicData>
          </a:graphic>
        </wp:inline>
      </w:drawing>
    </w:r>
  </w:p>
  <w:p w:rsidR="000E7970" w:rsidRDefault="000E797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720"/>
      </w:pPr>
      <w:rPr>
        <w:rFonts w:hint="default"/>
        <w:color w:val="000000"/>
        <w:position w:val="0"/>
        <w:sz w:val="22"/>
      </w:rPr>
    </w:lvl>
    <w:lvl w:ilvl="1">
      <w:start w:val="1"/>
      <w:numFmt w:val="lowerLetter"/>
      <w:lvlText w:val="%2."/>
      <w:lvlJc w:val="left"/>
      <w:pPr>
        <w:tabs>
          <w:tab w:val="num" w:pos="360"/>
        </w:tabs>
        <w:ind w:left="360" w:firstLine="1440"/>
      </w:pPr>
      <w:rPr>
        <w:rFonts w:hint="default"/>
        <w:color w:val="000000"/>
        <w:position w:val="0"/>
        <w:sz w:val="22"/>
      </w:rPr>
    </w:lvl>
    <w:lvl w:ilvl="2">
      <w:start w:val="1"/>
      <w:numFmt w:val="lowerRoman"/>
      <w:lvlText w:val="%3."/>
      <w:lvlJc w:val="left"/>
      <w:pPr>
        <w:tabs>
          <w:tab w:val="num" w:pos="389"/>
        </w:tabs>
        <w:ind w:left="389" w:firstLine="2131"/>
      </w:pPr>
      <w:rPr>
        <w:rFonts w:hint="default"/>
        <w:color w:val="000000"/>
        <w:position w:val="0"/>
        <w:sz w:val="22"/>
      </w:rPr>
    </w:lvl>
    <w:lvl w:ilvl="3">
      <w:start w:val="1"/>
      <w:numFmt w:val="decimal"/>
      <w:isLgl/>
      <w:lvlText w:val="%4."/>
      <w:lvlJc w:val="left"/>
      <w:pPr>
        <w:tabs>
          <w:tab w:val="num" w:pos="360"/>
        </w:tabs>
        <w:ind w:left="360" w:firstLine="2880"/>
      </w:pPr>
      <w:rPr>
        <w:rFonts w:hint="default"/>
        <w:color w:val="000000"/>
        <w:position w:val="0"/>
        <w:sz w:val="22"/>
      </w:rPr>
    </w:lvl>
    <w:lvl w:ilvl="4">
      <w:start w:val="1"/>
      <w:numFmt w:val="lowerLetter"/>
      <w:lvlText w:val="%5."/>
      <w:lvlJc w:val="left"/>
      <w:pPr>
        <w:tabs>
          <w:tab w:val="num" w:pos="360"/>
        </w:tabs>
        <w:ind w:left="360" w:firstLine="3600"/>
      </w:pPr>
      <w:rPr>
        <w:rFonts w:hint="default"/>
        <w:color w:val="000000"/>
        <w:position w:val="0"/>
        <w:sz w:val="22"/>
      </w:rPr>
    </w:lvl>
    <w:lvl w:ilvl="5">
      <w:start w:val="1"/>
      <w:numFmt w:val="lowerRoman"/>
      <w:lvlText w:val="%6."/>
      <w:lvlJc w:val="left"/>
      <w:pPr>
        <w:tabs>
          <w:tab w:val="num" w:pos="389"/>
        </w:tabs>
        <w:ind w:left="389" w:firstLine="4291"/>
      </w:pPr>
      <w:rPr>
        <w:rFonts w:hint="default"/>
        <w:color w:val="000000"/>
        <w:position w:val="0"/>
        <w:sz w:val="22"/>
      </w:rPr>
    </w:lvl>
    <w:lvl w:ilvl="6">
      <w:start w:val="1"/>
      <w:numFmt w:val="decimal"/>
      <w:isLgl/>
      <w:lvlText w:val="%7."/>
      <w:lvlJc w:val="left"/>
      <w:pPr>
        <w:tabs>
          <w:tab w:val="num" w:pos="360"/>
        </w:tabs>
        <w:ind w:left="360" w:firstLine="5040"/>
      </w:pPr>
      <w:rPr>
        <w:rFonts w:hint="default"/>
        <w:color w:val="000000"/>
        <w:position w:val="0"/>
        <w:sz w:val="22"/>
      </w:rPr>
    </w:lvl>
    <w:lvl w:ilvl="7">
      <w:start w:val="1"/>
      <w:numFmt w:val="lowerLetter"/>
      <w:lvlText w:val="%8."/>
      <w:lvlJc w:val="left"/>
      <w:pPr>
        <w:tabs>
          <w:tab w:val="num" w:pos="360"/>
        </w:tabs>
        <w:ind w:left="360" w:firstLine="5760"/>
      </w:pPr>
      <w:rPr>
        <w:rFonts w:hint="default"/>
        <w:color w:val="000000"/>
        <w:position w:val="0"/>
        <w:sz w:val="22"/>
      </w:rPr>
    </w:lvl>
    <w:lvl w:ilvl="8">
      <w:start w:val="1"/>
      <w:numFmt w:val="lowerRoman"/>
      <w:lvlText w:val="%9."/>
      <w:lvlJc w:val="left"/>
      <w:pPr>
        <w:tabs>
          <w:tab w:val="num" w:pos="389"/>
        </w:tabs>
        <w:ind w:left="389" w:firstLine="6451"/>
      </w:pPr>
      <w:rPr>
        <w:rFonts w:hint="default"/>
        <w:color w:val="000000"/>
        <w:position w:val="0"/>
        <w:sz w:val="22"/>
      </w:rPr>
    </w:lvl>
  </w:abstractNum>
  <w:abstractNum w:abstractNumId="3" w15:restartNumberingAfterBreak="0">
    <w:nsid w:val="00000004"/>
    <w:multiLevelType w:val="multilevel"/>
    <w:tmpl w:val="894EE876"/>
    <w:lvl w:ilvl="0">
      <w:start w:val="1"/>
      <w:numFmt w:val="decimal"/>
      <w:isLgl/>
      <w:lvlText w:val="%1."/>
      <w:lvlJc w:val="left"/>
      <w:pPr>
        <w:tabs>
          <w:tab w:val="num" w:pos="360"/>
        </w:tabs>
        <w:ind w:left="360" w:firstLine="720"/>
      </w:pPr>
      <w:rPr>
        <w:rFonts w:hint="default"/>
        <w:color w:val="000000"/>
        <w:position w:val="0"/>
        <w:sz w:val="22"/>
      </w:rPr>
    </w:lvl>
    <w:lvl w:ilvl="1">
      <w:start w:val="1"/>
      <w:numFmt w:val="lowerLetter"/>
      <w:lvlText w:val="%2."/>
      <w:lvlJc w:val="left"/>
      <w:pPr>
        <w:tabs>
          <w:tab w:val="num" w:pos="360"/>
        </w:tabs>
        <w:ind w:left="360" w:firstLine="1440"/>
      </w:pPr>
      <w:rPr>
        <w:rFonts w:hint="default"/>
        <w:color w:val="000000"/>
        <w:position w:val="0"/>
        <w:sz w:val="22"/>
      </w:rPr>
    </w:lvl>
    <w:lvl w:ilvl="2">
      <w:start w:val="1"/>
      <w:numFmt w:val="lowerRoman"/>
      <w:lvlText w:val="%3."/>
      <w:lvlJc w:val="left"/>
      <w:pPr>
        <w:tabs>
          <w:tab w:val="num" w:pos="389"/>
        </w:tabs>
        <w:ind w:left="389" w:firstLine="2131"/>
      </w:pPr>
      <w:rPr>
        <w:rFonts w:hint="default"/>
        <w:color w:val="000000"/>
        <w:position w:val="0"/>
        <w:sz w:val="22"/>
      </w:rPr>
    </w:lvl>
    <w:lvl w:ilvl="3">
      <w:start w:val="1"/>
      <w:numFmt w:val="decimal"/>
      <w:isLgl/>
      <w:lvlText w:val="%4."/>
      <w:lvlJc w:val="left"/>
      <w:pPr>
        <w:tabs>
          <w:tab w:val="num" w:pos="360"/>
        </w:tabs>
        <w:ind w:left="360" w:firstLine="2880"/>
      </w:pPr>
      <w:rPr>
        <w:rFonts w:hint="default"/>
        <w:color w:val="000000"/>
        <w:position w:val="0"/>
        <w:sz w:val="22"/>
      </w:rPr>
    </w:lvl>
    <w:lvl w:ilvl="4">
      <w:start w:val="1"/>
      <w:numFmt w:val="lowerLetter"/>
      <w:lvlText w:val="%5."/>
      <w:lvlJc w:val="left"/>
      <w:pPr>
        <w:tabs>
          <w:tab w:val="num" w:pos="360"/>
        </w:tabs>
        <w:ind w:left="360" w:firstLine="3600"/>
      </w:pPr>
      <w:rPr>
        <w:rFonts w:hint="default"/>
        <w:color w:val="000000"/>
        <w:position w:val="0"/>
        <w:sz w:val="22"/>
      </w:rPr>
    </w:lvl>
    <w:lvl w:ilvl="5">
      <w:start w:val="1"/>
      <w:numFmt w:val="lowerRoman"/>
      <w:lvlText w:val="%6."/>
      <w:lvlJc w:val="left"/>
      <w:pPr>
        <w:tabs>
          <w:tab w:val="num" w:pos="389"/>
        </w:tabs>
        <w:ind w:left="389" w:firstLine="4291"/>
      </w:pPr>
      <w:rPr>
        <w:rFonts w:hint="default"/>
        <w:color w:val="000000"/>
        <w:position w:val="0"/>
        <w:sz w:val="22"/>
      </w:rPr>
    </w:lvl>
    <w:lvl w:ilvl="6">
      <w:start w:val="1"/>
      <w:numFmt w:val="decimal"/>
      <w:isLgl/>
      <w:lvlText w:val="%7."/>
      <w:lvlJc w:val="left"/>
      <w:pPr>
        <w:tabs>
          <w:tab w:val="num" w:pos="360"/>
        </w:tabs>
        <w:ind w:left="360" w:firstLine="5040"/>
      </w:pPr>
      <w:rPr>
        <w:rFonts w:hint="default"/>
        <w:color w:val="000000"/>
        <w:position w:val="0"/>
        <w:sz w:val="22"/>
      </w:rPr>
    </w:lvl>
    <w:lvl w:ilvl="7">
      <w:start w:val="1"/>
      <w:numFmt w:val="lowerLetter"/>
      <w:lvlText w:val="%8."/>
      <w:lvlJc w:val="left"/>
      <w:pPr>
        <w:tabs>
          <w:tab w:val="num" w:pos="360"/>
        </w:tabs>
        <w:ind w:left="360" w:firstLine="5760"/>
      </w:pPr>
      <w:rPr>
        <w:rFonts w:hint="default"/>
        <w:color w:val="000000"/>
        <w:position w:val="0"/>
        <w:sz w:val="22"/>
      </w:rPr>
    </w:lvl>
    <w:lvl w:ilvl="8">
      <w:start w:val="1"/>
      <w:numFmt w:val="lowerRoman"/>
      <w:lvlText w:val="%9."/>
      <w:lvlJc w:val="left"/>
      <w:pPr>
        <w:tabs>
          <w:tab w:val="num" w:pos="389"/>
        </w:tabs>
        <w:ind w:left="389" w:firstLine="6451"/>
      </w:pPr>
      <w:rPr>
        <w:rFonts w:hint="default"/>
        <w:color w:val="000000"/>
        <w:position w:val="0"/>
        <w:sz w:val="22"/>
      </w:rPr>
    </w:lvl>
  </w:abstractNum>
  <w:abstractNum w:abstractNumId="4" w15:restartNumberingAfterBreak="0">
    <w:nsid w:val="00000005"/>
    <w:multiLevelType w:val="multilevel"/>
    <w:tmpl w:val="894EE877"/>
    <w:lvl w:ilvl="0">
      <w:start w:val="1"/>
      <w:numFmt w:val="decimal"/>
      <w:isLgl/>
      <w:lvlText w:val="%1."/>
      <w:lvlJc w:val="left"/>
      <w:pPr>
        <w:tabs>
          <w:tab w:val="num" w:pos="360"/>
        </w:tabs>
        <w:ind w:left="360" w:firstLine="720"/>
      </w:pPr>
      <w:rPr>
        <w:rFonts w:hint="default"/>
        <w:color w:val="000000"/>
        <w:position w:val="0"/>
        <w:sz w:val="22"/>
      </w:rPr>
    </w:lvl>
    <w:lvl w:ilvl="1">
      <w:start w:val="1"/>
      <w:numFmt w:val="lowerLetter"/>
      <w:lvlText w:val="%2."/>
      <w:lvlJc w:val="left"/>
      <w:pPr>
        <w:tabs>
          <w:tab w:val="num" w:pos="360"/>
        </w:tabs>
        <w:ind w:left="360" w:firstLine="1440"/>
      </w:pPr>
      <w:rPr>
        <w:rFonts w:hint="default"/>
        <w:color w:val="000000"/>
        <w:position w:val="0"/>
        <w:sz w:val="22"/>
      </w:rPr>
    </w:lvl>
    <w:lvl w:ilvl="2">
      <w:start w:val="1"/>
      <w:numFmt w:val="lowerRoman"/>
      <w:lvlText w:val="%3."/>
      <w:lvlJc w:val="left"/>
      <w:pPr>
        <w:tabs>
          <w:tab w:val="num" w:pos="389"/>
        </w:tabs>
        <w:ind w:left="389" w:firstLine="2131"/>
      </w:pPr>
      <w:rPr>
        <w:rFonts w:hint="default"/>
        <w:color w:val="000000"/>
        <w:position w:val="0"/>
        <w:sz w:val="22"/>
      </w:rPr>
    </w:lvl>
    <w:lvl w:ilvl="3">
      <w:start w:val="1"/>
      <w:numFmt w:val="decimal"/>
      <w:isLgl/>
      <w:lvlText w:val="%4."/>
      <w:lvlJc w:val="left"/>
      <w:pPr>
        <w:tabs>
          <w:tab w:val="num" w:pos="360"/>
        </w:tabs>
        <w:ind w:left="360" w:firstLine="2880"/>
      </w:pPr>
      <w:rPr>
        <w:rFonts w:hint="default"/>
        <w:color w:val="000000"/>
        <w:position w:val="0"/>
        <w:sz w:val="22"/>
      </w:rPr>
    </w:lvl>
    <w:lvl w:ilvl="4">
      <w:start w:val="1"/>
      <w:numFmt w:val="lowerLetter"/>
      <w:lvlText w:val="%5."/>
      <w:lvlJc w:val="left"/>
      <w:pPr>
        <w:tabs>
          <w:tab w:val="num" w:pos="360"/>
        </w:tabs>
        <w:ind w:left="360" w:firstLine="3600"/>
      </w:pPr>
      <w:rPr>
        <w:rFonts w:hint="default"/>
        <w:color w:val="000000"/>
        <w:position w:val="0"/>
        <w:sz w:val="22"/>
      </w:rPr>
    </w:lvl>
    <w:lvl w:ilvl="5">
      <w:start w:val="1"/>
      <w:numFmt w:val="lowerRoman"/>
      <w:lvlText w:val="%6."/>
      <w:lvlJc w:val="left"/>
      <w:pPr>
        <w:tabs>
          <w:tab w:val="num" w:pos="389"/>
        </w:tabs>
        <w:ind w:left="389" w:firstLine="4291"/>
      </w:pPr>
      <w:rPr>
        <w:rFonts w:hint="default"/>
        <w:color w:val="000000"/>
        <w:position w:val="0"/>
        <w:sz w:val="22"/>
      </w:rPr>
    </w:lvl>
    <w:lvl w:ilvl="6">
      <w:start w:val="1"/>
      <w:numFmt w:val="decimal"/>
      <w:isLgl/>
      <w:lvlText w:val="%7."/>
      <w:lvlJc w:val="left"/>
      <w:pPr>
        <w:tabs>
          <w:tab w:val="num" w:pos="360"/>
        </w:tabs>
        <w:ind w:left="360" w:firstLine="5040"/>
      </w:pPr>
      <w:rPr>
        <w:rFonts w:hint="default"/>
        <w:color w:val="000000"/>
        <w:position w:val="0"/>
        <w:sz w:val="22"/>
      </w:rPr>
    </w:lvl>
    <w:lvl w:ilvl="7">
      <w:start w:val="1"/>
      <w:numFmt w:val="lowerLetter"/>
      <w:lvlText w:val="%8."/>
      <w:lvlJc w:val="left"/>
      <w:pPr>
        <w:tabs>
          <w:tab w:val="num" w:pos="360"/>
        </w:tabs>
        <w:ind w:left="360" w:firstLine="5760"/>
      </w:pPr>
      <w:rPr>
        <w:rFonts w:hint="default"/>
        <w:color w:val="000000"/>
        <w:position w:val="0"/>
        <w:sz w:val="22"/>
      </w:rPr>
    </w:lvl>
    <w:lvl w:ilvl="8">
      <w:start w:val="1"/>
      <w:numFmt w:val="lowerRoman"/>
      <w:lvlText w:val="%9."/>
      <w:lvlJc w:val="left"/>
      <w:pPr>
        <w:tabs>
          <w:tab w:val="num" w:pos="389"/>
        </w:tabs>
        <w:ind w:left="389" w:firstLine="6451"/>
      </w:pPr>
      <w:rPr>
        <w:rFonts w:hint="default"/>
        <w:color w:val="000000"/>
        <w:position w:val="0"/>
        <w:sz w:val="22"/>
      </w:rPr>
    </w:lvl>
  </w:abstractNum>
  <w:abstractNum w:abstractNumId="5" w15:restartNumberingAfterBreak="0">
    <w:nsid w:val="5C0A3D4D"/>
    <w:multiLevelType w:val="hybridMultilevel"/>
    <w:tmpl w:val="141A8014"/>
    <w:lvl w:ilvl="0" w:tplc="BA68C3A0">
      <w:numFmt w:val="bullet"/>
      <w:lvlText w:val="-"/>
      <w:lvlJc w:val="left"/>
      <w:pPr>
        <w:ind w:left="720" w:hanging="360"/>
      </w:pPr>
      <w:rPr>
        <w:rFonts w:ascii="Lucida Grande" w:eastAsia="ヒラギノ角ゴ Pro W3" w:hAnsi="Lucida Grande" w:cs="Times New Roman" w:hint="default"/>
      </w:rPr>
    </w:lvl>
    <w:lvl w:ilvl="1" w:tplc="6F547F96">
      <w:start w:val="1"/>
      <w:numFmt w:val="bullet"/>
      <w:lvlText w:val="&gt;"/>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3D7652"/>
    <w:multiLevelType w:val="hybridMultilevel"/>
    <w:tmpl w:val="C4D6C8CC"/>
    <w:lvl w:ilvl="0" w:tplc="8FD8D730">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83"/>
    <w:rsid w:val="0000226A"/>
    <w:rsid w:val="00007CF1"/>
    <w:rsid w:val="00010283"/>
    <w:rsid w:val="00010759"/>
    <w:rsid w:val="0009336B"/>
    <w:rsid w:val="000D3211"/>
    <w:rsid w:val="000E7970"/>
    <w:rsid w:val="00122DD1"/>
    <w:rsid w:val="001B7545"/>
    <w:rsid w:val="001D0B08"/>
    <w:rsid w:val="001D40A7"/>
    <w:rsid w:val="001E53DA"/>
    <w:rsid w:val="00206ADF"/>
    <w:rsid w:val="002279D1"/>
    <w:rsid w:val="00237E7E"/>
    <w:rsid w:val="00296DED"/>
    <w:rsid w:val="002A556D"/>
    <w:rsid w:val="003037AB"/>
    <w:rsid w:val="00340A16"/>
    <w:rsid w:val="00354665"/>
    <w:rsid w:val="00383198"/>
    <w:rsid w:val="003D3C97"/>
    <w:rsid w:val="00403310"/>
    <w:rsid w:val="00417A66"/>
    <w:rsid w:val="00445A52"/>
    <w:rsid w:val="00447307"/>
    <w:rsid w:val="0048422B"/>
    <w:rsid w:val="0048656B"/>
    <w:rsid w:val="00571C9D"/>
    <w:rsid w:val="0059114A"/>
    <w:rsid w:val="005A62F3"/>
    <w:rsid w:val="005B1F06"/>
    <w:rsid w:val="005C7C4D"/>
    <w:rsid w:val="00605695"/>
    <w:rsid w:val="00621B86"/>
    <w:rsid w:val="00681E6D"/>
    <w:rsid w:val="0068376D"/>
    <w:rsid w:val="00685C27"/>
    <w:rsid w:val="00686DBF"/>
    <w:rsid w:val="006F3220"/>
    <w:rsid w:val="007003D2"/>
    <w:rsid w:val="00716FCF"/>
    <w:rsid w:val="00720827"/>
    <w:rsid w:val="00722976"/>
    <w:rsid w:val="00752487"/>
    <w:rsid w:val="007861C7"/>
    <w:rsid w:val="00793922"/>
    <w:rsid w:val="007B09D2"/>
    <w:rsid w:val="007B3E2C"/>
    <w:rsid w:val="007D1600"/>
    <w:rsid w:val="007D6BCD"/>
    <w:rsid w:val="00851130"/>
    <w:rsid w:val="00865652"/>
    <w:rsid w:val="00871E0F"/>
    <w:rsid w:val="008C1476"/>
    <w:rsid w:val="008E7903"/>
    <w:rsid w:val="00921DC1"/>
    <w:rsid w:val="00941E8D"/>
    <w:rsid w:val="009A39A2"/>
    <w:rsid w:val="009B6562"/>
    <w:rsid w:val="009C2690"/>
    <w:rsid w:val="00A24A03"/>
    <w:rsid w:val="00A31740"/>
    <w:rsid w:val="00A663C8"/>
    <w:rsid w:val="00A83201"/>
    <w:rsid w:val="00AA5436"/>
    <w:rsid w:val="00AC0464"/>
    <w:rsid w:val="00AE4AEA"/>
    <w:rsid w:val="00AF7B62"/>
    <w:rsid w:val="00B33EAF"/>
    <w:rsid w:val="00B36EAA"/>
    <w:rsid w:val="00B37DF7"/>
    <w:rsid w:val="00B418CA"/>
    <w:rsid w:val="00B557CF"/>
    <w:rsid w:val="00BB2170"/>
    <w:rsid w:val="00C0511B"/>
    <w:rsid w:val="00C34E18"/>
    <w:rsid w:val="00C54606"/>
    <w:rsid w:val="00C64307"/>
    <w:rsid w:val="00CB248C"/>
    <w:rsid w:val="00CC4B54"/>
    <w:rsid w:val="00CD4F9E"/>
    <w:rsid w:val="00CD5BA8"/>
    <w:rsid w:val="00D00B13"/>
    <w:rsid w:val="00D154B0"/>
    <w:rsid w:val="00D4665C"/>
    <w:rsid w:val="00D61F4D"/>
    <w:rsid w:val="00D6640F"/>
    <w:rsid w:val="00D82A00"/>
    <w:rsid w:val="00D9089E"/>
    <w:rsid w:val="00DD641C"/>
    <w:rsid w:val="00E13119"/>
    <w:rsid w:val="00E22F73"/>
    <w:rsid w:val="00E27ED6"/>
    <w:rsid w:val="00E55B48"/>
    <w:rsid w:val="00EA6A0C"/>
    <w:rsid w:val="00ED443D"/>
    <w:rsid w:val="00EF4526"/>
    <w:rsid w:val="00EF6B71"/>
    <w:rsid w:val="00F118EC"/>
    <w:rsid w:val="00F16A25"/>
    <w:rsid w:val="00F57870"/>
    <w:rsid w:val="00F86A11"/>
    <w:rsid w:val="00FF3F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C773F"/>
  <w15:chartTrackingRefBased/>
  <w15:docId w15:val="{2F9944D9-5223-43DC-B65E-B05DE6BA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83"/>
    <w:pPr>
      <w:spacing w:after="200" w:line="276" w:lineRule="auto"/>
    </w:pPr>
    <w:rPr>
      <w:rFonts w:ascii="Lucida Grande" w:eastAsia="ヒラギノ角ゴ Pro W3" w:hAnsi="Lucida Grande" w:cs="Times New Roman"/>
      <w:color w:val="00000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rsid w:val="00010283"/>
    <w:pPr>
      <w:spacing w:after="200" w:line="276" w:lineRule="auto"/>
      <w:ind w:left="720"/>
    </w:pPr>
    <w:rPr>
      <w:rFonts w:ascii="Lucida Grande" w:eastAsia="ヒラギノ角ゴ Pro W3" w:hAnsi="Lucida Grande" w:cs="Times New Roman"/>
      <w:color w:val="000000"/>
      <w:szCs w:val="20"/>
      <w:lang w:val="en-US"/>
    </w:rPr>
  </w:style>
  <w:style w:type="character" w:customStyle="1" w:styleId="apple-style-span">
    <w:name w:val="apple-style-span"/>
    <w:rsid w:val="00010283"/>
    <w:rPr>
      <w:color w:val="000000"/>
      <w:sz w:val="22"/>
    </w:rPr>
  </w:style>
  <w:style w:type="paragraph" w:styleId="Encabezado">
    <w:name w:val="header"/>
    <w:basedOn w:val="Normal"/>
    <w:link w:val="EncabezadoCar"/>
    <w:uiPriority w:val="99"/>
    <w:unhideWhenUsed/>
    <w:rsid w:val="000E79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970"/>
    <w:rPr>
      <w:rFonts w:ascii="Lucida Grande" w:eastAsia="ヒラギノ角ゴ Pro W3" w:hAnsi="Lucida Grande" w:cs="Times New Roman"/>
      <w:color w:val="000000"/>
      <w:szCs w:val="24"/>
      <w:lang w:val="en-US"/>
    </w:rPr>
  </w:style>
  <w:style w:type="paragraph" w:styleId="Piedepgina">
    <w:name w:val="footer"/>
    <w:basedOn w:val="Normal"/>
    <w:link w:val="PiedepginaCar"/>
    <w:uiPriority w:val="99"/>
    <w:unhideWhenUsed/>
    <w:rsid w:val="000E79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970"/>
    <w:rPr>
      <w:rFonts w:ascii="Lucida Grande" w:eastAsia="ヒラギノ角ゴ Pro W3" w:hAnsi="Lucida Grande" w:cs="Times New Roman"/>
      <w:color w:val="000000"/>
      <w:szCs w:val="24"/>
      <w:lang w:val="en-US"/>
    </w:rPr>
  </w:style>
  <w:style w:type="paragraph" w:styleId="Prrafodelista">
    <w:name w:val="List Paragraph"/>
    <w:basedOn w:val="Normal"/>
    <w:uiPriority w:val="34"/>
    <w:qFormat/>
    <w:rsid w:val="00EA6A0C"/>
    <w:pPr>
      <w:ind w:left="720"/>
      <w:contextualSpacing/>
    </w:pPr>
  </w:style>
  <w:style w:type="table" w:styleId="Tablaconcuadrcula">
    <w:name w:val="Table Grid"/>
    <w:basedOn w:val="Tablanormal"/>
    <w:uiPriority w:val="39"/>
    <w:rsid w:val="00ED4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302</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Lenovo-d</cp:lastModifiedBy>
  <cp:revision>3</cp:revision>
  <dcterms:created xsi:type="dcterms:W3CDTF">2018-02-10T14:46:00Z</dcterms:created>
  <dcterms:modified xsi:type="dcterms:W3CDTF">2018-02-10T14:51:00Z</dcterms:modified>
</cp:coreProperties>
</file>