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45CE0" w14:textId="77777777" w:rsidR="002B26CF" w:rsidRDefault="0074734B" w:rsidP="00010283">
      <w:pPr>
        <w:spacing w:after="0" w:line="240" w:lineRule="auto"/>
        <w:jc w:val="center"/>
        <w:rPr>
          <w:b/>
          <w:smallCaps/>
          <w:sz w:val="28"/>
          <w:lang w:val="es-ES_tradnl"/>
        </w:rPr>
      </w:pPr>
      <w:r>
        <w:rPr>
          <w:b/>
          <w:smallCaps/>
          <w:sz w:val="28"/>
          <w:lang w:val="es-ES_tradnl"/>
        </w:rPr>
        <w:t>Laboratorio Programación Estructurada (C</w:t>
      </w:r>
      <w:r w:rsidR="002B26CF">
        <w:rPr>
          <w:b/>
          <w:smallCaps/>
          <w:sz w:val="28"/>
          <w:lang w:val="es-ES_tradnl"/>
        </w:rPr>
        <w:t>)</w:t>
      </w:r>
    </w:p>
    <w:p w14:paraId="16FC793E" w14:textId="0224DB3B" w:rsidR="00010283" w:rsidRDefault="00493D3F" w:rsidP="598C1683">
      <w:pPr>
        <w:spacing w:after="0" w:line="240" w:lineRule="auto"/>
        <w:jc w:val="center"/>
        <w:rPr>
          <w:b/>
          <w:bCs/>
          <w:smallCaps/>
          <w:sz w:val="28"/>
          <w:szCs w:val="28"/>
          <w:lang w:val="es-ES"/>
        </w:rPr>
      </w:pPr>
      <w:r>
        <w:rPr>
          <w:b/>
          <w:bCs/>
          <w:smallCaps/>
          <w:sz w:val="28"/>
          <w:szCs w:val="28"/>
          <w:lang w:val="es-ES"/>
        </w:rPr>
        <w:t>Práctica # 9: Cadenas y arreglos de cadenas</w:t>
      </w:r>
    </w:p>
    <w:p w14:paraId="672A6659" w14:textId="77777777" w:rsidR="00010283" w:rsidRDefault="00010283" w:rsidP="00010283">
      <w:pPr>
        <w:spacing w:after="0" w:line="240" w:lineRule="auto"/>
        <w:jc w:val="center"/>
        <w:rPr>
          <w:b/>
          <w:smallCaps/>
          <w:sz w:val="28"/>
          <w:lang w:val="es-ES_tradnl"/>
        </w:rPr>
      </w:pPr>
    </w:p>
    <w:p w14:paraId="5B568CC8" w14:textId="77777777" w:rsidR="00010283" w:rsidRDefault="00010283" w:rsidP="00010283">
      <w:pPr>
        <w:jc w:val="both"/>
        <w:rPr>
          <w:b/>
          <w:lang w:val="es-ES_tradnl"/>
        </w:rPr>
      </w:pPr>
      <w:r>
        <w:rPr>
          <w:lang w:val="es-ES_tradnl"/>
        </w:rPr>
        <w:t>Nombre</w:t>
      </w:r>
      <w:proofErr w:type="gramStart"/>
      <w:r w:rsidR="001D40A7">
        <w:rPr>
          <w:lang w:val="es-ES_tradnl"/>
        </w:rPr>
        <w:t>:_</w:t>
      </w:r>
      <w:proofErr w:type="gramEnd"/>
      <w:r w:rsidR="00685C27">
        <w:rPr>
          <w:lang w:val="es-ES_tradnl"/>
        </w:rPr>
        <w:t>_____________________________</w:t>
      </w:r>
      <w:r>
        <w:rPr>
          <w:lang w:val="es-ES_tradnl"/>
        </w:rPr>
        <w:t>Matrícula:_________</w:t>
      </w:r>
      <w:r w:rsidR="00685C27">
        <w:rPr>
          <w:lang w:val="es-ES_tradnl"/>
        </w:rPr>
        <w:t xml:space="preserve">__________Calificación:_____Nombre del </w:t>
      </w:r>
      <w:proofErr w:type="spellStart"/>
      <w:r w:rsidR="00685C27">
        <w:rPr>
          <w:lang w:val="es-ES_tradnl"/>
        </w:rPr>
        <w:t>Instructor:</w:t>
      </w:r>
      <w:r>
        <w:rPr>
          <w:lang w:val="es-ES_tradnl"/>
        </w:rPr>
        <w:t>_</w:t>
      </w:r>
      <w:r w:rsidR="00685C27">
        <w:rPr>
          <w:lang w:val="es-ES_tradnl"/>
        </w:rPr>
        <w:t>___________________________</w:t>
      </w:r>
      <w:r>
        <w:rPr>
          <w:lang w:val="es-ES_tradnl"/>
        </w:rPr>
        <w:t>Día:_</w:t>
      </w:r>
      <w:r w:rsidR="001D40A7">
        <w:rPr>
          <w:lang w:val="es-ES_tradnl"/>
        </w:rPr>
        <w:t>___________</w:t>
      </w:r>
      <w:r>
        <w:rPr>
          <w:lang w:val="es-ES_tradnl"/>
        </w:rPr>
        <w:t>Hora</w:t>
      </w:r>
      <w:proofErr w:type="spellEnd"/>
      <w:r>
        <w:rPr>
          <w:lang w:val="es-ES_tradnl"/>
        </w:rPr>
        <w:t xml:space="preserve"> :______:______</w:t>
      </w:r>
    </w:p>
    <w:p w14:paraId="0A37501D" w14:textId="77777777" w:rsidR="00010283" w:rsidRDefault="001D40A7" w:rsidP="001D40A7">
      <w:pPr>
        <w:tabs>
          <w:tab w:val="left" w:pos="6735"/>
        </w:tabs>
        <w:spacing w:after="0" w:line="240" w:lineRule="auto"/>
        <w:rPr>
          <w:b/>
          <w:smallCaps/>
          <w:sz w:val="28"/>
          <w:lang w:val="es-ES_tradnl"/>
        </w:rPr>
      </w:pPr>
      <w:r>
        <w:rPr>
          <w:b/>
          <w:smallCaps/>
          <w:sz w:val="28"/>
          <w:lang w:val="es-ES_tradnl"/>
        </w:rPr>
        <w:tab/>
      </w:r>
    </w:p>
    <w:p w14:paraId="2306AA7C" w14:textId="77777777" w:rsidR="00010283" w:rsidRDefault="00010283" w:rsidP="00010283">
      <w:pPr>
        <w:spacing w:after="0" w:line="240" w:lineRule="auto"/>
        <w:rPr>
          <w:b/>
          <w:lang w:val="es-ES_tradnl"/>
        </w:rPr>
      </w:pPr>
      <w:r>
        <w:rPr>
          <w:b/>
          <w:lang w:val="es-ES_tradnl"/>
        </w:rPr>
        <w:t>Objetivos Generales:</w:t>
      </w:r>
    </w:p>
    <w:p w14:paraId="4995382B" w14:textId="2D457EEF" w:rsidR="002B26CF" w:rsidRDefault="005D32F3" w:rsidP="0074734B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 w:hanging="360"/>
        <w:jc w:val="both"/>
        <w:rPr>
          <w:lang w:val="es-ES_tradnl"/>
        </w:rPr>
      </w:pPr>
      <w:r>
        <w:rPr>
          <w:lang w:val="es-ES_tradnl"/>
        </w:rPr>
        <w:t>Hac</w:t>
      </w:r>
      <w:r w:rsidR="00493D3F">
        <w:rPr>
          <w:lang w:val="es-ES_tradnl"/>
        </w:rPr>
        <w:t>er uso de cadenas y arreglos de cadenas</w:t>
      </w:r>
      <w:r w:rsidR="00712331">
        <w:rPr>
          <w:lang w:val="es-ES_tradnl"/>
        </w:rPr>
        <w:t>.</w:t>
      </w:r>
    </w:p>
    <w:p w14:paraId="5DAB6C7B" w14:textId="77777777" w:rsidR="004D2FBF" w:rsidRDefault="004D2FBF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02EB378F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3A3D6B7" w14:textId="77777777" w:rsidR="009B1C08" w:rsidRPr="009B1C08" w:rsidRDefault="009B1C08" w:rsidP="009B1C08">
      <w:pPr>
        <w:pStyle w:val="Prrafodelista1"/>
        <w:spacing w:after="0" w:line="240" w:lineRule="auto"/>
        <w:ind w:left="0"/>
        <w:jc w:val="both"/>
        <w:rPr>
          <w:b/>
          <w:lang w:val="es-ES_tradnl"/>
        </w:rPr>
      </w:pPr>
      <w:r w:rsidRPr="009B1C08">
        <w:rPr>
          <w:b/>
          <w:lang w:val="es-ES_tradnl"/>
        </w:rPr>
        <w:t xml:space="preserve">Instrucciones: </w:t>
      </w:r>
    </w:p>
    <w:p w14:paraId="6A05A809" w14:textId="77777777" w:rsidR="009B1C08" w:rsidRPr="009B1C08" w:rsidRDefault="009B1C08" w:rsidP="009B1C08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75E073BA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Agregar al inicio del documento NOMBRE y MATRICULA. </w:t>
      </w:r>
    </w:p>
    <w:p w14:paraId="53FC0219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Realizar cada una de las actividades con la herramienta de software Dev C++. </w:t>
      </w:r>
    </w:p>
    <w:p w14:paraId="17A9B1A8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Escribir el c</w:t>
      </w:r>
      <w:r w:rsidRPr="009B1C08">
        <w:rPr>
          <w:rFonts w:hint="cs"/>
          <w:lang w:val="es-ES_tradnl"/>
        </w:rPr>
        <w:t>ó</w:t>
      </w:r>
      <w:r w:rsidRPr="009B1C08">
        <w:rPr>
          <w:lang w:val="es-ES_tradnl"/>
        </w:rPr>
        <w:t xml:space="preserve">digo correspondiente para solucionar las actividades. </w:t>
      </w:r>
    </w:p>
    <w:p w14:paraId="7DCC663E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Anexar en el archivo presente de cada actividad  una captura de pantalla donde se </w:t>
      </w:r>
      <w:r>
        <w:rPr>
          <w:lang w:val="es-ES_tradnl"/>
        </w:rPr>
        <w:t xml:space="preserve"> </w:t>
      </w:r>
    </w:p>
    <w:p w14:paraId="1189156F" w14:textId="77777777" w:rsidR="009B1C08" w:rsidRDefault="009B1C08" w:rsidP="009B1C08">
      <w:pPr>
        <w:pStyle w:val="Prrafodelista1"/>
        <w:spacing w:after="0" w:line="240" w:lineRule="auto"/>
        <w:ind w:left="1068" w:firstLine="348"/>
        <w:jc w:val="both"/>
        <w:rPr>
          <w:lang w:val="es-ES_tradnl"/>
        </w:rPr>
      </w:pPr>
      <w:proofErr w:type="gramStart"/>
      <w:r w:rsidRPr="009B1C08">
        <w:rPr>
          <w:lang w:val="es-ES_tradnl"/>
        </w:rPr>
        <w:t>muestre</w:t>
      </w:r>
      <w:proofErr w:type="gramEnd"/>
      <w:r w:rsidRPr="009B1C08">
        <w:rPr>
          <w:lang w:val="es-ES_tradnl"/>
        </w:rPr>
        <w:t xml:space="preserve"> el correcto funcionamiento de cada uno de sus programas. </w:t>
      </w:r>
    </w:p>
    <w:p w14:paraId="59437F8E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Deber</w:t>
      </w:r>
      <w:r w:rsidRPr="009B1C08">
        <w:rPr>
          <w:rFonts w:hint="cs"/>
          <w:lang w:val="es-ES_tradnl"/>
        </w:rPr>
        <w:t>á</w:t>
      </w:r>
      <w:r w:rsidRPr="009B1C08">
        <w:rPr>
          <w:lang w:val="es-ES_tradnl"/>
        </w:rPr>
        <w:t xml:space="preserve"> enviar por correo electr</w:t>
      </w:r>
      <w:r w:rsidRPr="009B1C08">
        <w:rPr>
          <w:rFonts w:hint="cs"/>
          <w:lang w:val="es-ES_tradnl"/>
        </w:rPr>
        <w:t>ó</w:t>
      </w:r>
      <w:r w:rsidRPr="009B1C08">
        <w:rPr>
          <w:lang w:val="es-ES_tradnl"/>
        </w:rPr>
        <w:t xml:space="preserve">nico al encargado de su laboratorio dentro del horario </w:t>
      </w:r>
      <w:r>
        <w:rPr>
          <w:lang w:val="es-ES_tradnl"/>
        </w:rPr>
        <w:t xml:space="preserve"> </w:t>
      </w:r>
    </w:p>
    <w:p w14:paraId="5551D1B0" w14:textId="77777777" w:rsidR="009B1C08" w:rsidRPr="009B1C08" w:rsidRDefault="009B1C08" w:rsidP="009B1C08">
      <w:pPr>
        <w:pStyle w:val="Prrafodelista1"/>
        <w:spacing w:after="0" w:line="240" w:lineRule="auto"/>
        <w:ind w:firstLine="696"/>
        <w:jc w:val="both"/>
        <w:rPr>
          <w:lang w:val="es-ES_tradnl"/>
        </w:rPr>
      </w:pPr>
      <w:proofErr w:type="gramStart"/>
      <w:r w:rsidRPr="009B1C08">
        <w:rPr>
          <w:lang w:val="es-ES_tradnl"/>
        </w:rPr>
        <w:t>oficial</w:t>
      </w:r>
      <w:proofErr w:type="gramEnd"/>
      <w:r w:rsidRPr="009B1C08">
        <w:rPr>
          <w:lang w:val="es-ES_tradnl"/>
        </w:rPr>
        <w:t xml:space="preserve"> de dicho laboratorio los siguientes archivos: </w:t>
      </w:r>
    </w:p>
    <w:p w14:paraId="5A39BBE3" w14:textId="77777777"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</w:p>
    <w:p w14:paraId="29D6B04F" w14:textId="77777777"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 </w:t>
      </w:r>
    </w:p>
    <w:p w14:paraId="36D4C378" w14:textId="77777777" w:rsidR="009B1C08" w:rsidRDefault="009B1C08" w:rsidP="009B1C08">
      <w:pPr>
        <w:pStyle w:val="Prrafodelista1"/>
        <w:numPr>
          <w:ilvl w:val="0"/>
          <w:numId w:val="6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Formato de Word con las instrucciones de cada actividad y su respectiva captura de pantalla del funcionamiento final. (Solamente adjuntar en este Word las capturas en su respectiva actividad.) </w:t>
      </w:r>
    </w:p>
    <w:p w14:paraId="41C8F396" w14:textId="77777777" w:rsidR="009B1C08" w:rsidRDefault="009B1C08" w:rsidP="009B1C08">
      <w:pPr>
        <w:pStyle w:val="Prrafodelista1"/>
        <w:spacing w:after="0" w:line="240" w:lineRule="auto"/>
        <w:ind w:left="1776"/>
        <w:jc w:val="both"/>
        <w:rPr>
          <w:lang w:val="es-ES_tradnl"/>
        </w:rPr>
      </w:pPr>
    </w:p>
    <w:p w14:paraId="2D652630" w14:textId="77777777" w:rsidR="009B1C08" w:rsidRPr="009B1C08" w:rsidRDefault="009B1C08" w:rsidP="009B1C08">
      <w:pPr>
        <w:pStyle w:val="Prrafodelista1"/>
        <w:numPr>
          <w:ilvl w:val="0"/>
          <w:numId w:val="6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Archivos con extensi</w:t>
      </w:r>
      <w:r w:rsidRPr="009B1C08">
        <w:rPr>
          <w:rFonts w:hint="cs"/>
          <w:lang w:val="es-ES_tradnl"/>
        </w:rPr>
        <w:t>ó</w:t>
      </w:r>
      <w:r>
        <w:rPr>
          <w:lang w:val="es-ES_tradnl"/>
        </w:rPr>
        <w:t>n .c</w:t>
      </w:r>
      <w:r w:rsidRPr="009B1C08">
        <w:rPr>
          <w:lang w:val="es-ES_tradnl"/>
        </w:rPr>
        <w:t xml:space="preserve"> creados por Dev C++ de cada uno de sus programas. </w:t>
      </w:r>
    </w:p>
    <w:p w14:paraId="72A3D3EC" w14:textId="77777777"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</w:p>
    <w:p w14:paraId="0A6959E7" w14:textId="77777777"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 </w:t>
      </w:r>
    </w:p>
    <w:p w14:paraId="0855AB00" w14:textId="77777777" w:rsidR="00DB082F" w:rsidRDefault="009B1C08" w:rsidP="00DB082F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Guardar los archivos antes mencionados en una carpeta comprimida nombra con su </w:t>
      </w:r>
    </w:p>
    <w:p w14:paraId="43D91701" w14:textId="77777777" w:rsidR="009B1C08" w:rsidRDefault="009B1C08" w:rsidP="00DB082F">
      <w:pPr>
        <w:pStyle w:val="Prrafodelista1"/>
        <w:spacing w:after="0" w:line="240" w:lineRule="auto"/>
        <w:ind w:firstLine="696"/>
        <w:jc w:val="both"/>
        <w:rPr>
          <w:lang w:val="es-ES_tradnl"/>
        </w:rPr>
      </w:pPr>
      <w:proofErr w:type="gramStart"/>
      <w:r w:rsidRPr="009B1C08">
        <w:rPr>
          <w:lang w:val="es-ES_tradnl"/>
        </w:rPr>
        <w:t>n</w:t>
      </w:r>
      <w:r w:rsidRPr="009B1C08">
        <w:rPr>
          <w:rFonts w:hint="cs"/>
          <w:lang w:val="es-ES_tradnl"/>
        </w:rPr>
        <w:t>ú</w:t>
      </w:r>
      <w:r w:rsidRPr="009B1C08">
        <w:rPr>
          <w:lang w:val="es-ES_tradnl"/>
        </w:rPr>
        <w:t>mero</w:t>
      </w:r>
      <w:proofErr w:type="gramEnd"/>
      <w:r w:rsidRPr="009B1C08">
        <w:rPr>
          <w:lang w:val="es-ES_tradnl"/>
        </w:rPr>
        <w:t xml:space="preserve"> de matr</w:t>
      </w:r>
      <w:r w:rsidRPr="009B1C08">
        <w:rPr>
          <w:rFonts w:hint="cs"/>
          <w:lang w:val="es-ES_tradnl"/>
        </w:rPr>
        <w:t>í</w:t>
      </w:r>
      <w:r w:rsidRPr="009B1C08">
        <w:rPr>
          <w:lang w:val="es-ES_tradnl"/>
        </w:rPr>
        <w:t xml:space="preserve">cula y apellidos. </w:t>
      </w:r>
    </w:p>
    <w:p w14:paraId="0D0B940D" w14:textId="77777777" w:rsidR="00DB082F" w:rsidRPr="009B1C08" w:rsidRDefault="00DB082F" w:rsidP="00DB082F">
      <w:pPr>
        <w:pStyle w:val="Prrafodelista1"/>
        <w:spacing w:after="0" w:line="240" w:lineRule="auto"/>
        <w:ind w:firstLine="696"/>
        <w:jc w:val="both"/>
        <w:rPr>
          <w:lang w:val="es-ES_tradnl"/>
        </w:rPr>
      </w:pPr>
    </w:p>
    <w:p w14:paraId="1DC0E6B6" w14:textId="77777777" w:rsidR="009B1C08" w:rsidRPr="009B1C08" w:rsidRDefault="009B1C08" w:rsidP="00DB082F">
      <w:pPr>
        <w:pStyle w:val="Prrafodelista1"/>
        <w:spacing w:after="0" w:line="240" w:lineRule="auto"/>
        <w:ind w:left="1416" w:firstLine="708"/>
        <w:jc w:val="both"/>
        <w:rPr>
          <w:lang w:val="es-ES_tradnl"/>
        </w:rPr>
      </w:pPr>
      <w:r w:rsidRPr="009B1C08">
        <w:rPr>
          <w:lang w:val="es-ES_tradnl"/>
        </w:rPr>
        <w:t xml:space="preserve">(EJEMPLO: </w:t>
      </w:r>
      <w:r w:rsidRPr="00DB082F">
        <w:rPr>
          <w:i/>
          <w:lang w:val="es-ES_tradnl"/>
        </w:rPr>
        <w:t>1604208 Espericueta Duran</w:t>
      </w:r>
      <w:r w:rsidRPr="009B1C08">
        <w:rPr>
          <w:lang w:val="es-ES_tradnl"/>
        </w:rPr>
        <w:t xml:space="preserve">) </w:t>
      </w:r>
    </w:p>
    <w:p w14:paraId="0E27B00A" w14:textId="77777777" w:rsidR="009B1C08" w:rsidRPr="009B1C08" w:rsidRDefault="009B1C08" w:rsidP="00C91822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01234C47" w14:textId="77777777" w:rsidR="009B1C08" w:rsidRDefault="009B1C08" w:rsidP="00C91822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De no ser as</w:t>
      </w:r>
      <w:r w:rsidRPr="009B1C08">
        <w:rPr>
          <w:rFonts w:hint="cs"/>
          <w:lang w:val="es-ES_tradnl"/>
        </w:rPr>
        <w:t>í</w:t>
      </w:r>
      <w:r w:rsidRPr="009B1C08">
        <w:rPr>
          <w:lang w:val="es-ES_tradnl"/>
        </w:rPr>
        <w:t xml:space="preserve"> la evaluaci</w:t>
      </w:r>
      <w:r w:rsidRPr="009B1C08">
        <w:rPr>
          <w:rFonts w:hint="cs"/>
          <w:lang w:val="es-ES_tradnl"/>
        </w:rPr>
        <w:t>ó</w:t>
      </w:r>
      <w:r w:rsidRPr="009B1C08">
        <w:rPr>
          <w:lang w:val="es-ES_tradnl"/>
        </w:rPr>
        <w:t>n de la pr</w:t>
      </w:r>
      <w:r w:rsidRPr="009B1C08">
        <w:rPr>
          <w:rFonts w:hint="cs"/>
          <w:lang w:val="es-ES_tradnl"/>
        </w:rPr>
        <w:t>á</w:t>
      </w:r>
      <w:r w:rsidRPr="009B1C08">
        <w:rPr>
          <w:lang w:val="es-ES_tradnl"/>
        </w:rPr>
        <w:t>ctica se ver</w:t>
      </w:r>
      <w:r w:rsidRPr="009B1C08">
        <w:rPr>
          <w:rFonts w:hint="cs"/>
          <w:lang w:val="es-ES_tradnl"/>
        </w:rPr>
        <w:t>á</w:t>
      </w:r>
      <w:r w:rsidRPr="009B1C08">
        <w:rPr>
          <w:lang w:val="es-ES_tradnl"/>
        </w:rPr>
        <w:t xml:space="preserve"> afectada.</w:t>
      </w:r>
    </w:p>
    <w:p w14:paraId="60061E4C" w14:textId="77777777" w:rsidR="009B1C08" w:rsidRP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"/>
        </w:rPr>
      </w:pPr>
    </w:p>
    <w:p w14:paraId="44EAFD9C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B94D5A5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3DEEC669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3656B9AB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5FB0818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049F31CB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53128261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62486C05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101652C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B99056E" w14:textId="77777777" w:rsidR="00E37453" w:rsidRDefault="00E37453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1299C43A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20138807" w14:textId="74A2AFE7" w:rsidR="00010283" w:rsidRDefault="009F3EA1" w:rsidP="00010283">
      <w:pPr>
        <w:spacing w:after="0" w:line="240" w:lineRule="auto"/>
        <w:jc w:val="both"/>
        <w:rPr>
          <w:b/>
          <w:smallCaps/>
          <w:sz w:val="24"/>
          <w:lang w:val="es-ES_tradnl"/>
        </w:rPr>
      </w:pPr>
      <w:r>
        <w:rPr>
          <w:b/>
          <w:smallCaps/>
          <w:sz w:val="24"/>
          <w:lang w:val="es-ES_tradnl"/>
        </w:rPr>
        <w:lastRenderedPageBreak/>
        <w:t>A</w:t>
      </w:r>
      <w:r w:rsidR="005A0628">
        <w:rPr>
          <w:b/>
          <w:smallCaps/>
          <w:sz w:val="24"/>
          <w:lang w:val="es-ES_tradnl"/>
        </w:rPr>
        <w:t>ctividad # 1 – INVERSA</w:t>
      </w:r>
    </w:p>
    <w:p w14:paraId="4DDBEF00" w14:textId="77777777" w:rsidR="00010283" w:rsidRDefault="00010283" w:rsidP="00010283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14:paraId="5160CF4D" w14:textId="12BA67AC" w:rsidR="00010283" w:rsidRDefault="00010283" w:rsidP="00010283">
      <w:pPr>
        <w:spacing w:after="0" w:line="240" w:lineRule="auto"/>
        <w:rPr>
          <w:b/>
          <w:smallCaps/>
          <w:sz w:val="24"/>
          <w:lang w:val="es-ES_tradnl"/>
        </w:rPr>
      </w:pPr>
      <w:r>
        <w:rPr>
          <w:b/>
          <w:lang w:val="es-ES_tradnl"/>
        </w:rPr>
        <w:t>Ponderación:</w:t>
      </w:r>
      <w:r w:rsidR="001B3D17">
        <w:rPr>
          <w:lang w:val="es-ES_tradnl"/>
        </w:rPr>
        <w:t xml:space="preserve"> </w:t>
      </w:r>
      <w:r w:rsidR="00C155BA">
        <w:rPr>
          <w:lang w:val="es-ES_tradnl"/>
        </w:rPr>
        <w:t>50</w:t>
      </w:r>
      <w:r>
        <w:rPr>
          <w:lang w:val="es-ES_tradnl"/>
        </w:rPr>
        <w:t>%</w:t>
      </w:r>
    </w:p>
    <w:p w14:paraId="5AA29C24" w14:textId="77777777" w:rsidR="005D32F3" w:rsidRDefault="00010283" w:rsidP="00010283">
      <w:pPr>
        <w:spacing w:after="0" w:line="240" w:lineRule="auto"/>
        <w:rPr>
          <w:b/>
          <w:lang w:val="es-ES_tradnl"/>
        </w:rPr>
      </w:pPr>
      <w:r>
        <w:rPr>
          <w:b/>
          <w:lang w:val="es-ES_tradnl"/>
        </w:rPr>
        <w:t>Objetivo:</w:t>
      </w:r>
    </w:p>
    <w:p w14:paraId="202A8DDA" w14:textId="77777777" w:rsidR="00957568" w:rsidRDefault="00957568" w:rsidP="00010283">
      <w:pPr>
        <w:spacing w:after="0" w:line="240" w:lineRule="auto"/>
        <w:rPr>
          <w:b/>
          <w:lang w:val="es-ES_tradnl"/>
        </w:rPr>
      </w:pPr>
    </w:p>
    <w:p w14:paraId="08237877" w14:textId="1E3F0448" w:rsidR="00957568" w:rsidRDefault="00957568" w:rsidP="00957568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ind w:left="720" w:hanging="360"/>
        <w:rPr>
          <w:lang w:val="es-ES"/>
        </w:rPr>
      </w:pPr>
      <w:r>
        <w:rPr>
          <w:lang w:val="es-ES"/>
        </w:rPr>
        <w:t>Utilizar 2 cadenas de caracteres</w:t>
      </w:r>
      <w:r w:rsidR="00B70A21">
        <w:rPr>
          <w:lang w:val="es-ES"/>
        </w:rPr>
        <w:t xml:space="preserve"> con un tamaño de 50</w:t>
      </w:r>
      <w:r>
        <w:rPr>
          <w:lang w:val="es-ES"/>
        </w:rPr>
        <w:t xml:space="preserve"> posiciones (cadena1 y cadena2).</w:t>
      </w:r>
    </w:p>
    <w:p w14:paraId="0AA96DC2" w14:textId="05F8F8CA" w:rsidR="00957568" w:rsidRDefault="00957568" w:rsidP="00957568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ind w:left="720" w:hanging="360"/>
        <w:rPr>
          <w:lang w:val="es-ES"/>
        </w:rPr>
      </w:pPr>
      <w:r>
        <w:rPr>
          <w:lang w:val="es-ES"/>
        </w:rPr>
        <w:t>Copiar el texto</w:t>
      </w:r>
      <w:r w:rsidR="00DC4590">
        <w:rPr>
          <w:lang w:val="es-ES"/>
        </w:rPr>
        <w:t xml:space="preserve"> </w:t>
      </w:r>
      <w:r>
        <w:rPr>
          <w:lang w:val="es-ES"/>
        </w:rPr>
        <w:t xml:space="preserve">“SOMOS LOS FUTUROS TECNOLOGOS” </w:t>
      </w:r>
      <w:r w:rsidR="00DC4590">
        <w:rPr>
          <w:lang w:val="es-ES"/>
        </w:rPr>
        <w:t xml:space="preserve">en mayúsculas </w:t>
      </w:r>
      <w:r>
        <w:rPr>
          <w:lang w:val="es-ES"/>
        </w:rPr>
        <w:t>en la cadena1</w:t>
      </w:r>
      <w:r w:rsidR="00DC4590">
        <w:rPr>
          <w:lang w:val="es-ES"/>
        </w:rPr>
        <w:t>.</w:t>
      </w:r>
    </w:p>
    <w:p w14:paraId="5A2C3E9A" w14:textId="056B29F2" w:rsidR="00DC4590" w:rsidRPr="00DC4590" w:rsidRDefault="00957568" w:rsidP="00DC4590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ind w:left="720" w:hanging="360"/>
        <w:rPr>
          <w:lang w:val="es-ES"/>
        </w:rPr>
      </w:pPr>
      <w:r>
        <w:rPr>
          <w:lang w:val="es-ES"/>
        </w:rPr>
        <w:t xml:space="preserve">Realizar la copia de cada uno de los caracteres de cadena1 a cadena2, con la condición que </w:t>
      </w:r>
      <w:r w:rsidR="00DC4590">
        <w:rPr>
          <w:lang w:val="es-ES"/>
        </w:rPr>
        <w:t xml:space="preserve">la segunda cadena guardara la oración </w:t>
      </w:r>
      <w:proofErr w:type="spellStart"/>
      <w:r w:rsidR="001D239C">
        <w:rPr>
          <w:lang w:val="es-ES"/>
        </w:rPr>
        <w:t>alreves</w:t>
      </w:r>
      <w:proofErr w:type="spellEnd"/>
      <w:r w:rsidR="00DC4590">
        <w:rPr>
          <w:lang w:val="es-ES"/>
        </w:rPr>
        <w:t>.</w:t>
      </w:r>
    </w:p>
    <w:p w14:paraId="418882F2" w14:textId="4A29543B" w:rsidR="00DC4590" w:rsidRDefault="00DC4590" w:rsidP="00957568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ind w:left="720" w:hanging="360"/>
        <w:rPr>
          <w:lang w:val="es-ES"/>
        </w:rPr>
      </w:pPr>
      <w:r>
        <w:rPr>
          <w:lang w:val="es-ES"/>
        </w:rPr>
        <w:t xml:space="preserve">Mostrar en pantalla la cadena1 </w:t>
      </w:r>
      <w:r w:rsidR="001D239C">
        <w:rPr>
          <w:lang w:val="es-ES"/>
        </w:rPr>
        <w:t>como fue ingresada y la cadena 2 presentada con letras minúscula.</w:t>
      </w:r>
    </w:p>
    <w:p w14:paraId="2E9145AF" w14:textId="18A834A9" w:rsidR="001D239C" w:rsidRPr="00957568" w:rsidRDefault="001D239C" w:rsidP="00957568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ind w:left="720" w:hanging="360"/>
        <w:rPr>
          <w:lang w:val="es-ES"/>
        </w:rPr>
      </w:pPr>
      <w:r w:rsidRPr="00D02F16">
        <w:rPr>
          <w:b/>
          <w:lang w:val="es-ES"/>
        </w:rPr>
        <w:t>NOTA:</w:t>
      </w:r>
      <w:r>
        <w:rPr>
          <w:lang w:val="es-ES"/>
        </w:rPr>
        <w:t xml:space="preserve"> deberá utilizar las funciones </w:t>
      </w:r>
      <w:proofErr w:type="spellStart"/>
      <w:r>
        <w:rPr>
          <w:lang w:val="es-ES"/>
        </w:rPr>
        <w:t>strcpy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strlen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strlwr</w:t>
      </w:r>
      <w:proofErr w:type="spellEnd"/>
      <w:r>
        <w:rPr>
          <w:lang w:val="es-ES"/>
        </w:rPr>
        <w:t>.</w:t>
      </w:r>
    </w:p>
    <w:p w14:paraId="6F7FB780" w14:textId="75962BDF" w:rsidR="007944B4" w:rsidRDefault="00493D3F" w:rsidP="005A0628">
      <w:pPr>
        <w:pStyle w:val="Prrafodelista1"/>
        <w:rPr>
          <w:lang w:val="es-ES"/>
        </w:rPr>
      </w:pPr>
      <w:r>
        <w:rPr>
          <w:noProof/>
          <w:lang w:val="es-MX" w:eastAsia="es-MX"/>
        </w:rPr>
        <w:drawing>
          <wp:inline distT="0" distB="0" distL="0" distR="0" wp14:anchorId="62C32E89" wp14:editId="6859A5AA">
            <wp:extent cx="5612130" cy="29330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94D5F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5A65" w14:textId="77777777" w:rsidR="005A0628" w:rsidRDefault="005A0628" w:rsidP="005A0628">
      <w:pPr>
        <w:pStyle w:val="Prrafodelista1"/>
        <w:rPr>
          <w:lang w:val="es-ES"/>
        </w:rPr>
      </w:pPr>
    </w:p>
    <w:p w14:paraId="4B84123C" w14:textId="77777777" w:rsidR="005A0628" w:rsidRDefault="005A0628" w:rsidP="005A0628">
      <w:pPr>
        <w:pStyle w:val="Prrafodelista1"/>
        <w:rPr>
          <w:lang w:val="es-ES"/>
        </w:rPr>
      </w:pPr>
    </w:p>
    <w:p w14:paraId="24BC611D" w14:textId="77777777" w:rsidR="005A0628" w:rsidRDefault="005A0628" w:rsidP="005A0628">
      <w:pPr>
        <w:pStyle w:val="Prrafodelista1"/>
        <w:rPr>
          <w:lang w:val="es-ES"/>
        </w:rPr>
      </w:pPr>
    </w:p>
    <w:p w14:paraId="69E65CCA" w14:textId="77777777" w:rsidR="005A0628" w:rsidRDefault="005A0628" w:rsidP="005A0628">
      <w:pPr>
        <w:pStyle w:val="Prrafodelista1"/>
        <w:rPr>
          <w:lang w:val="es-ES"/>
        </w:rPr>
      </w:pPr>
    </w:p>
    <w:p w14:paraId="4582A79F" w14:textId="77777777" w:rsidR="005A0628" w:rsidRDefault="005A0628" w:rsidP="005A0628">
      <w:pPr>
        <w:pStyle w:val="Prrafodelista1"/>
        <w:rPr>
          <w:lang w:val="es-ES"/>
        </w:rPr>
      </w:pPr>
    </w:p>
    <w:p w14:paraId="40654A5D" w14:textId="77777777" w:rsidR="005A0628" w:rsidRDefault="005A0628" w:rsidP="005A0628">
      <w:pPr>
        <w:pStyle w:val="Prrafodelista1"/>
        <w:rPr>
          <w:lang w:val="es-ES"/>
        </w:rPr>
      </w:pPr>
    </w:p>
    <w:p w14:paraId="2DB51A48" w14:textId="204328E1" w:rsidR="005A0628" w:rsidRDefault="005A0628" w:rsidP="005A0628">
      <w:pPr>
        <w:spacing w:after="0" w:line="240" w:lineRule="auto"/>
        <w:jc w:val="both"/>
        <w:rPr>
          <w:b/>
          <w:smallCaps/>
          <w:sz w:val="24"/>
          <w:lang w:val="es-ES_tradnl"/>
        </w:rPr>
      </w:pPr>
      <w:r>
        <w:rPr>
          <w:b/>
          <w:smallCaps/>
          <w:sz w:val="24"/>
          <w:lang w:val="es-ES_tradnl"/>
        </w:rPr>
        <w:lastRenderedPageBreak/>
        <w:t>Actividad # 2 – PALINDROMO</w:t>
      </w:r>
    </w:p>
    <w:p w14:paraId="17BDFA33" w14:textId="77777777" w:rsidR="005A0628" w:rsidRDefault="005A0628" w:rsidP="005A0628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14:paraId="6E343949" w14:textId="77777777" w:rsidR="005A0628" w:rsidRDefault="005A0628" w:rsidP="005A0628">
      <w:pPr>
        <w:spacing w:after="0" w:line="240" w:lineRule="auto"/>
        <w:rPr>
          <w:b/>
          <w:smallCaps/>
          <w:sz w:val="24"/>
          <w:lang w:val="es-ES_tradnl"/>
        </w:rPr>
      </w:pPr>
      <w:r>
        <w:rPr>
          <w:b/>
          <w:lang w:val="es-ES_tradnl"/>
        </w:rPr>
        <w:t>Ponderación:</w:t>
      </w:r>
      <w:r>
        <w:rPr>
          <w:lang w:val="es-ES_tradnl"/>
        </w:rPr>
        <w:t xml:space="preserve"> 50%</w:t>
      </w:r>
    </w:p>
    <w:p w14:paraId="64869FA7" w14:textId="77777777" w:rsidR="005A0628" w:rsidRDefault="005A0628" w:rsidP="005A0628">
      <w:pPr>
        <w:spacing w:after="0" w:line="240" w:lineRule="auto"/>
        <w:rPr>
          <w:b/>
          <w:lang w:val="es-ES_tradnl"/>
        </w:rPr>
      </w:pPr>
      <w:r>
        <w:rPr>
          <w:b/>
          <w:lang w:val="es-ES_tradnl"/>
        </w:rPr>
        <w:t>Objetivo:</w:t>
      </w:r>
    </w:p>
    <w:p w14:paraId="1BA7A682" w14:textId="77777777" w:rsidR="005A0628" w:rsidRDefault="005A0628" w:rsidP="005A0628">
      <w:pPr>
        <w:spacing w:after="0" w:line="240" w:lineRule="auto"/>
        <w:rPr>
          <w:b/>
          <w:lang w:val="es-ES_tradnl"/>
        </w:rPr>
      </w:pPr>
    </w:p>
    <w:p w14:paraId="09AB7EBB" w14:textId="308E4121" w:rsidR="005A0628" w:rsidRDefault="005A0628" w:rsidP="005A0628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ind w:left="720" w:hanging="360"/>
        <w:rPr>
          <w:lang w:val="es-ES"/>
        </w:rPr>
      </w:pPr>
      <w:r>
        <w:rPr>
          <w:lang w:val="es-ES"/>
        </w:rPr>
        <w:t>Ingresada una cadena de caracteres por el usuario mostrar en pantalla si es un palíndromo o no lo es.</w:t>
      </w:r>
    </w:p>
    <w:p w14:paraId="11AAC016" w14:textId="3A45353F" w:rsidR="005A0628" w:rsidRDefault="005A0628" w:rsidP="005A0628">
      <w:pPr>
        <w:pStyle w:val="Prrafodelista1"/>
        <w:rPr>
          <w:lang w:val="es-ES"/>
        </w:rPr>
      </w:pPr>
      <w:r>
        <w:rPr>
          <w:noProof/>
          <w:lang w:val="es-MX" w:eastAsia="es-MX"/>
        </w:rPr>
        <w:drawing>
          <wp:inline distT="0" distB="0" distL="0" distR="0" wp14:anchorId="0C189159" wp14:editId="15F5503A">
            <wp:extent cx="5612130" cy="29330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944A6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E626" w14:textId="63B99E64" w:rsidR="005A0628" w:rsidRDefault="005A0628" w:rsidP="005A0628">
      <w:pPr>
        <w:pStyle w:val="Prrafodelista1"/>
        <w:rPr>
          <w:lang w:val="es-ES"/>
        </w:rPr>
      </w:pPr>
      <w:r>
        <w:rPr>
          <w:noProof/>
          <w:lang w:val="es-MX" w:eastAsia="es-MX"/>
        </w:rPr>
        <w:drawing>
          <wp:inline distT="0" distB="0" distL="0" distR="0" wp14:anchorId="62FE527E" wp14:editId="16336EC4">
            <wp:extent cx="5612130" cy="293306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94C4A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A490" w14:textId="77777777" w:rsidR="005A0628" w:rsidRPr="00957568" w:rsidRDefault="005A0628" w:rsidP="00A87A13">
      <w:pPr>
        <w:pStyle w:val="Prrafodelista1"/>
        <w:ind w:left="0"/>
        <w:rPr>
          <w:lang w:val="es-ES"/>
        </w:rPr>
      </w:pPr>
      <w:bookmarkStart w:id="0" w:name="_GoBack"/>
      <w:bookmarkEnd w:id="0"/>
    </w:p>
    <w:sectPr w:rsidR="005A0628" w:rsidRPr="00957568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792F15" w14:textId="77777777" w:rsidR="000A1E41" w:rsidRDefault="000A1E41" w:rsidP="000E7970">
      <w:pPr>
        <w:spacing w:after="0" w:line="240" w:lineRule="auto"/>
      </w:pPr>
      <w:r>
        <w:separator/>
      </w:r>
    </w:p>
  </w:endnote>
  <w:endnote w:type="continuationSeparator" w:id="0">
    <w:p w14:paraId="1AB2C201" w14:textId="77777777" w:rsidR="000A1E41" w:rsidRDefault="000A1E41" w:rsidP="000E7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540FF" w14:textId="77777777" w:rsidR="000E7970" w:rsidRPr="00685C27" w:rsidRDefault="000E7970">
    <w:pPr>
      <w:pStyle w:val="Piedepgina"/>
      <w:rPr>
        <w:rFonts w:ascii="Arial Narrow" w:hAnsi="Arial Narrow"/>
        <w:b/>
        <w:lang w:val="es-MX"/>
      </w:rPr>
    </w:pPr>
    <w:r w:rsidRPr="00685C27">
      <w:rPr>
        <w:rFonts w:ascii="Arial Narrow" w:hAnsi="Arial Narrow"/>
        <w:b/>
        <w:lang w:val="es-MX"/>
      </w:rPr>
      <w:t>Labor</w:t>
    </w:r>
    <w:r w:rsidR="004D2FBF">
      <w:rPr>
        <w:rFonts w:ascii="Arial Narrow" w:hAnsi="Arial Narrow"/>
        <w:b/>
        <w:lang w:val="es-MX"/>
      </w:rPr>
      <w:t>atorio de C</w:t>
    </w:r>
    <w:r w:rsidRPr="00685C27">
      <w:rPr>
        <w:rFonts w:ascii="Arial Narrow" w:hAnsi="Arial Narrow"/>
        <w:b/>
        <w:lang w:val="es-MX"/>
      </w:rPr>
      <w:t xml:space="preserve">                                    </w:t>
    </w:r>
    <w:r w:rsidR="003505E7">
      <w:rPr>
        <w:rFonts w:ascii="Arial Narrow" w:hAnsi="Arial Narrow"/>
        <w:b/>
        <w:lang w:val="es-MX"/>
      </w:rPr>
      <w:t xml:space="preserve">                         </w:t>
    </w:r>
    <w:r w:rsidR="003505E7">
      <w:rPr>
        <w:rFonts w:ascii="Arial Narrow" w:hAnsi="Arial Narrow"/>
        <w:b/>
        <w:lang w:val="es-MX"/>
      </w:rPr>
      <w:tab/>
      <w:t>Enero-Junio 2018</w:t>
    </w:r>
  </w:p>
  <w:p w14:paraId="6B62F1B3" w14:textId="77777777" w:rsidR="000E7970" w:rsidRPr="000E7970" w:rsidRDefault="000E7970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79DEE" w14:textId="77777777" w:rsidR="000A1E41" w:rsidRDefault="000A1E41" w:rsidP="000E7970">
      <w:pPr>
        <w:spacing w:after="0" w:line="240" w:lineRule="auto"/>
      </w:pPr>
      <w:r>
        <w:separator/>
      </w:r>
    </w:p>
  </w:footnote>
  <w:footnote w:type="continuationSeparator" w:id="0">
    <w:p w14:paraId="19BB504E" w14:textId="77777777" w:rsidR="000A1E41" w:rsidRDefault="000A1E41" w:rsidP="000E7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2C34E" w14:textId="77777777" w:rsidR="000E7970" w:rsidRDefault="000E7970">
    <w:pPr>
      <w:pStyle w:val="Encabezado"/>
    </w:pPr>
    <w:r>
      <w:rPr>
        <w:noProof/>
        <w:lang w:val="es-MX" w:eastAsia="es-MX"/>
      </w:rPr>
      <w:drawing>
        <wp:inline distT="0" distB="0" distL="0" distR="0" wp14:anchorId="7CA5B073" wp14:editId="7B6F2BE7">
          <wp:extent cx="5783580" cy="669290"/>
          <wp:effectExtent l="0" t="0" r="7620" b="0"/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83580" cy="669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0A4E5D" w14:textId="77777777" w:rsidR="000E7970" w:rsidRDefault="000E797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177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393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091"/>
      </w:pPr>
      <w:rPr>
        <w:rFonts w:hint="default"/>
        <w:color w:val="000000"/>
        <w:position w:val="0"/>
        <w:sz w:val="22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131"/>
        </w:tabs>
        <w:ind w:left="131" w:firstLine="72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31"/>
        </w:tabs>
        <w:ind w:left="131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160"/>
        </w:tabs>
        <w:ind w:left="160" w:firstLine="213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131"/>
        </w:tabs>
        <w:ind w:left="131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131"/>
        </w:tabs>
        <w:ind w:left="131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160"/>
        </w:tabs>
        <w:ind w:left="160" w:firstLine="429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131"/>
        </w:tabs>
        <w:ind w:left="131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31"/>
        </w:tabs>
        <w:ind w:left="131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60"/>
        </w:tabs>
        <w:ind w:left="160" w:firstLine="6451"/>
      </w:pPr>
      <w:rPr>
        <w:rFonts w:hint="default"/>
        <w:color w:val="000000"/>
        <w:position w:val="0"/>
        <w:sz w:val="22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72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213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429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451"/>
      </w:pPr>
      <w:rPr>
        <w:rFonts w:hint="default"/>
        <w:color w:val="000000"/>
        <w:position w:val="0"/>
        <w:sz w:val="22"/>
      </w:rPr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72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213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429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451"/>
      </w:pPr>
      <w:rPr>
        <w:rFonts w:hint="default"/>
        <w:color w:val="000000"/>
        <w:position w:val="0"/>
        <w:sz w:val="22"/>
      </w:rPr>
    </w:lvl>
  </w:abstractNum>
  <w:abstractNum w:abstractNumId="5" w15:restartNumberingAfterBreak="0">
    <w:nsid w:val="01AB1D4A"/>
    <w:multiLevelType w:val="multilevel"/>
    <w:tmpl w:val="8EE2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7C77AF"/>
    <w:multiLevelType w:val="multilevel"/>
    <w:tmpl w:val="9164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8B1E04"/>
    <w:multiLevelType w:val="hybridMultilevel"/>
    <w:tmpl w:val="7F94F6E2"/>
    <w:lvl w:ilvl="0" w:tplc="6F547F96">
      <w:start w:val="1"/>
      <w:numFmt w:val="bullet"/>
      <w:lvlText w:val="&gt;"/>
      <w:lvlJc w:val="left"/>
      <w:pPr>
        <w:ind w:left="1776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83"/>
    <w:rsid w:val="00010283"/>
    <w:rsid w:val="00083239"/>
    <w:rsid w:val="000968CC"/>
    <w:rsid w:val="000A1E41"/>
    <w:rsid w:val="000B5E43"/>
    <w:rsid w:val="000E7970"/>
    <w:rsid w:val="00103B14"/>
    <w:rsid w:val="001166D9"/>
    <w:rsid w:val="00170783"/>
    <w:rsid w:val="001B3D17"/>
    <w:rsid w:val="001B7545"/>
    <w:rsid w:val="001D239C"/>
    <w:rsid w:val="001D40A7"/>
    <w:rsid w:val="00237E7E"/>
    <w:rsid w:val="00243A2B"/>
    <w:rsid w:val="00252ADC"/>
    <w:rsid w:val="00256496"/>
    <w:rsid w:val="00296DED"/>
    <w:rsid w:val="002A556D"/>
    <w:rsid w:val="002B26CF"/>
    <w:rsid w:val="002D29A3"/>
    <w:rsid w:val="00326866"/>
    <w:rsid w:val="003505E7"/>
    <w:rsid w:val="00354665"/>
    <w:rsid w:val="00362741"/>
    <w:rsid w:val="003D2EE5"/>
    <w:rsid w:val="0040090E"/>
    <w:rsid w:val="00402E8E"/>
    <w:rsid w:val="00445A52"/>
    <w:rsid w:val="00447307"/>
    <w:rsid w:val="00493D3F"/>
    <w:rsid w:val="004A01B2"/>
    <w:rsid w:val="004D057A"/>
    <w:rsid w:val="004D2FBF"/>
    <w:rsid w:val="00500BE8"/>
    <w:rsid w:val="00523D47"/>
    <w:rsid w:val="0053798A"/>
    <w:rsid w:val="00542D0E"/>
    <w:rsid w:val="005769BA"/>
    <w:rsid w:val="005A0628"/>
    <w:rsid w:val="005A62F3"/>
    <w:rsid w:val="005D32F3"/>
    <w:rsid w:val="0065449B"/>
    <w:rsid w:val="00672654"/>
    <w:rsid w:val="00685C27"/>
    <w:rsid w:val="006A6D73"/>
    <w:rsid w:val="006C0B2E"/>
    <w:rsid w:val="006D0584"/>
    <w:rsid w:val="006F3220"/>
    <w:rsid w:val="007003D2"/>
    <w:rsid w:val="00702CF8"/>
    <w:rsid w:val="00705DEB"/>
    <w:rsid w:val="00712331"/>
    <w:rsid w:val="00713991"/>
    <w:rsid w:val="00720827"/>
    <w:rsid w:val="00722976"/>
    <w:rsid w:val="00731DF0"/>
    <w:rsid w:val="0074734B"/>
    <w:rsid w:val="007944B4"/>
    <w:rsid w:val="007B09D2"/>
    <w:rsid w:val="007D1600"/>
    <w:rsid w:val="00850D50"/>
    <w:rsid w:val="00862E8D"/>
    <w:rsid w:val="00870AEA"/>
    <w:rsid w:val="00885151"/>
    <w:rsid w:val="0089445B"/>
    <w:rsid w:val="00941E8D"/>
    <w:rsid w:val="00957568"/>
    <w:rsid w:val="009856C1"/>
    <w:rsid w:val="00986B8D"/>
    <w:rsid w:val="009B1C08"/>
    <w:rsid w:val="009F3EA1"/>
    <w:rsid w:val="00A07FB4"/>
    <w:rsid w:val="00A20E36"/>
    <w:rsid w:val="00A31740"/>
    <w:rsid w:val="00A87A13"/>
    <w:rsid w:val="00AB4B90"/>
    <w:rsid w:val="00B16887"/>
    <w:rsid w:val="00B32EEE"/>
    <w:rsid w:val="00B34857"/>
    <w:rsid w:val="00B36EAA"/>
    <w:rsid w:val="00B70A21"/>
    <w:rsid w:val="00BA0556"/>
    <w:rsid w:val="00BC6D64"/>
    <w:rsid w:val="00C0511B"/>
    <w:rsid w:val="00C05587"/>
    <w:rsid w:val="00C155BA"/>
    <w:rsid w:val="00C228E3"/>
    <w:rsid w:val="00C45FB2"/>
    <w:rsid w:val="00C74FBA"/>
    <w:rsid w:val="00C81934"/>
    <w:rsid w:val="00C91822"/>
    <w:rsid w:val="00CB248C"/>
    <w:rsid w:val="00CC6586"/>
    <w:rsid w:val="00CC7B0A"/>
    <w:rsid w:val="00CD29F8"/>
    <w:rsid w:val="00CD4F9E"/>
    <w:rsid w:val="00D02F16"/>
    <w:rsid w:val="00D17290"/>
    <w:rsid w:val="00D31EB9"/>
    <w:rsid w:val="00D8065B"/>
    <w:rsid w:val="00D82A00"/>
    <w:rsid w:val="00D87026"/>
    <w:rsid w:val="00DB082F"/>
    <w:rsid w:val="00DC4590"/>
    <w:rsid w:val="00DD3334"/>
    <w:rsid w:val="00DD4C23"/>
    <w:rsid w:val="00DD641C"/>
    <w:rsid w:val="00E37453"/>
    <w:rsid w:val="00E9605E"/>
    <w:rsid w:val="00EA6A0C"/>
    <w:rsid w:val="00EC3AAC"/>
    <w:rsid w:val="00EF6253"/>
    <w:rsid w:val="00F11CE3"/>
    <w:rsid w:val="00F338BF"/>
    <w:rsid w:val="00F57870"/>
    <w:rsid w:val="00F813BD"/>
    <w:rsid w:val="00FB2702"/>
    <w:rsid w:val="00FC3C8E"/>
    <w:rsid w:val="00FD266E"/>
    <w:rsid w:val="598C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20547"/>
  <w15:chartTrackingRefBased/>
  <w15:docId w15:val="{2F9944D9-5223-43DC-B65E-B05DE6BA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283"/>
    <w:pPr>
      <w:spacing w:after="200" w:line="276" w:lineRule="auto"/>
    </w:pPr>
    <w:rPr>
      <w:rFonts w:ascii="Lucida Grande" w:eastAsia="ヒラギノ角ゴ Pro W3" w:hAnsi="Lucida Grande" w:cs="Times New Roman"/>
      <w:color w:val="000000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rsid w:val="00010283"/>
    <w:pPr>
      <w:spacing w:after="200" w:line="276" w:lineRule="auto"/>
      <w:ind w:left="720"/>
    </w:pPr>
    <w:rPr>
      <w:rFonts w:ascii="Lucida Grande" w:eastAsia="ヒラギノ角ゴ Pro W3" w:hAnsi="Lucida Grande" w:cs="Times New Roman"/>
      <w:color w:val="000000"/>
      <w:szCs w:val="20"/>
      <w:lang w:val="en-US"/>
    </w:rPr>
  </w:style>
  <w:style w:type="character" w:customStyle="1" w:styleId="apple-style-span">
    <w:name w:val="apple-style-span"/>
    <w:rsid w:val="00010283"/>
    <w:rPr>
      <w:color w:val="000000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0E79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970"/>
    <w:rPr>
      <w:rFonts w:ascii="Lucida Grande" w:eastAsia="ヒラギノ角ゴ Pro W3" w:hAnsi="Lucida Grande" w:cs="Times New Roman"/>
      <w:color w:val="000000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E79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970"/>
    <w:rPr>
      <w:rFonts w:ascii="Lucida Grande" w:eastAsia="ヒラギノ角ゴ Pro W3" w:hAnsi="Lucida Grande" w:cs="Times New Roman"/>
      <w:color w:val="000000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EA6A0C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2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Kevin Espericueta</cp:lastModifiedBy>
  <cp:revision>81</cp:revision>
  <dcterms:created xsi:type="dcterms:W3CDTF">2018-02-09T05:10:00Z</dcterms:created>
  <dcterms:modified xsi:type="dcterms:W3CDTF">2018-04-14T04:00:00Z</dcterms:modified>
</cp:coreProperties>
</file>