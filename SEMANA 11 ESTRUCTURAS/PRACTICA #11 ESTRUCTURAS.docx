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45CE0" w14:textId="619D37B8" w:rsidR="002B26CF" w:rsidRDefault="0074734B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>Laboratorio Programación Estructurada (C</w:t>
      </w:r>
      <w:r w:rsidR="002B26CF">
        <w:rPr>
          <w:b/>
          <w:smallCaps/>
          <w:sz w:val="28"/>
          <w:lang w:val="es-ES_tradnl"/>
        </w:rPr>
        <w:t>)</w:t>
      </w:r>
    </w:p>
    <w:p w14:paraId="16FC793E" w14:textId="03ECD87C" w:rsidR="00010283" w:rsidRDefault="00493D3F" w:rsidP="598C1683">
      <w:pPr>
        <w:spacing w:after="0" w:line="240" w:lineRule="auto"/>
        <w:jc w:val="center"/>
        <w:rPr>
          <w:b/>
          <w:bCs/>
          <w:smallCaps/>
          <w:sz w:val="28"/>
          <w:szCs w:val="28"/>
          <w:lang w:val="es-ES"/>
        </w:rPr>
      </w:pPr>
      <w:r>
        <w:rPr>
          <w:b/>
          <w:bCs/>
          <w:smallCaps/>
          <w:sz w:val="28"/>
          <w:szCs w:val="28"/>
          <w:lang w:val="es-ES"/>
        </w:rPr>
        <w:t xml:space="preserve">Práctica # </w:t>
      </w:r>
      <w:r w:rsidR="00E83A23">
        <w:rPr>
          <w:b/>
          <w:bCs/>
          <w:smallCaps/>
          <w:sz w:val="28"/>
          <w:szCs w:val="28"/>
          <w:lang w:val="es-ES"/>
        </w:rPr>
        <w:t>11: Estructuras</w:t>
      </w:r>
    </w:p>
    <w:p w14:paraId="672A6659" w14:textId="77777777" w:rsidR="00010283" w:rsidRDefault="00010283" w:rsidP="00010283">
      <w:pPr>
        <w:spacing w:after="0" w:line="240" w:lineRule="auto"/>
        <w:jc w:val="center"/>
        <w:rPr>
          <w:b/>
          <w:smallCaps/>
          <w:sz w:val="28"/>
          <w:lang w:val="es-ES_tradnl"/>
        </w:rPr>
      </w:pPr>
    </w:p>
    <w:p w14:paraId="5B568CC8" w14:textId="45B7A409" w:rsidR="00010283" w:rsidRDefault="00010283" w:rsidP="00010283">
      <w:pPr>
        <w:jc w:val="both"/>
        <w:rPr>
          <w:b/>
          <w:lang w:val="es-ES_tradnl"/>
        </w:rPr>
      </w:pPr>
      <w:proofErr w:type="gramStart"/>
      <w:r>
        <w:rPr>
          <w:lang w:val="es-ES_tradnl"/>
        </w:rPr>
        <w:t>Nombre</w:t>
      </w:r>
      <w:r w:rsidR="001D40A7">
        <w:rPr>
          <w:lang w:val="es-ES_tradnl"/>
        </w:rPr>
        <w:t>:_</w:t>
      </w:r>
      <w:proofErr w:type="gramEnd"/>
      <w:r w:rsidR="00685C27">
        <w:rPr>
          <w:lang w:val="es-ES_tradnl"/>
        </w:rPr>
        <w:t>_____________</w:t>
      </w:r>
      <w:proofErr w:type="spellStart"/>
      <w:r w:rsidR="00DE2E55">
        <w:rPr>
          <w:lang w:val="es-ES_tradnl"/>
        </w:rPr>
        <w:t>Gian</w:t>
      </w:r>
      <w:proofErr w:type="spellEnd"/>
      <w:r w:rsidR="00DE2E55">
        <w:rPr>
          <w:lang w:val="es-ES_tradnl"/>
        </w:rPr>
        <w:t xml:space="preserve"> Molina Raigoza</w:t>
      </w:r>
      <w:r w:rsidR="00685C27">
        <w:rPr>
          <w:lang w:val="es-ES_tradnl"/>
        </w:rPr>
        <w:t>________________</w:t>
      </w:r>
      <w:r>
        <w:rPr>
          <w:lang w:val="es-ES_tradnl"/>
        </w:rPr>
        <w:t>Matrícula:_________</w:t>
      </w:r>
      <w:r w:rsidR="00685C27">
        <w:rPr>
          <w:lang w:val="es-ES_tradnl"/>
        </w:rPr>
        <w:t>_______</w:t>
      </w:r>
      <w:r w:rsidR="00DE2E55">
        <w:rPr>
          <w:lang w:val="es-ES_tradnl"/>
        </w:rPr>
        <w:t>1636155</w:t>
      </w:r>
      <w:r w:rsidR="00685C27">
        <w:rPr>
          <w:lang w:val="es-ES_tradnl"/>
        </w:rPr>
        <w:t>___Calificación:_____Nombre del Instructor:</w:t>
      </w:r>
      <w:r>
        <w:rPr>
          <w:lang w:val="es-ES_tradnl"/>
        </w:rPr>
        <w:t>_</w:t>
      </w:r>
      <w:r w:rsidR="00685C27">
        <w:rPr>
          <w:lang w:val="es-ES_tradnl"/>
        </w:rPr>
        <w:t>________</w:t>
      </w:r>
      <w:r w:rsidR="00DE2E55">
        <w:rPr>
          <w:lang w:val="es-ES_tradnl"/>
        </w:rPr>
        <w:t>kevin</w:t>
      </w:r>
      <w:r w:rsidR="00685C27">
        <w:rPr>
          <w:lang w:val="es-ES_tradnl"/>
        </w:rPr>
        <w:t>___________________</w:t>
      </w:r>
      <w:r>
        <w:rPr>
          <w:lang w:val="es-ES_tradnl"/>
        </w:rPr>
        <w:t>Día:_</w:t>
      </w:r>
      <w:r w:rsidR="001D40A7">
        <w:rPr>
          <w:lang w:val="es-ES_tradnl"/>
        </w:rPr>
        <w:t>___________</w:t>
      </w:r>
      <w:r>
        <w:rPr>
          <w:lang w:val="es-ES_tradnl"/>
        </w:rPr>
        <w:t>Hora :______:______</w:t>
      </w:r>
    </w:p>
    <w:p w14:paraId="0A37501D" w14:textId="77777777" w:rsidR="00010283" w:rsidRDefault="001D40A7" w:rsidP="001D40A7">
      <w:pPr>
        <w:tabs>
          <w:tab w:val="left" w:pos="6735"/>
        </w:tabs>
        <w:spacing w:after="0" w:line="240" w:lineRule="auto"/>
        <w:rPr>
          <w:b/>
          <w:smallCaps/>
          <w:sz w:val="28"/>
          <w:lang w:val="es-ES_tradnl"/>
        </w:rPr>
      </w:pPr>
      <w:r>
        <w:rPr>
          <w:b/>
          <w:smallCaps/>
          <w:sz w:val="28"/>
          <w:lang w:val="es-ES_tradnl"/>
        </w:rPr>
        <w:tab/>
      </w:r>
    </w:p>
    <w:p w14:paraId="2306AA7C" w14:textId="77777777" w:rsidR="0001028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Objetivos Generales:</w:t>
      </w:r>
    </w:p>
    <w:p w14:paraId="4995382B" w14:textId="6AB87203" w:rsidR="002B26CF" w:rsidRDefault="005D32F3" w:rsidP="0074734B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left="720" w:hanging="360"/>
        <w:jc w:val="both"/>
        <w:rPr>
          <w:lang w:val="es-ES_tradnl"/>
        </w:rPr>
      </w:pPr>
      <w:r>
        <w:rPr>
          <w:lang w:val="es-ES_tradnl"/>
        </w:rPr>
        <w:t>Hac</w:t>
      </w:r>
      <w:r w:rsidR="00493D3F">
        <w:rPr>
          <w:lang w:val="es-ES_tradnl"/>
        </w:rPr>
        <w:t xml:space="preserve">er uso </w:t>
      </w:r>
      <w:r w:rsidR="00E83A23">
        <w:rPr>
          <w:lang w:val="es-ES_tradnl"/>
        </w:rPr>
        <w:t>de estructuras.</w:t>
      </w:r>
    </w:p>
    <w:p w14:paraId="5DAB6C7B" w14:textId="77777777" w:rsidR="004D2FBF" w:rsidRDefault="004D2FBF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2EB378F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3A3D6B7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b/>
          <w:lang w:val="es-ES_tradnl"/>
        </w:rPr>
      </w:pPr>
      <w:r w:rsidRPr="009B1C08">
        <w:rPr>
          <w:b/>
          <w:lang w:val="es-ES_tradnl"/>
        </w:rPr>
        <w:t xml:space="preserve">Instrucciones: </w:t>
      </w:r>
    </w:p>
    <w:p w14:paraId="6A05A809" w14:textId="77777777" w:rsidR="009B1C08" w:rsidRPr="009B1C08" w:rsidRDefault="009B1C08" w:rsidP="009B1C08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75E073BA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Agregar al inicio del documento NOMBRE y MATRICULA. </w:t>
      </w:r>
    </w:p>
    <w:p w14:paraId="53FC0219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Realizar cada una de las actividades con la herramienta de software Dev C++. </w:t>
      </w:r>
    </w:p>
    <w:p w14:paraId="17A9B1A8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Escribir el c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digo correspondiente para solucionar las actividades. </w:t>
      </w:r>
    </w:p>
    <w:p w14:paraId="7DCC663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Anexar en el archivo presente de cada actividad  una captura de pantalla donde se </w:t>
      </w:r>
      <w:r>
        <w:rPr>
          <w:lang w:val="es-ES_tradnl"/>
        </w:rPr>
        <w:t xml:space="preserve"> </w:t>
      </w:r>
    </w:p>
    <w:p w14:paraId="1189156F" w14:textId="77777777" w:rsidR="009B1C08" w:rsidRDefault="009B1C08" w:rsidP="009B1C08">
      <w:pPr>
        <w:pStyle w:val="Prrafodelista1"/>
        <w:spacing w:after="0" w:line="240" w:lineRule="auto"/>
        <w:ind w:left="1068" w:firstLine="348"/>
        <w:jc w:val="both"/>
        <w:rPr>
          <w:lang w:val="es-ES_tradnl"/>
        </w:rPr>
      </w:pPr>
      <w:r w:rsidRPr="009B1C08">
        <w:rPr>
          <w:lang w:val="es-ES_tradnl"/>
        </w:rPr>
        <w:t xml:space="preserve">muestre el correcto funcionamiento de cada uno de sus programas. </w:t>
      </w:r>
    </w:p>
    <w:p w14:paraId="59437F8E" w14:textId="77777777" w:rsidR="009B1C08" w:rsidRDefault="009B1C08" w:rsidP="009B1C08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Deber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enviar por correo electr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 xml:space="preserve">nico al encargado de su laboratorio dentro del horario </w:t>
      </w:r>
      <w:r>
        <w:rPr>
          <w:lang w:val="es-ES_tradnl"/>
        </w:rPr>
        <w:t xml:space="preserve"> </w:t>
      </w:r>
    </w:p>
    <w:p w14:paraId="5551D1B0" w14:textId="77777777" w:rsidR="009B1C08" w:rsidRPr="009B1C08" w:rsidRDefault="009B1C08" w:rsidP="009B1C08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 xml:space="preserve">oficial de dicho laboratorio los siguientes archivos: </w:t>
      </w:r>
    </w:p>
    <w:p w14:paraId="5A39BBE3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29D6B04F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36D4C378" w14:textId="77777777" w:rsid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Formato de Word con las instrucciones de cada actividad y su respectiva captura de pantalla del funcionamiento final. (Solamente adjuntar en este Word las capturas en su respectiva actividad.) </w:t>
      </w:r>
    </w:p>
    <w:p w14:paraId="41C8F396" w14:textId="77777777" w:rsidR="009B1C08" w:rsidRDefault="009B1C08" w:rsidP="009B1C08">
      <w:pPr>
        <w:pStyle w:val="Prrafodelista1"/>
        <w:spacing w:after="0" w:line="240" w:lineRule="auto"/>
        <w:ind w:left="1776"/>
        <w:jc w:val="both"/>
        <w:rPr>
          <w:lang w:val="es-ES_tradnl"/>
        </w:rPr>
      </w:pPr>
    </w:p>
    <w:p w14:paraId="2D652630" w14:textId="77777777" w:rsidR="009B1C08" w:rsidRPr="009B1C08" w:rsidRDefault="009B1C08" w:rsidP="009B1C08">
      <w:pPr>
        <w:pStyle w:val="Prrafodelista1"/>
        <w:numPr>
          <w:ilvl w:val="0"/>
          <w:numId w:val="6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Archivos con extensi</w:t>
      </w:r>
      <w:r w:rsidRPr="009B1C08">
        <w:rPr>
          <w:rFonts w:hint="cs"/>
          <w:lang w:val="es-ES_tradnl"/>
        </w:rPr>
        <w:t>ó</w:t>
      </w:r>
      <w:r>
        <w:rPr>
          <w:lang w:val="es-ES_tradnl"/>
        </w:rPr>
        <w:t>n .c</w:t>
      </w:r>
      <w:r w:rsidRPr="009B1C08">
        <w:rPr>
          <w:lang w:val="es-ES_tradnl"/>
        </w:rPr>
        <w:t xml:space="preserve"> creados por Dev C++ de cada uno de sus programas. </w:t>
      </w:r>
    </w:p>
    <w:p w14:paraId="72A3D3EC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</w:p>
    <w:p w14:paraId="0A6959E7" w14:textId="77777777" w:rsidR="009B1C08" w:rsidRPr="009B1C08" w:rsidRDefault="009B1C08" w:rsidP="009B1C08">
      <w:pPr>
        <w:pStyle w:val="Prrafodelista1"/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 </w:t>
      </w:r>
    </w:p>
    <w:p w14:paraId="0855AB00" w14:textId="77777777" w:rsidR="00DB082F" w:rsidRDefault="009B1C08" w:rsidP="00DB082F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 xml:space="preserve">Guardar los archivos antes mencionados en una carpeta comprimida nombra con su </w:t>
      </w:r>
    </w:p>
    <w:p w14:paraId="43D91701" w14:textId="77777777" w:rsidR="009B1C08" w:rsidRDefault="009B1C08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  <w:r w:rsidRPr="009B1C08">
        <w:rPr>
          <w:lang w:val="es-ES_tradnl"/>
        </w:rPr>
        <w:t>n</w:t>
      </w:r>
      <w:r w:rsidRPr="009B1C08">
        <w:rPr>
          <w:rFonts w:hint="cs"/>
          <w:lang w:val="es-ES_tradnl"/>
        </w:rPr>
        <w:t>ú</w:t>
      </w:r>
      <w:r w:rsidRPr="009B1C08">
        <w:rPr>
          <w:lang w:val="es-ES_tradnl"/>
        </w:rPr>
        <w:t>mero de matr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cula y apellidos. </w:t>
      </w:r>
    </w:p>
    <w:p w14:paraId="0D0B940D" w14:textId="77777777" w:rsidR="00DB082F" w:rsidRPr="009B1C08" w:rsidRDefault="00DB082F" w:rsidP="00DB082F">
      <w:pPr>
        <w:pStyle w:val="Prrafodelista1"/>
        <w:spacing w:after="0" w:line="240" w:lineRule="auto"/>
        <w:ind w:firstLine="696"/>
        <w:jc w:val="both"/>
        <w:rPr>
          <w:lang w:val="es-ES_tradnl"/>
        </w:rPr>
      </w:pPr>
    </w:p>
    <w:p w14:paraId="1DC0E6B6" w14:textId="77777777" w:rsidR="009B1C08" w:rsidRPr="009B1C08" w:rsidRDefault="009B1C08" w:rsidP="00DB082F">
      <w:pPr>
        <w:pStyle w:val="Prrafodelista1"/>
        <w:spacing w:after="0" w:line="240" w:lineRule="auto"/>
        <w:ind w:left="1416" w:firstLine="708"/>
        <w:jc w:val="both"/>
        <w:rPr>
          <w:lang w:val="es-ES_tradnl"/>
        </w:rPr>
      </w:pPr>
      <w:r w:rsidRPr="009B1C08">
        <w:rPr>
          <w:lang w:val="es-ES_tradnl"/>
        </w:rPr>
        <w:t xml:space="preserve">(EJEMPLO: </w:t>
      </w:r>
      <w:r w:rsidRPr="00DB082F">
        <w:rPr>
          <w:i/>
          <w:lang w:val="es-ES_tradnl"/>
        </w:rPr>
        <w:t>1604208 Espericueta Duran</w:t>
      </w:r>
      <w:r w:rsidRPr="009B1C08">
        <w:rPr>
          <w:lang w:val="es-ES_tradnl"/>
        </w:rPr>
        <w:t xml:space="preserve">) </w:t>
      </w:r>
    </w:p>
    <w:p w14:paraId="0E27B00A" w14:textId="77777777" w:rsidR="009B1C08" w:rsidRPr="009B1C08" w:rsidRDefault="009B1C08" w:rsidP="00C91822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1234C47" w14:textId="77777777" w:rsidR="009B1C08" w:rsidRDefault="009B1C08" w:rsidP="00C91822">
      <w:pPr>
        <w:pStyle w:val="Prrafodelista1"/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9B1C08">
        <w:rPr>
          <w:lang w:val="es-ES_tradnl"/>
        </w:rPr>
        <w:t>De no ser as</w:t>
      </w:r>
      <w:r w:rsidRPr="009B1C08">
        <w:rPr>
          <w:rFonts w:hint="cs"/>
          <w:lang w:val="es-ES_tradnl"/>
        </w:rPr>
        <w:t>í</w:t>
      </w:r>
      <w:r w:rsidRPr="009B1C08">
        <w:rPr>
          <w:lang w:val="es-ES_tradnl"/>
        </w:rPr>
        <w:t xml:space="preserve"> la evaluaci</w:t>
      </w:r>
      <w:r w:rsidRPr="009B1C08">
        <w:rPr>
          <w:rFonts w:hint="cs"/>
          <w:lang w:val="es-ES_tradnl"/>
        </w:rPr>
        <w:t>ó</w:t>
      </w:r>
      <w:r w:rsidRPr="009B1C08">
        <w:rPr>
          <w:lang w:val="es-ES_tradnl"/>
        </w:rPr>
        <w:t>n de la pr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>ctica se ver</w:t>
      </w:r>
      <w:r w:rsidRPr="009B1C08">
        <w:rPr>
          <w:rFonts w:hint="cs"/>
          <w:lang w:val="es-ES_tradnl"/>
        </w:rPr>
        <w:t>á</w:t>
      </w:r>
      <w:r w:rsidRPr="009B1C08">
        <w:rPr>
          <w:lang w:val="es-ES_tradnl"/>
        </w:rPr>
        <w:t xml:space="preserve"> afectada.</w:t>
      </w:r>
    </w:p>
    <w:p w14:paraId="60061E4C" w14:textId="77777777" w:rsidR="009B1C08" w:rsidRP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"/>
        </w:rPr>
      </w:pPr>
    </w:p>
    <w:p w14:paraId="44EAFD9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4D5A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DEEC669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3656B9A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5FB0818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049F31CB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53128261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62486C05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101652C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4B99056E" w14:textId="77777777" w:rsidR="00E37453" w:rsidRDefault="00E37453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1299C43A" w14:textId="77777777" w:rsidR="009B1C08" w:rsidRDefault="009B1C08" w:rsidP="004D2FBF">
      <w:pPr>
        <w:pStyle w:val="Prrafodelista1"/>
        <w:spacing w:after="0" w:line="240" w:lineRule="auto"/>
        <w:ind w:left="0"/>
        <w:jc w:val="both"/>
        <w:rPr>
          <w:lang w:val="es-ES_tradnl"/>
        </w:rPr>
      </w:pPr>
    </w:p>
    <w:p w14:paraId="20138807" w14:textId="6002044E" w:rsidR="00010283" w:rsidRDefault="009F3EA1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>A</w:t>
      </w:r>
      <w:r w:rsidR="00E83A23">
        <w:rPr>
          <w:b/>
          <w:smallCaps/>
          <w:sz w:val="24"/>
          <w:lang w:val="es-ES_tradnl"/>
        </w:rPr>
        <w:t>ctividad # 1 – Empleados</w:t>
      </w:r>
    </w:p>
    <w:p w14:paraId="4DDBEF00" w14:textId="77777777" w:rsidR="00010283" w:rsidRDefault="00010283" w:rsidP="00010283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5160CF4D" w14:textId="12BA67AC" w:rsidR="00010283" w:rsidRDefault="00010283" w:rsidP="00010283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 w:rsidR="001B3D17">
        <w:rPr>
          <w:lang w:val="es-ES_tradnl"/>
        </w:rPr>
        <w:t xml:space="preserve"> </w:t>
      </w:r>
      <w:r w:rsidR="00C155BA">
        <w:rPr>
          <w:lang w:val="es-ES_tradnl"/>
        </w:rPr>
        <w:t>50</w:t>
      </w:r>
      <w:r>
        <w:rPr>
          <w:lang w:val="es-ES_tradnl"/>
        </w:rPr>
        <w:t>%</w:t>
      </w:r>
    </w:p>
    <w:p w14:paraId="5AA29C24" w14:textId="77777777" w:rsidR="005D32F3" w:rsidRDefault="00010283" w:rsidP="00010283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202A8DDA" w14:textId="77777777" w:rsidR="00957568" w:rsidRDefault="00957568" w:rsidP="00010283">
      <w:pPr>
        <w:spacing w:after="0" w:line="240" w:lineRule="auto"/>
        <w:rPr>
          <w:b/>
          <w:lang w:val="es-ES_tradnl"/>
        </w:rPr>
      </w:pPr>
    </w:p>
    <w:p w14:paraId="640BA490" w14:textId="313FEC7E" w:rsidR="005A0628" w:rsidRDefault="000A4F21" w:rsidP="00E83A23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lang w:val="es-ES"/>
        </w:rPr>
      </w:pPr>
      <w:r>
        <w:rPr>
          <w:lang w:val="es-ES"/>
        </w:rPr>
        <w:t>Utilizar el uso de una estructura para recolectar los datos de los trabajadores ingresados. Una vez introducidos todos mostrar cuál de ellos es el que tiene mayor y menor sueldo, mostrando el sueldo de cada uno de ellos.</w:t>
      </w:r>
    </w:p>
    <w:p w14:paraId="486C0C1D" w14:textId="6260BFAB" w:rsidR="00E83A23" w:rsidRDefault="00DE2E55" w:rsidP="00E83A23">
      <w:pPr>
        <w:pStyle w:val="Prrafodelista1"/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 wp14:anchorId="7A44E063" wp14:editId="15F7E6DF">
            <wp:extent cx="5610225" cy="3505200"/>
            <wp:effectExtent l="0" t="0" r="9525" b="0"/>
            <wp:docPr id="1" name="Imagen 1" descr="C:\Users\aula209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a209\Desktop\a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5C55" w14:textId="77777777" w:rsidR="003744D0" w:rsidRDefault="003744D0" w:rsidP="00E83A23">
      <w:pPr>
        <w:pStyle w:val="Prrafodelista1"/>
        <w:rPr>
          <w:lang w:val="es-ES"/>
        </w:rPr>
      </w:pPr>
    </w:p>
    <w:p w14:paraId="1F49CC75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6D357640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3706559C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090F0BEE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21495D2A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1687D479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73EEF2FB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30EC7CE6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7B8044D0" w14:textId="77777777" w:rsidR="003B7C6F" w:rsidRDefault="003B7C6F" w:rsidP="00E83A23">
      <w:pPr>
        <w:pStyle w:val="Prrafodelista1"/>
        <w:rPr>
          <w:noProof/>
          <w:lang w:val="es-MX" w:eastAsia="es-MX"/>
        </w:rPr>
      </w:pPr>
    </w:p>
    <w:p w14:paraId="6FB4C62F" w14:textId="1D183F3E" w:rsidR="003B7C6F" w:rsidRDefault="003B7C6F" w:rsidP="003B7C6F">
      <w:pPr>
        <w:spacing w:after="0" w:line="240" w:lineRule="auto"/>
        <w:jc w:val="both"/>
        <w:rPr>
          <w:b/>
          <w:smallCaps/>
          <w:sz w:val="24"/>
          <w:lang w:val="es-ES_tradnl"/>
        </w:rPr>
      </w:pPr>
      <w:r>
        <w:rPr>
          <w:b/>
          <w:smallCaps/>
          <w:sz w:val="24"/>
          <w:lang w:val="es-ES_tradnl"/>
        </w:rPr>
        <w:t xml:space="preserve">Actividad # 2 – </w:t>
      </w:r>
      <w:proofErr w:type="spellStart"/>
      <w:r>
        <w:rPr>
          <w:b/>
          <w:smallCaps/>
          <w:sz w:val="24"/>
          <w:lang w:val="es-ES_tradnl"/>
        </w:rPr>
        <w:t>CD´s</w:t>
      </w:r>
      <w:proofErr w:type="spellEnd"/>
    </w:p>
    <w:p w14:paraId="0523F3D0" w14:textId="77777777" w:rsidR="003B7C6F" w:rsidRDefault="003B7C6F" w:rsidP="003B7C6F">
      <w:pPr>
        <w:spacing w:after="0" w:line="240" w:lineRule="auto"/>
        <w:jc w:val="both"/>
        <w:rPr>
          <w:b/>
          <w:smallCaps/>
          <w:sz w:val="24"/>
          <w:lang w:val="es-ES_tradnl"/>
        </w:rPr>
      </w:pPr>
    </w:p>
    <w:p w14:paraId="4F4D2AFC" w14:textId="77777777" w:rsidR="003B7C6F" w:rsidRDefault="003B7C6F" w:rsidP="003B7C6F">
      <w:pPr>
        <w:spacing w:after="0" w:line="240" w:lineRule="auto"/>
        <w:rPr>
          <w:b/>
          <w:smallCaps/>
          <w:sz w:val="24"/>
          <w:lang w:val="es-ES_tradnl"/>
        </w:rPr>
      </w:pPr>
      <w:r>
        <w:rPr>
          <w:b/>
          <w:lang w:val="es-ES_tradnl"/>
        </w:rPr>
        <w:t>Ponderación:</w:t>
      </w:r>
      <w:r>
        <w:rPr>
          <w:lang w:val="es-ES_tradnl"/>
        </w:rPr>
        <w:t xml:space="preserve"> 50%</w:t>
      </w:r>
    </w:p>
    <w:p w14:paraId="5E76D6C5" w14:textId="77777777" w:rsidR="003B7C6F" w:rsidRDefault="003B7C6F" w:rsidP="003B7C6F">
      <w:pPr>
        <w:spacing w:after="0" w:line="240" w:lineRule="auto"/>
        <w:rPr>
          <w:b/>
          <w:lang w:val="es-ES_tradnl"/>
        </w:rPr>
      </w:pPr>
      <w:r>
        <w:rPr>
          <w:b/>
          <w:lang w:val="es-ES_tradnl"/>
        </w:rPr>
        <w:t>Objetivo:</w:t>
      </w:r>
    </w:p>
    <w:p w14:paraId="101A1983" w14:textId="77777777" w:rsidR="003B7C6F" w:rsidRDefault="003B7C6F" w:rsidP="003B7C6F">
      <w:pPr>
        <w:spacing w:after="0" w:line="240" w:lineRule="auto"/>
        <w:rPr>
          <w:b/>
          <w:lang w:val="es-ES_tradnl"/>
        </w:rPr>
      </w:pPr>
    </w:p>
    <w:p w14:paraId="02DCE7C9" w14:textId="3AB17D91" w:rsidR="003B7C6F" w:rsidRPr="00285EDB" w:rsidRDefault="003B7C6F" w:rsidP="002A478C">
      <w:pPr>
        <w:pStyle w:val="Prrafodelista1"/>
        <w:numPr>
          <w:ilvl w:val="0"/>
          <w:numId w:val="1"/>
        </w:numPr>
        <w:tabs>
          <w:tab w:val="clear" w:pos="360"/>
          <w:tab w:val="num" w:pos="720"/>
        </w:tabs>
        <w:ind w:left="720" w:hanging="360"/>
        <w:rPr>
          <w:noProof/>
          <w:lang w:val="es-MX" w:eastAsia="es-MX"/>
        </w:rPr>
      </w:pPr>
      <w:r w:rsidRPr="00285EDB">
        <w:rPr>
          <w:lang w:val="es-ES"/>
        </w:rPr>
        <w:t xml:space="preserve">Utilizar el uso de una estructura para recolectar los datos </w:t>
      </w:r>
      <w:r w:rsidR="00285EDB">
        <w:rPr>
          <w:lang w:val="es-ES"/>
        </w:rPr>
        <w:t>de diversos cd de música. Deberá inicializar los datos del CD1 e ingresar los datos por teclado del CD2. Al final mostrar los datos recolectados de cada uno de los cd´s.</w:t>
      </w:r>
    </w:p>
    <w:p w14:paraId="46A3FCE3" w14:textId="038F75ED" w:rsidR="003744D0" w:rsidRPr="00957568" w:rsidRDefault="00A62972" w:rsidP="00E83A23">
      <w:pPr>
        <w:pStyle w:val="Prrafodelista1"/>
        <w:rPr>
          <w:lang w:val="es-ES"/>
        </w:rPr>
      </w:pPr>
      <w:bookmarkStart w:id="0" w:name="_GoBack"/>
      <w:r>
        <w:rPr>
          <w:noProof/>
          <w:lang w:val="es-MX" w:eastAsia="es-MX"/>
        </w:rPr>
        <w:drawing>
          <wp:inline distT="0" distB="0" distL="0" distR="0" wp14:anchorId="0D850830" wp14:editId="7ADE6F12">
            <wp:extent cx="6585916" cy="4114800"/>
            <wp:effectExtent l="0" t="0" r="5715" b="0"/>
            <wp:docPr id="3" name="Imagen 3" descr="C:\Users\aula209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la209\Desktop\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6524" cy="41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744D0" w:rsidRPr="009575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6A566" w14:textId="77777777" w:rsidR="004E2CEA" w:rsidRDefault="004E2CEA" w:rsidP="000E7970">
      <w:pPr>
        <w:spacing w:after="0" w:line="240" w:lineRule="auto"/>
      </w:pPr>
      <w:r>
        <w:separator/>
      </w:r>
    </w:p>
  </w:endnote>
  <w:endnote w:type="continuationSeparator" w:id="0">
    <w:p w14:paraId="319E9F04" w14:textId="77777777" w:rsidR="004E2CEA" w:rsidRDefault="004E2CEA" w:rsidP="000E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540FF" w14:textId="77777777" w:rsidR="000E7970" w:rsidRPr="00685C27" w:rsidRDefault="000E7970">
    <w:pPr>
      <w:pStyle w:val="Piedepgina"/>
      <w:rPr>
        <w:rFonts w:ascii="Arial Narrow" w:hAnsi="Arial Narrow"/>
        <w:b/>
        <w:lang w:val="es-MX"/>
      </w:rPr>
    </w:pPr>
    <w:r w:rsidRPr="00685C27">
      <w:rPr>
        <w:rFonts w:ascii="Arial Narrow" w:hAnsi="Arial Narrow"/>
        <w:b/>
        <w:lang w:val="es-MX"/>
      </w:rPr>
      <w:t>Labor</w:t>
    </w:r>
    <w:r w:rsidR="004D2FBF">
      <w:rPr>
        <w:rFonts w:ascii="Arial Narrow" w:hAnsi="Arial Narrow"/>
        <w:b/>
        <w:lang w:val="es-MX"/>
      </w:rPr>
      <w:t>atorio de C</w:t>
    </w:r>
    <w:r w:rsidRPr="00685C27">
      <w:rPr>
        <w:rFonts w:ascii="Arial Narrow" w:hAnsi="Arial Narrow"/>
        <w:b/>
        <w:lang w:val="es-MX"/>
      </w:rPr>
      <w:t xml:space="preserve">                                    </w:t>
    </w:r>
    <w:r w:rsidR="003505E7">
      <w:rPr>
        <w:rFonts w:ascii="Arial Narrow" w:hAnsi="Arial Narrow"/>
        <w:b/>
        <w:lang w:val="es-MX"/>
      </w:rPr>
      <w:t xml:space="preserve">                         </w:t>
    </w:r>
    <w:r w:rsidR="003505E7">
      <w:rPr>
        <w:rFonts w:ascii="Arial Narrow" w:hAnsi="Arial Narrow"/>
        <w:b/>
        <w:lang w:val="es-MX"/>
      </w:rPr>
      <w:tab/>
      <w:t>Enero-Junio 2018</w:t>
    </w:r>
  </w:p>
  <w:p w14:paraId="6B62F1B3" w14:textId="77777777" w:rsidR="000E7970" w:rsidRPr="000E7970" w:rsidRDefault="000E7970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09A38A" w14:textId="77777777" w:rsidR="004E2CEA" w:rsidRDefault="004E2CEA" w:rsidP="000E7970">
      <w:pPr>
        <w:spacing w:after="0" w:line="240" w:lineRule="auto"/>
      </w:pPr>
      <w:r>
        <w:separator/>
      </w:r>
    </w:p>
  </w:footnote>
  <w:footnote w:type="continuationSeparator" w:id="0">
    <w:p w14:paraId="71EDB82A" w14:textId="77777777" w:rsidR="004E2CEA" w:rsidRDefault="004E2CEA" w:rsidP="000E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2C34E" w14:textId="77777777" w:rsidR="000E7970" w:rsidRDefault="000E7970">
    <w:pPr>
      <w:pStyle w:val="Encabezado"/>
    </w:pPr>
    <w:r>
      <w:rPr>
        <w:noProof/>
        <w:lang w:val="es-MX" w:eastAsia="es-MX"/>
      </w:rPr>
      <w:drawing>
        <wp:inline distT="0" distB="0" distL="0" distR="0" wp14:anchorId="7CA5B073" wp14:editId="7B6F2BE7">
          <wp:extent cx="5783580" cy="669290"/>
          <wp:effectExtent l="0" t="0" r="7620" b="0"/>
          <wp:docPr id="6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3580" cy="66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A4E5D" w14:textId="77777777" w:rsidR="000E7970" w:rsidRDefault="000E79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-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177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393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091"/>
      </w:pPr>
      <w:rPr>
        <w:rFonts w:hint="default"/>
        <w:color w:val="000000"/>
        <w:position w:val="0"/>
        <w:sz w:val="2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131"/>
        </w:tabs>
        <w:ind w:left="131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31"/>
        </w:tabs>
        <w:ind w:left="131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160"/>
        </w:tabs>
        <w:ind w:left="160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131"/>
        </w:tabs>
        <w:ind w:left="131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131"/>
        </w:tabs>
        <w:ind w:left="131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160"/>
        </w:tabs>
        <w:ind w:left="160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131"/>
        </w:tabs>
        <w:ind w:left="131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31"/>
        </w:tabs>
        <w:ind w:left="131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60"/>
        </w:tabs>
        <w:ind w:left="160" w:firstLine="6451"/>
      </w:pPr>
      <w:rPr>
        <w:rFonts w:hint="default"/>
        <w:color w:val="000000"/>
        <w:position w:val="0"/>
        <w:sz w:val="2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72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44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89"/>
        </w:tabs>
        <w:ind w:left="389" w:firstLine="2131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88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60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89"/>
        </w:tabs>
        <w:ind w:left="389" w:firstLine="4291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504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76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89"/>
        </w:tabs>
        <w:ind w:left="389" w:firstLine="6451"/>
      </w:pPr>
      <w:rPr>
        <w:rFonts w:hint="default"/>
        <w:color w:val="000000"/>
        <w:position w:val="0"/>
        <w:sz w:val="22"/>
      </w:rPr>
    </w:lvl>
  </w:abstractNum>
  <w:abstractNum w:abstractNumId="5" w15:restartNumberingAfterBreak="0">
    <w:nsid w:val="01AB1D4A"/>
    <w:multiLevelType w:val="multilevel"/>
    <w:tmpl w:val="8EE2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7C77AF"/>
    <w:multiLevelType w:val="multilevel"/>
    <w:tmpl w:val="9164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B1E04"/>
    <w:multiLevelType w:val="hybridMultilevel"/>
    <w:tmpl w:val="7F94F6E2"/>
    <w:lvl w:ilvl="0" w:tplc="6F547F96">
      <w:start w:val="1"/>
      <w:numFmt w:val="bullet"/>
      <w:lvlText w:val="&gt;"/>
      <w:lvlJc w:val="left"/>
      <w:pPr>
        <w:ind w:left="1776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83"/>
    <w:rsid w:val="00010283"/>
    <w:rsid w:val="00083239"/>
    <w:rsid w:val="000968CC"/>
    <w:rsid w:val="000A4F21"/>
    <w:rsid w:val="000B5E43"/>
    <w:rsid w:val="000E7970"/>
    <w:rsid w:val="00103B14"/>
    <w:rsid w:val="001166D9"/>
    <w:rsid w:val="00170783"/>
    <w:rsid w:val="001B3D17"/>
    <w:rsid w:val="001B7545"/>
    <w:rsid w:val="001D239C"/>
    <w:rsid w:val="001D40A7"/>
    <w:rsid w:val="00237E7E"/>
    <w:rsid w:val="00243A2B"/>
    <w:rsid w:val="00252ADC"/>
    <w:rsid w:val="00256496"/>
    <w:rsid w:val="00285EDB"/>
    <w:rsid w:val="00296DED"/>
    <w:rsid w:val="002A556D"/>
    <w:rsid w:val="002B26CF"/>
    <w:rsid w:val="002D29A3"/>
    <w:rsid w:val="00326866"/>
    <w:rsid w:val="003505E7"/>
    <w:rsid w:val="00354665"/>
    <w:rsid w:val="00362741"/>
    <w:rsid w:val="003744D0"/>
    <w:rsid w:val="003B7C6F"/>
    <w:rsid w:val="003D2EE5"/>
    <w:rsid w:val="0040090E"/>
    <w:rsid w:val="00402E8E"/>
    <w:rsid w:val="00445A52"/>
    <w:rsid w:val="00447307"/>
    <w:rsid w:val="00493D3F"/>
    <w:rsid w:val="004A01B2"/>
    <w:rsid w:val="004D057A"/>
    <w:rsid w:val="004D2FBF"/>
    <w:rsid w:val="004E2CEA"/>
    <w:rsid w:val="00500BE8"/>
    <w:rsid w:val="00523D47"/>
    <w:rsid w:val="0053798A"/>
    <w:rsid w:val="00542D0E"/>
    <w:rsid w:val="005769BA"/>
    <w:rsid w:val="005A0628"/>
    <w:rsid w:val="005A62F3"/>
    <w:rsid w:val="005D32F3"/>
    <w:rsid w:val="0065449B"/>
    <w:rsid w:val="00672654"/>
    <w:rsid w:val="00685C27"/>
    <w:rsid w:val="006A6D73"/>
    <w:rsid w:val="006C0B2E"/>
    <w:rsid w:val="006D0584"/>
    <w:rsid w:val="006F3220"/>
    <w:rsid w:val="007003D2"/>
    <w:rsid w:val="00702CF8"/>
    <w:rsid w:val="00705DEB"/>
    <w:rsid w:val="00712331"/>
    <w:rsid w:val="00713991"/>
    <w:rsid w:val="00720827"/>
    <w:rsid w:val="00722976"/>
    <w:rsid w:val="00731DF0"/>
    <w:rsid w:val="0074734B"/>
    <w:rsid w:val="007944B4"/>
    <w:rsid w:val="007B09D2"/>
    <w:rsid w:val="007D1600"/>
    <w:rsid w:val="00850D50"/>
    <w:rsid w:val="00862E8D"/>
    <w:rsid w:val="00870AEA"/>
    <w:rsid w:val="00885151"/>
    <w:rsid w:val="0089445B"/>
    <w:rsid w:val="008A3764"/>
    <w:rsid w:val="00941E8D"/>
    <w:rsid w:val="00957568"/>
    <w:rsid w:val="009856C1"/>
    <w:rsid w:val="00986B8D"/>
    <w:rsid w:val="009B1C08"/>
    <w:rsid w:val="009F3EA1"/>
    <w:rsid w:val="00A07FB4"/>
    <w:rsid w:val="00A20E36"/>
    <w:rsid w:val="00A31740"/>
    <w:rsid w:val="00A62972"/>
    <w:rsid w:val="00AB4B90"/>
    <w:rsid w:val="00B16887"/>
    <w:rsid w:val="00B32EEE"/>
    <w:rsid w:val="00B34857"/>
    <w:rsid w:val="00B36EAA"/>
    <w:rsid w:val="00B70A21"/>
    <w:rsid w:val="00BA0556"/>
    <w:rsid w:val="00BC6D64"/>
    <w:rsid w:val="00C0511B"/>
    <w:rsid w:val="00C05587"/>
    <w:rsid w:val="00C155BA"/>
    <w:rsid w:val="00C228E3"/>
    <w:rsid w:val="00C45FB2"/>
    <w:rsid w:val="00C74FBA"/>
    <w:rsid w:val="00C81934"/>
    <w:rsid w:val="00C91822"/>
    <w:rsid w:val="00CB248C"/>
    <w:rsid w:val="00CC6586"/>
    <w:rsid w:val="00CC7B0A"/>
    <w:rsid w:val="00CD29F8"/>
    <w:rsid w:val="00CD4F9E"/>
    <w:rsid w:val="00CE3AB4"/>
    <w:rsid w:val="00D02F16"/>
    <w:rsid w:val="00D17290"/>
    <w:rsid w:val="00D31EB9"/>
    <w:rsid w:val="00D8065B"/>
    <w:rsid w:val="00D82A00"/>
    <w:rsid w:val="00D87026"/>
    <w:rsid w:val="00DB082F"/>
    <w:rsid w:val="00DC4590"/>
    <w:rsid w:val="00DD3334"/>
    <w:rsid w:val="00DD4C23"/>
    <w:rsid w:val="00DD641C"/>
    <w:rsid w:val="00DE2E55"/>
    <w:rsid w:val="00E37453"/>
    <w:rsid w:val="00E83A23"/>
    <w:rsid w:val="00E9605E"/>
    <w:rsid w:val="00EA6A0C"/>
    <w:rsid w:val="00EC3AAC"/>
    <w:rsid w:val="00EF6253"/>
    <w:rsid w:val="00F11CE3"/>
    <w:rsid w:val="00F338BF"/>
    <w:rsid w:val="00F57870"/>
    <w:rsid w:val="00F813BD"/>
    <w:rsid w:val="00FB2702"/>
    <w:rsid w:val="00FC3C8E"/>
    <w:rsid w:val="00FD266E"/>
    <w:rsid w:val="598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0547"/>
  <w15:chartTrackingRefBased/>
  <w15:docId w15:val="{2F9944D9-5223-43DC-B65E-B05DE6BA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283"/>
    <w:pPr>
      <w:spacing w:after="200" w:line="276" w:lineRule="auto"/>
    </w:pPr>
    <w:rPr>
      <w:rFonts w:ascii="Lucida Grande" w:eastAsia="ヒラギノ角ゴ Pro W3" w:hAnsi="Lucida Grande" w:cs="Times New Roman"/>
      <w:color w:val="000000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rsid w:val="00010283"/>
    <w:pPr>
      <w:spacing w:after="200" w:line="276" w:lineRule="auto"/>
      <w:ind w:left="720"/>
    </w:pPr>
    <w:rPr>
      <w:rFonts w:ascii="Lucida Grande" w:eastAsia="ヒラギノ角ゴ Pro W3" w:hAnsi="Lucida Grande" w:cs="Times New Roman"/>
      <w:color w:val="000000"/>
      <w:szCs w:val="20"/>
      <w:lang w:val="en-US"/>
    </w:rPr>
  </w:style>
  <w:style w:type="character" w:customStyle="1" w:styleId="apple-style-span">
    <w:name w:val="apple-style-span"/>
    <w:rsid w:val="00010283"/>
    <w:rPr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E79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970"/>
    <w:rPr>
      <w:rFonts w:ascii="Lucida Grande" w:eastAsia="ヒラギノ角ゴ Pro W3" w:hAnsi="Lucida Grande" w:cs="Times New Roman"/>
      <w:color w:val="000000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EA6A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6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aula209</cp:lastModifiedBy>
  <cp:revision>87</cp:revision>
  <dcterms:created xsi:type="dcterms:W3CDTF">2018-02-09T05:10:00Z</dcterms:created>
  <dcterms:modified xsi:type="dcterms:W3CDTF">2018-04-21T14:46:00Z</dcterms:modified>
</cp:coreProperties>
</file>