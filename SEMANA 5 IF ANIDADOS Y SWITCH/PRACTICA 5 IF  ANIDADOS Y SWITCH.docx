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CF" w:rsidRDefault="0074734B" w:rsidP="00010283">
      <w:pPr>
        <w:spacing w:after="0" w:line="240" w:lineRule="auto"/>
        <w:jc w:val="center"/>
        <w:rPr>
          <w:b/>
          <w:smallCaps/>
          <w:sz w:val="28"/>
          <w:lang w:val="es-ES_tradnl"/>
        </w:rPr>
      </w:pPr>
      <w:r>
        <w:rPr>
          <w:b/>
          <w:smallCaps/>
          <w:sz w:val="28"/>
          <w:lang w:val="es-ES_tradnl"/>
        </w:rPr>
        <w:t>Laboratorio Programación Estructurada (C</w:t>
      </w:r>
      <w:r w:rsidR="002B26CF">
        <w:rPr>
          <w:b/>
          <w:smallCaps/>
          <w:sz w:val="28"/>
          <w:lang w:val="es-ES_tradnl"/>
        </w:rPr>
        <w:t>)</w:t>
      </w:r>
    </w:p>
    <w:p w:rsidR="00010283" w:rsidRDefault="00DD3334" w:rsidP="00010283">
      <w:pPr>
        <w:spacing w:after="0" w:line="240" w:lineRule="auto"/>
        <w:jc w:val="center"/>
        <w:rPr>
          <w:b/>
          <w:smallCaps/>
          <w:sz w:val="28"/>
          <w:lang w:val="es-ES_tradnl"/>
        </w:rPr>
      </w:pPr>
      <w:r>
        <w:rPr>
          <w:b/>
          <w:smallCaps/>
          <w:sz w:val="28"/>
          <w:lang w:val="es-ES_tradnl"/>
        </w:rPr>
        <w:t xml:space="preserve">Práctica # 3: </w:t>
      </w:r>
      <w:proofErr w:type="spellStart"/>
      <w:r>
        <w:rPr>
          <w:b/>
          <w:smallCaps/>
          <w:sz w:val="28"/>
          <w:lang w:val="es-ES_tradnl"/>
        </w:rPr>
        <w:t>IF`s</w:t>
      </w:r>
      <w:proofErr w:type="spellEnd"/>
      <w:r>
        <w:rPr>
          <w:b/>
          <w:smallCaps/>
          <w:sz w:val="28"/>
          <w:lang w:val="es-ES_tradnl"/>
        </w:rPr>
        <w:t xml:space="preserve"> ANIDADOS Y SWITCH</w:t>
      </w:r>
    </w:p>
    <w:p w:rsidR="00010283" w:rsidRDefault="00010283" w:rsidP="00010283">
      <w:pPr>
        <w:spacing w:after="0" w:line="240" w:lineRule="auto"/>
        <w:jc w:val="center"/>
        <w:rPr>
          <w:b/>
          <w:smallCaps/>
          <w:sz w:val="28"/>
          <w:lang w:val="es-ES_tradnl"/>
        </w:rPr>
      </w:pPr>
    </w:p>
    <w:p w:rsidR="00010283" w:rsidRDefault="00010283" w:rsidP="00010283">
      <w:pPr>
        <w:jc w:val="both"/>
        <w:rPr>
          <w:b/>
          <w:lang w:val="es-ES_tradnl"/>
        </w:rPr>
      </w:pPr>
      <w:proofErr w:type="gramStart"/>
      <w:r>
        <w:rPr>
          <w:lang w:val="es-ES_tradnl"/>
        </w:rPr>
        <w:t>Nombre</w:t>
      </w:r>
      <w:r w:rsidR="001D40A7">
        <w:rPr>
          <w:lang w:val="es-ES_tradnl"/>
        </w:rPr>
        <w:t>:_</w:t>
      </w:r>
      <w:proofErr w:type="gramEnd"/>
      <w:r w:rsidR="00685C27">
        <w:rPr>
          <w:lang w:val="es-ES_tradnl"/>
        </w:rPr>
        <w:t>____________</w:t>
      </w:r>
      <w:proofErr w:type="spellStart"/>
      <w:r w:rsidR="004D2C9A">
        <w:rPr>
          <w:lang w:val="es-ES_tradnl"/>
        </w:rPr>
        <w:t>Gian</w:t>
      </w:r>
      <w:proofErr w:type="spellEnd"/>
      <w:r w:rsidR="004D2C9A">
        <w:rPr>
          <w:lang w:val="es-ES_tradnl"/>
        </w:rPr>
        <w:t xml:space="preserve"> Molina Raigoza</w:t>
      </w:r>
      <w:r w:rsidR="00685C27">
        <w:rPr>
          <w:lang w:val="es-ES_tradnl"/>
        </w:rPr>
        <w:t>_________________</w:t>
      </w:r>
      <w:r>
        <w:rPr>
          <w:lang w:val="es-ES_tradnl"/>
        </w:rPr>
        <w:t>Matrícula:__</w:t>
      </w:r>
      <w:r w:rsidR="004D2C9A">
        <w:rPr>
          <w:lang w:val="es-ES_tradnl"/>
        </w:rPr>
        <w:t>1636155</w:t>
      </w:r>
      <w:r>
        <w:rPr>
          <w:lang w:val="es-ES_tradnl"/>
        </w:rPr>
        <w:t>_______</w:t>
      </w:r>
      <w:r w:rsidR="00685C27">
        <w:rPr>
          <w:lang w:val="es-ES_tradnl"/>
        </w:rPr>
        <w:t xml:space="preserve">__________Calificación:_____Nombre del </w:t>
      </w:r>
      <w:proofErr w:type="spellStart"/>
      <w:r w:rsidR="00685C27">
        <w:rPr>
          <w:lang w:val="es-ES_tradnl"/>
        </w:rPr>
        <w:t>Instructor:</w:t>
      </w:r>
      <w:r>
        <w:rPr>
          <w:lang w:val="es-ES_tradnl"/>
        </w:rPr>
        <w:t>_</w:t>
      </w:r>
      <w:r w:rsidR="00685C27">
        <w:rPr>
          <w:lang w:val="es-ES_tradnl"/>
        </w:rPr>
        <w:t>___________________________</w:t>
      </w:r>
      <w:r>
        <w:rPr>
          <w:lang w:val="es-ES_tradnl"/>
        </w:rPr>
        <w:t>Día:_</w:t>
      </w:r>
      <w:r w:rsidR="001D40A7">
        <w:rPr>
          <w:lang w:val="es-ES_tradnl"/>
        </w:rPr>
        <w:t>___________</w:t>
      </w:r>
      <w:r>
        <w:rPr>
          <w:lang w:val="es-ES_tradnl"/>
        </w:rPr>
        <w:t>Hora</w:t>
      </w:r>
      <w:proofErr w:type="spellEnd"/>
      <w:r>
        <w:rPr>
          <w:lang w:val="es-ES_tradnl"/>
        </w:rPr>
        <w:t xml:space="preserve"> :______:______</w:t>
      </w:r>
    </w:p>
    <w:p w:rsidR="00010283" w:rsidRDefault="001D40A7" w:rsidP="001D40A7">
      <w:pPr>
        <w:tabs>
          <w:tab w:val="left" w:pos="6735"/>
        </w:tabs>
        <w:spacing w:after="0" w:line="240" w:lineRule="auto"/>
        <w:rPr>
          <w:b/>
          <w:smallCaps/>
          <w:sz w:val="28"/>
          <w:lang w:val="es-ES_tradnl"/>
        </w:rPr>
      </w:pPr>
      <w:r>
        <w:rPr>
          <w:b/>
          <w:smallCaps/>
          <w:sz w:val="28"/>
          <w:lang w:val="es-ES_tradnl"/>
        </w:rPr>
        <w:tab/>
      </w:r>
    </w:p>
    <w:p w:rsidR="00010283" w:rsidRDefault="00010283" w:rsidP="00010283">
      <w:pPr>
        <w:spacing w:after="0" w:line="240" w:lineRule="auto"/>
        <w:rPr>
          <w:b/>
          <w:lang w:val="es-ES_tradnl"/>
        </w:rPr>
      </w:pPr>
      <w:r>
        <w:rPr>
          <w:b/>
          <w:lang w:val="es-ES_tradnl"/>
        </w:rPr>
        <w:t>Objetivos Generales:</w:t>
      </w:r>
    </w:p>
    <w:p w:rsidR="002B26CF" w:rsidRDefault="005D32F3" w:rsidP="0074734B">
      <w:pPr>
        <w:pStyle w:val="Prrafodelista1"/>
        <w:numPr>
          <w:ilvl w:val="0"/>
          <w:numId w:val="1"/>
        </w:numPr>
        <w:tabs>
          <w:tab w:val="clear" w:pos="360"/>
          <w:tab w:val="num" w:pos="720"/>
        </w:tabs>
        <w:spacing w:after="0" w:line="240" w:lineRule="auto"/>
        <w:ind w:left="720" w:hanging="360"/>
        <w:jc w:val="both"/>
        <w:rPr>
          <w:lang w:val="es-ES_tradnl"/>
        </w:rPr>
      </w:pPr>
      <w:r>
        <w:rPr>
          <w:lang w:val="es-ES_tradnl"/>
        </w:rPr>
        <w:t>Hac</w:t>
      </w:r>
      <w:r w:rsidR="004A01B2">
        <w:rPr>
          <w:lang w:val="es-ES_tradnl"/>
        </w:rPr>
        <w:t>er uso de la sentencia if anidado y switch.</w:t>
      </w:r>
    </w:p>
    <w:p w:rsidR="004D2FBF" w:rsidRDefault="004D2FBF"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9B1C08" w:rsidRPr="009B1C08" w:rsidRDefault="009B1C08" w:rsidP="009B1C08">
      <w:pPr>
        <w:pStyle w:val="Prrafodelista1"/>
        <w:spacing w:after="0" w:line="240" w:lineRule="auto"/>
        <w:ind w:left="0"/>
        <w:jc w:val="both"/>
        <w:rPr>
          <w:b/>
          <w:lang w:val="es-ES_tradnl"/>
        </w:rPr>
      </w:pPr>
      <w:r w:rsidRPr="009B1C08">
        <w:rPr>
          <w:b/>
          <w:lang w:val="es-ES_tradnl"/>
        </w:rPr>
        <w:t xml:space="preserve">Instrucciones: </w:t>
      </w:r>
    </w:p>
    <w:p w:rsidR="009B1C08" w:rsidRPr="009B1C08" w:rsidRDefault="009B1C08" w:rsidP="009B1C08">
      <w:pPr>
        <w:pStyle w:val="Prrafodelista1"/>
        <w:spacing w:after="0" w:line="240" w:lineRule="auto"/>
        <w:ind w:left="0"/>
        <w:jc w:val="both"/>
        <w:rPr>
          <w:lang w:val="es-ES_tradnl"/>
        </w:rPr>
      </w:pPr>
    </w:p>
    <w:p w:rsidR="009B1C08" w:rsidRDefault="009B1C08" w:rsidP="009B1C08">
      <w:pPr>
        <w:pStyle w:val="Prrafodelista1"/>
        <w:numPr>
          <w:ilvl w:val="0"/>
          <w:numId w:val="1"/>
        </w:numPr>
        <w:spacing w:after="0" w:line="240" w:lineRule="auto"/>
        <w:jc w:val="both"/>
        <w:rPr>
          <w:lang w:val="es-ES_tradnl"/>
        </w:rPr>
      </w:pPr>
      <w:r w:rsidRPr="009B1C08">
        <w:rPr>
          <w:lang w:val="es-ES_tradnl"/>
        </w:rPr>
        <w:t xml:space="preserve">Agregar al inicio del documento NOMBRE y MATRICULA. </w:t>
      </w:r>
    </w:p>
    <w:p w:rsidR="009B1C08" w:rsidRDefault="009B1C08" w:rsidP="009B1C08">
      <w:pPr>
        <w:pStyle w:val="Prrafodelista1"/>
        <w:numPr>
          <w:ilvl w:val="0"/>
          <w:numId w:val="1"/>
        </w:numPr>
        <w:spacing w:after="0" w:line="240" w:lineRule="auto"/>
        <w:jc w:val="both"/>
        <w:rPr>
          <w:lang w:val="es-ES_tradnl"/>
        </w:rPr>
      </w:pPr>
      <w:r w:rsidRPr="009B1C08">
        <w:rPr>
          <w:lang w:val="es-ES_tradnl"/>
        </w:rPr>
        <w:t xml:space="preserve">Realizar cada una de las actividades con la herramienta de software Dev C++. </w:t>
      </w:r>
    </w:p>
    <w:p w:rsidR="009B1C08" w:rsidRDefault="009B1C08" w:rsidP="009B1C08">
      <w:pPr>
        <w:pStyle w:val="Prrafodelista1"/>
        <w:numPr>
          <w:ilvl w:val="0"/>
          <w:numId w:val="1"/>
        </w:numPr>
        <w:spacing w:after="0" w:line="240" w:lineRule="auto"/>
        <w:jc w:val="both"/>
        <w:rPr>
          <w:lang w:val="es-ES_tradnl"/>
        </w:rPr>
      </w:pPr>
      <w:r w:rsidRPr="009B1C08">
        <w:rPr>
          <w:lang w:val="es-ES_tradnl"/>
        </w:rPr>
        <w:t>Escribir el c</w:t>
      </w:r>
      <w:r w:rsidRPr="009B1C08">
        <w:rPr>
          <w:rFonts w:hint="cs"/>
          <w:lang w:val="es-ES_tradnl"/>
        </w:rPr>
        <w:t>ó</w:t>
      </w:r>
      <w:r w:rsidRPr="009B1C08">
        <w:rPr>
          <w:lang w:val="es-ES_tradnl"/>
        </w:rPr>
        <w:t xml:space="preserve">digo correspondiente para solucionar las actividades. </w:t>
      </w:r>
    </w:p>
    <w:p w:rsidR="009B1C08" w:rsidRDefault="009B1C08" w:rsidP="009B1C08">
      <w:pPr>
        <w:pStyle w:val="Prrafodelista1"/>
        <w:numPr>
          <w:ilvl w:val="0"/>
          <w:numId w:val="1"/>
        </w:numPr>
        <w:spacing w:after="0" w:line="240" w:lineRule="auto"/>
        <w:jc w:val="both"/>
        <w:rPr>
          <w:lang w:val="es-ES_tradnl"/>
        </w:rPr>
      </w:pPr>
      <w:r w:rsidRPr="009B1C08">
        <w:rPr>
          <w:lang w:val="es-ES_tradnl"/>
        </w:rPr>
        <w:t xml:space="preserve">Anexar en el archivo presente de cada actividad  una captura de pantalla donde se </w:t>
      </w:r>
      <w:r>
        <w:rPr>
          <w:lang w:val="es-ES_tradnl"/>
        </w:rPr>
        <w:t xml:space="preserve"> </w:t>
      </w:r>
    </w:p>
    <w:p w:rsidR="009B1C08" w:rsidRDefault="009B1C08" w:rsidP="009B1C08">
      <w:pPr>
        <w:pStyle w:val="Prrafodelista1"/>
        <w:spacing w:after="0" w:line="240" w:lineRule="auto"/>
        <w:ind w:left="1068" w:firstLine="348"/>
        <w:jc w:val="both"/>
        <w:rPr>
          <w:lang w:val="es-ES_tradnl"/>
        </w:rPr>
      </w:pPr>
      <w:r w:rsidRPr="009B1C08">
        <w:rPr>
          <w:lang w:val="es-ES_tradnl"/>
        </w:rPr>
        <w:t xml:space="preserve">muestre el correcto funcionamiento de cada uno de sus programas. </w:t>
      </w:r>
    </w:p>
    <w:p w:rsidR="009B1C08" w:rsidRDefault="009B1C08" w:rsidP="009B1C08">
      <w:pPr>
        <w:pStyle w:val="Prrafodelista1"/>
        <w:numPr>
          <w:ilvl w:val="0"/>
          <w:numId w:val="1"/>
        </w:numPr>
        <w:spacing w:after="0" w:line="240" w:lineRule="auto"/>
        <w:jc w:val="both"/>
        <w:rPr>
          <w:lang w:val="es-ES_tradnl"/>
        </w:rPr>
      </w:pPr>
      <w:r w:rsidRPr="009B1C08">
        <w:rPr>
          <w:lang w:val="es-ES_tradnl"/>
        </w:rPr>
        <w:t>Deber</w:t>
      </w:r>
      <w:r w:rsidRPr="009B1C08">
        <w:rPr>
          <w:rFonts w:hint="cs"/>
          <w:lang w:val="es-ES_tradnl"/>
        </w:rPr>
        <w:t>á</w:t>
      </w:r>
      <w:r w:rsidRPr="009B1C08">
        <w:rPr>
          <w:lang w:val="es-ES_tradnl"/>
        </w:rPr>
        <w:t xml:space="preserve"> enviar por correo electr</w:t>
      </w:r>
      <w:r w:rsidRPr="009B1C08">
        <w:rPr>
          <w:rFonts w:hint="cs"/>
          <w:lang w:val="es-ES_tradnl"/>
        </w:rPr>
        <w:t>ó</w:t>
      </w:r>
      <w:r w:rsidRPr="009B1C08">
        <w:rPr>
          <w:lang w:val="es-ES_tradnl"/>
        </w:rPr>
        <w:t xml:space="preserve">nico al encargado de su laboratorio dentro del horario </w:t>
      </w:r>
      <w:r>
        <w:rPr>
          <w:lang w:val="es-ES_tradnl"/>
        </w:rPr>
        <w:t xml:space="preserve"> </w:t>
      </w:r>
    </w:p>
    <w:p w:rsidR="009B1C08" w:rsidRPr="009B1C08" w:rsidRDefault="009B1C08" w:rsidP="009B1C08">
      <w:pPr>
        <w:pStyle w:val="Prrafodelista1"/>
        <w:spacing w:after="0" w:line="240" w:lineRule="auto"/>
        <w:ind w:firstLine="696"/>
        <w:jc w:val="both"/>
        <w:rPr>
          <w:lang w:val="es-ES_tradnl"/>
        </w:rPr>
      </w:pPr>
      <w:r w:rsidRPr="009B1C08">
        <w:rPr>
          <w:lang w:val="es-ES_tradnl"/>
        </w:rPr>
        <w:t xml:space="preserve">oficial de dicho laboratorio los siguientes archivos: </w:t>
      </w:r>
    </w:p>
    <w:p w:rsidR="009B1C08" w:rsidRPr="009B1C08" w:rsidRDefault="009B1C08" w:rsidP="009B1C08">
      <w:pPr>
        <w:pStyle w:val="Prrafodelista1"/>
        <w:spacing w:after="0" w:line="240" w:lineRule="auto"/>
        <w:jc w:val="both"/>
        <w:rPr>
          <w:lang w:val="es-ES_tradnl"/>
        </w:rPr>
      </w:pPr>
    </w:p>
    <w:p w:rsidR="009B1C08" w:rsidRPr="009B1C08" w:rsidRDefault="009B1C08" w:rsidP="009B1C08">
      <w:pPr>
        <w:pStyle w:val="Prrafodelista1"/>
        <w:spacing w:after="0" w:line="240" w:lineRule="auto"/>
        <w:jc w:val="both"/>
        <w:rPr>
          <w:lang w:val="es-ES_tradnl"/>
        </w:rPr>
      </w:pPr>
      <w:r w:rsidRPr="009B1C08">
        <w:rPr>
          <w:lang w:val="es-ES_tradnl"/>
        </w:rPr>
        <w:t xml:space="preserve"> </w:t>
      </w:r>
    </w:p>
    <w:p w:rsidR="009B1C08" w:rsidRDefault="009B1C08" w:rsidP="009B1C08">
      <w:pPr>
        <w:pStyle w:val="Prrafodelista1"/>
        <w:numPr>
          <w:ilvl w:val="0"/>
          <w:numId w:val="6"/>
        </w:numPr>
        <w:spacing w:after="0" w:line="240" w:lineRule="auto"/>
        <w:jc w:val="both"/>
        <w:rPr>
          <w:lang w:val="es-ES_tradnl"/>
        </w:rPr>
      </w:pPr>
      <w:r w:rsidRPr="009B1C08">
        <w:rPr>
          <w:lang w:val="es-ES_tradnl"/>
        </w:rPr>
        <w:t xml:space="preserve">Formato de Word con las instrucciones de cada actividad y su respectiva captura de pantalla del funcionamiento final. (Solamente adjuntar en este Word las capturas en su respectiva actividad.) </w:t>
      </w:r>
    </w:p>
    <w:p w:rsidR="009B1C08" w:rsidRDefault="009B1C08" w:rsidP="009B1C08">
      <w:pPr>
        <w:pStyle w:val="Prrafodelista1"/>
        <w:spacing w:after="0" w:line="240" w:lineRule="auto"/>
        <w:ind w:left="1776"/>
        <w:jc w:val="both"/>
        <w:rPr>
          <w:lang w:val="es-ES_tradnl"/>
        </w:rPr>
      </w:pPr>
    </w:p>
    <w:p w:rsidR="009B1C08" w:rsidRPr="009B1C08" w:rsidRDefault="009B1C08" w:rsidP="009B1C08">
      <w:pPr>
        <w:pStyle w:val="Prrafodelista1"/>
        <w:numPr>
          <w:ilvl w:val="0"/>
          <w:numId w:val="6"/>
        </w:numPr>
        <w:spacing w:after="0" w:line="240" w:lineRule="auto"/>
        <w:jc w:val="both"/>
        <w:rPr>
          <w:lang w:val="es-ES_tradnl"/>
        </w:rPr>
      </w:pPr>
      <w:r w:rsidRPr="009B1C08">
        <w:rPr>
          <w:lang w:val="es-ES_tradnl"/>
        </w:rPr>
        <w:t>Archivos con extensi</w:t>
      </w:r>
      <w:r w:rsidRPr="009B1C08">
        <w:rPr>
          <w:rFonts w:hint="cs"/>
          <w:lang w:val="es-ES_tradnl"/>
        </w:rPr>
        <w:t>ó</w:t>
      </w:r>
      <w:r>
        <w:rPr>
          <w:lang w:val="es-ES_tradnl"/>
        </w:rPr>
        <w:t>n .c</w:t>
      </w:r>
      <w:r w:rsidRPr="009B1C08">
        <w:rPr>
          <w:lang w:val="es-ES_tradnl"/>
        </w:rPr>
        <w:t xml:space="preserve"> creados por Dev C++ de cada uno de sus programas. </w:t>
      </w:r>
    </w:p>
    <w:p w:rsidR="009B1C08" w:rsidRPr="009B1C08" w:rsidRDefault="009B1C08" w:rsidP="009B1C08">
      <w:pPr>
        <w:pStyle w:val="Prrafodelista1"/>
        <w:spacing w:after="0" w:line="240" w:lineRule="auto"/>
        <w:jc w:val="both"/>
        <w:rPr>
          <w:lang w:val="es-ES_tradnl"/>
        </w:rPr>
      </w:pPr>
    </w:p>
    <w:p w:rsidR="009B1C08" w:rsidRPr="009B1C08" w:rsidRDefault="009B1C08" w:rsidP="009B1C08">
      <w:pPr>
        <w:pStyle w:val="Prrafodelista1"/>
        <w:spacing w:after="0" w:line="240" w:lineRule="auto"/>
        <w:jc w:val="both"/>
        <w:rPr>
          <w:lang w:val="es-ES_tradnl"/>
        </w:rPr>
      </w:pPr>
      <w:r w:rsidRPr="009B1C08">
        <w:rPr>
          <w:lang w:val="es-ES_tradnl"/>
        </w:rPr>
        <w:t xml:space="preserve"> </w:t>
      </w:r>
    </w:p>
    <w:p w:rsidR="00DB082F" w:rsidRDefault="009B1C08" w:rsidP="00DB082F">
      <w:pPr>
        <w:pStyle w:val="Prrafodelista1"/>
        <w:numPr>
          <w:ilvl w:val="0"/>
          <w:numId w:val="1"/>
        </w:numPr>
        <w:spacing w:after="0" w:line="240" w:lineRule="auto"/>
        <w:jc w:val="both"/>
        <w:rPr>
          <w:lang w:val="es-ES_tradnl"/>
        </w:rPr>
      </w:pPr>
      <w:r w:rsidRPr="009B1C08">
        <w:rPr>
          <w:lang w:val="es-ES_tradnl"/>
        </w:rPr>
        <w:t xml:space="preserve">Guardar los archivos antes mencionados en una carpeta comprimida nombra con su </w:t>
      </w:r>
    </w:p>
    <w:p w:rsidR="009B1C08" w:rsidRDefault="009B1C08" w:rsidP="00DB082F">
      <w:pPr>
        <w:pStyle w:val="Prrafodelista1"/>
        <w:spacing w:after="0" w:line="240" w:lineRule="auto"/>
        <w:ind w:firstLine="696"/>
        <w:jc w:val="both"/>
        <w:rPr>
          <w:lang w:val="es-ES_tradnl"/>
        </w:rPr>
      </w:pPr>
      <w:r w:rsidRPr="009B1C08">
        <w:rPr>
          <w:lang w:val="es-ES_tradnl"/>
        </w:rPr>
        <w:t>n</w:t>
      </w:r>
      <w:r w:rsidRPr="009B1C08">
        <w:rPr>
          <w:rFonts w:hint="cs"/>
          <w:lang w:val="es-ES_tradnl"/>
        </w:rPr>
        <w:t>ú</w:t>
      </w:r>
      <w:r w:rsidRPr="009B1C08">
        <w:rPr>
          <w:lang w:val="es-ES_tradnl"/>
        </w:rPr>
        <w:t>mero de matr</w:t>
      </w:r>
      <w:r w:rsidRPr="009B1C08">
        <w:rPr>
          <w:rFonts w:hint="cs"/>
          <w:lang w:val="es-ES_tradnl"/>
        </w:rPr>
        <w:t>í</w:t>
      </w:r>
      <w:r w:rsidRPr="009B1C08">
        <w:rPr>
          <w:lang w:val="es-ES_tradnl"/>
        </w:rPr>
        <w:t xml:space="preserve">cula y apellidos. </w:t>
      </w:r>
    </w:p>
    <w:p w:rsidR="00DB082F" w:rsidRPr="009B1C08" w:rsidRDefault="00DB082F" w:rsidP="00DB082F">
      <w:pPr>
        <w:pStyle w:val="Prrafodelista1"/>
        <w:spacing w:after="0" w:line="240" w:lineRule="auto"/>
        <w:ind w:firstLine="696"/>
        <w:jc w:val="both"/>
        <w:rPr>
          <w:lang w:val="es-ES_tradnl"/>
        </w:rPr>
      </w:pPr>
    </w:p>
    <w:p w:rsidR="009B1C08" w:rsidRPr="009B1C08" w:rsidRDefault="009B1C08" w:rsidP="00DB082F">
      <w:pPr>
        <w:pStyle w:val="Prrafodelista1"/>
        <w:spacing w:after="0" w:line="240" w:lineRule="auto"/>
        <w:ind w:left="1416" w:firstLine="708"/>
        <w:jc w:val="both"/>
        <w:rPr>
          <w:lang w:val="es-ES_tradnl"/>
        </w:rPr>
      </w:pPr>
      <w:r w:rsidRPr="009B1C08">
        <w:rPr>
          <w:lang w:val="es-ES_tradnl"/>
        </w:rPr>
        <w:t xml:space="preserve">(EJEMPLO: </w:t>
      </w:r>
      <w:r w:rsidRPr="00DB082F">
        <w:rPr>
          <w:i/>
          <w:lang w:val="es-ES_tradnl"/>
        </w:rPr>
        <w:t>1604208 Espericueta Duran</w:t>
      </w:r>
      <w:r w:rsidRPr="009B1C08">
        <w:rPr>
          <w:lang w:val="es-ES_tradnl"/>
        </w:rPr>
        <w:t xml:space="preserve">) </w:t>
      </w:r>
    </w:p>
    <w:p w:rsidR="009B1C08" w:rsidRPr="009B1C08" w:rsidRDefault="009B1C08" w:rsidP="00C91822">
      <w:pPr>
        <w:pStyle w:val="Prrafodelista1"/>
        <w:spacing w:after="0" w:line="240" w:lineRule="auto"/>
        <w:ind w:left="0"/>
        <w:jc w:val="both"/>
        <w:rPr>
          <w:lang w:val="es-ES_tradnl"/>
        </w:rPr>
      </w:pPr>
    </w:p>
    <w:p w:rsidR="009B1C08" w:rsidRDefault="009B1C08" w:rsidP="00C91822">
      <w:pPr>
        <w:pStyle w:val="Prrafodelista1"/>
        <w:numPr>
          <w:ilvl w:val="0"/>
          <w:numId w:val="1"/>
        </w:numPr>
        <w:spacing w:after="0" w:line="240" w:lineRule="auto"/>
        <w:jc w:val="both"/>
        <w:rPr>
          <w:lang w:val="es-ES_tradnl"/>
        </w:rPr>
      </w:pPr>
      <w:r w:rsidRPr="009B1C08">
        <w:rPr>
          <w:lang w:val="es-ES_tradnl"/>
        </w:rPr>
        <w:t>De no ser as</w:t>
      </w:r>
      <w:r w:rsidRPr="009B1C08">
        <w:rPr>
          <w:rFonts w:hint="cs"/>
          <w:lang w:val="es-ES_tradnl"/>
        </w:rPr>
        <w:t>í</w:t>
      </w:r>
      <w:r w:rsidRPr="009B1C08">
        <w:rPr>
          <w:lang w:val="es-ES_tradnl"/>
        </w:rPr>
        <w:t xml:space="preserve"> la evaluaci</w:t>
      </w:r>
      <w:r w:rsidRPr="009B1C08">
        <w:rPr>
          <w:rFonts w:hint="cs"/>
          <w:lang w:val="es-ES_tradnl"/>
        </w:rPr>
        <w:t>ó</w:t>
      </w:r>
      <w:r w:rsidRPr="009B1C08">
        <w:rPr>
          <w:lang w:val="es-ES_tradnl"/>
        </w:rPr>
        <w:t>n de la pr</w:t>
      </w:r>
      <w:r w:rsidRPr="009B1C08">
        <w:rPr>
          <w:rFonts w:hint="cs"/>
          <w:lang w:val="es-ES_tradnl"/>
        </w:rPr>
        <w:t>á</w:t>
      </w:r>
      <w:r w:rsidRPr="009B1C08">
        <w:rPr>
          <w:lang w:val="es-ES_tradnl"/>
        </w:rPr>
        <w:t>ctica se ver</w:t>
      </w:r>
      <w:r w:rsidRPr="009B1C08">
        <w:rPr>
          <w:rFonts w:hint="cs"/>
          <w:lang w:val="es-ES_tradnl"/>
        </w:rPr>
        <w:t>á</w:t>
      </w:r>
      <w:r w:rsidRPr="009B1C08">
        <w:rPr>
          <w:lang w:val="es-ES_tradnl"/>
        </w:rPr>
        <w:t xml:space="preserve"> afectada.</w:t>
      </w:r>
    </w:p>
    <w:p w:rsidR="009B1C08" w:rsidRPr="009B1C08" w:rsidRDefault="009B1C08" w:rsidP="004D2FBF">
      <w:pPr>
        <w:pStyle w:val="Prrafodelista1"/>
        <w:spacing w:after="0" w:line="240" w:lineRule="auto"/>
        <w:ind w:left="0"/>
        <w:jc w:val="both"/>
        <w:rPr>
          <w:lang w:val="es-ES"/>
        </w:rPr>
      </w:pPr>
    </w:p>
    <w:p w:rsidR="009B1C08" w:rsidRDefault="009B1C08"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E37453" w:rsidRDefault="00E37453" w:rsidP="004D2FBF">
      <w:pPr>
        <w:pStyle w:val="Prrafodelista1"/>
        <w:spacing w:after="0" w:line="240" w:lineRule="auto"/>
        <w:ind w:left="0"/>
        <w:jc w:val="both"/>
        <w:rPr>
          <w:lang w:val="es-ES_tradnl"/>
        </w:rPr>
      </w:pPr>
    </w:p>
    <w:p w:rsidR="009B1C08" w:rsidRDefault="009B1C08" w:rsidP="004D2FBF">
      <w:pPr>
        <w:pStyle w:val="Prrafodelista1"/>
        <w:spacing w:after="0" w:line="240" w:lineRule="auto"/>
        <w:ind w:left="0"/>
        <w:jc w:val="both"/>
        <w:rPr>
          <w:lang w:val="es-ES_tradnl"/>
        </w:rPr>
      </w:pPr>
    </w:p>
    <w:p w:rsidR="00010283" w:rsidRDefault="009F3EA1" w:rsidP="00010283">
      <w:pPr>
        <w:spacing w:after="0" w:line="240" w:lineRule="auto"/>
        <w:jc w:val="both"/>
        <w:rPr>
          <w:b/>
          <w:smallCaps/>
          <w:sz w:val="24"/>
          <w:lang w:val="es-ES_tradnl"/>
        </w:rPr>
      </w:pPr>
      <w:r>
        <w:rPr>
          <w:b/>
          <w:smallCaps/>
          <w:sz w:val="24"/>
          <w:lang w:val="es-ES_tradnl"/>
        </w:rPr>
        <w:t>A</w:t>
      </w:r>
      <w:r w:rsidR="00FC3C8E">
        <w:rPr>
          <w:b/>
          <w:smallCaps/>
          <w:sz w:val="24"/>
          <w:lang w:val="es-ES_tradnl"/>
        </w:rPr>
        <w:t xml:space="preserve">ctividad # 1 – </w:t>
      </w:r>
      <w:proofErr w:type="spellStart"/>
      <w:r w:rsidR="00FC3C8E">
        <w:rPr>
          <w:b/>
          <w:smallCaps/>
          <w:sz w:val="24"/>
          <w:lang w:val="es-ES_tradnl"/>
        </w:rPr>
        <w:t>IF`s</w:t>
      </w:r>
      <w:proofErr w:type="spellEnd"/>
      <w:r w:rsidR="00FC3C8E">
        <w:rPr>
          <w:b/>
          <w:smallCaps/>
          <w:sz w:val="24"/>
          <w:lang w:val="es-ES_tradnl"/>
        </w:rPr>
        <w:t xml:space="preserve"> ANIDADOS – reporte </w:t>
      </w:r>
      <w:r w:rsidR="00FB2702">
        <w:rPr>
          <w:b/>
          <w:smallCaps/>
          <w:sz w:val="24"/>
          <w:lang w:val="es-ES_tradnl"/>
        </w:rPr>
        <w:t>clínico</w:t>
      </w:r>
    </w:p>
    <w:p w:rsidR="00010283" w:rsidRDefault="00010283" w:rsidP="00010283">
      <w:pPr>
        <w:spacing w:after="0" w:line="240" w:lineRule="auto"/>
        <w:jc w:val="both"/>
        <w:rPr>
          <w:b/>
          <w:smallCaps/>
          <w:sz w:val="24"/>
          <w:lang w:val="es-ES_tradnl"/>
        </w:rPr>
      </w:pPr>
    </w:p>
    <w:p w:rsidR="00010283" w:rsidRDefault="00010283" w:rsidP="00010283">
      <w:pPr>
        <w:spacing w:after="0" w:line="240" w:lineRule="auto"/>
        <w:rPr>
          <w:b/>
          <w:smallCaps/>
          <w:sz w:val="24"/>
          <w:lang w:val="es-ES_tradnl"/>
        </w:rPr>
      </w:pPr>
      <w:r>
        <w:rPr>
          <w:b/>
          <w:lang w:val="es-ES_tradnl"/>
        </w:rPr>
        <w:t>Ponderación:</w:t>
      </w:r>
      <w:r w:rsidR="00FC3C8E">
        <w:rPr>
          <w:lang w:val="es-ES_tradnl"/>
        </w:rPr>
        <w:t xml:space="preserve"> 50</w:t>
      </w:r>
      <w:r>
        <w:rPr>
          <w:lang w:val="es-ES_tradnl"/>
        </w:rPr>
        <w:t>%</w:t>
      </w:r>
    </w:p>
    <w:p w:rsidR="005D32F3" w:rsidRDefault="00010283" w:rsidP="00010283">
      <w:pPr>
        <w:spacing w:after="0" w:line="240" w:lineRule="auto"/>
        <w:rPr>
          <w:b/>
          <w:lang w:val="es-ES_tradnl"/>
        </w:rPr>
      </w:pPr>
      <w:r>
        <w:rPr>
          <w:b/>
          <w:lang w:val="es-ES_tradnl"/>
        </w:rPr>
        <w:t>Objetivo:</w:t>
      </w:r>
    </w:p>
    <w:p w:rsidR="00362741" w:rsidRDefault="005D32F3" w:rsidP="00362741">
      <w:pPr>
        <w:pStyle w:val="Prrafodelista1"/>
        <w:numPr>
          <w:ilvl w:val="0"/>
          <w:numId w:val="1"/>
        </w:numPr>
        <w:tabs>
          <w:tab w:val="clear" w:pos="360"/>
          <w:tab w:val="num" w:pos="720"/>
        </w:tabs>
        <w:spacing w:after="0" w:line="240" w:lineRule="auto"/>
        <w:ind w:left="720" w:hanging="360"/>
        <w:rPr>
          <w:lang w:val="es-ES_tradnl"/>
        </w:rPr>
      </w:pPr>
      <w:r>
        <w:rPr>
          <w:lang w:val="es-ES_tradnl"/>
        </w:rPr>
        <w:t xml:space="preserve">Ingresar </w:t>
      </w:r>
      <w:r w:rsidR="00362741">
        <w:rPr>
          <w:lang w:val="es-ES_tradnl"/>
        </w:rPr>
        <w:t>la edad y el nivel de hemoglobina de un paciente y determinar si los resultados del paciente arrojan un padecimiento de anemia. Si el nivel de un paciente es menor que el rango que le corresponde se considera como un resultado positivo (padece de anemia), en caso contrario será negativo (no padece de anemia). La siguiente tabla es donde se basa la información para dar el diagnóstico:</w:t>
      </w:r>
    </w:p>
    <w:p w:rsidR="00362741" w:rsidRDefault="00362741" w:rsidP="00362741">
      <w:pPr>
        <w:pStyle w:val="Prrafodelista1"/>
        <w:spacing w:after="0" w:line="240" w:lineRule="auto"/>
        <w:rPr>
          <w:lang w:val="es-ES_tradnl"/>
        </w:rPr>
      </w:pPr>
    </w:p>
    <w:p w:rsidR="00362741" w:rsidRDefault="00362741" w:rsidP="00362741">
      <w:pPr>
        <w:pStyle w:val="Prrafodelista1"/>
        <w:spacing w:after="0" w:line="240" w:lineRule="auto"/>
        <w:rPr>
          <w:lang w:val="es-ES_tradnl"/>
        </w:rPr>
      </w:pPr>
    </w:p>
    <w:tbl>
      <w:tblPr>
        <w:tblStyle w:val="Tablaconcuadrcula"/>
        <w:tblW w:w="0" w:type="auto"/>
        <w:tblInd w:w="720" w:type="dxa"/>
        <w:tblLook w:val="04A0" w:firstRow="1" w:lastRow="0" w:firstColumn="1" w:lastColumn="0" w:noHBand="0" w:noVBand="1"/>
      </w:tblPr>
      <w:tblGrid>
        <w:gridCol w:w="3988"/>
        <w:gridCol w:w="4120"/>
      </w:tblGrid>
      <w:tr w:rsidR="00362741" w:rsidTr="00362741">
        <w:tc>
          <w:tcPr>
            <w:tcW w:w="4414" w:type="dxa"/>
          </w:tcPr>
          <w:p w:rsidR="00362741" w:rsidRPr="00103B14" w:rsidRDefault="00362741" w:rsidP="00103B14">
            <w:pPr>
              <w:pStyle w:val="Prrafodelista1"/>
              <w:spacing w:after="0" w:line="240" w:lineRule="auto"/>
              <w:ind w:left="0"/>
              <w:jc w:val="center"/>
              <w:rPr>
                <w:b/>
                <w:lang w:val="es-ES_tradnl"/>
              </w:rPr>
            </w:pPr>
            <w:r w:rsidRPr="00103B14">
              <w:rPr>
                <w:b/>
                <w:lang w:val="es-ES_tradnl"/>
              </w:rPr>
              <w:t>EDAD</w:t>
            </w:r>
          </w:p>
        </w:tc>
        <w:tc>
          <w:tcPr>
            <w:tcW w:w="4414" w:type="dxa"/>
          </w:tcPr>
          <w:p w:rsidR="00362741" w:rsidRPr="00103B14" w:rsidRDefault="00362741" w:rsidP="00103B14">
            <w:pPr>
              <w:pStyle w:val="Prrafodelista1"/>
              <w:spacing w:after="0" w:line="240" w:lineRule="auto"/>
              <w:ind w:left="0"/>
              <w:jc w:val="center"/>
              <w:rPr>
                <w:b/>
                <w:lang w:val="es-ES_tradnl"/>
              </w:rPr>
            </w:pPr>
            <w:r w:rsidRPr="00103B14">
              <w:rPr>
                <w:b/>
                <w:lang w:val="es-ES_tradnl"/>
              </w:rPr>
              <w:t>NIVEL DE HEMOGLOBINA</w:t>
            </w:r>
          </w:p>
        </w:tc>
      </w:tr>
      <w:tr w:rsidR="00362741" w:rsidTr="00362741">
        <w:tc>
          <w:tcPr>
            <w:tcW w:w="4414" w:type="dxa"/>
          </w:tcPr>
          <w:p w:rsidR="00362741" w:rsidRDefault="00362741" w:rsidP="00103B14">
            <w:pPr>
              <w:pStyle w:val="Prrafodelista1"/>
              <w:tabs>
                <w:tab w:val="left" w:pos="1155"/>
              </w:tabs>
              <w:spacing w:after="0" w:line="240" w:lineRule="auto"/>
              <w:ind w:left="0"/>
              <w:jc w:val="center"/>
              <w:rPr>
                <w:lang w:val="es-ES_tradnl"/>
              </w:rPr>
            </w:pPr>
            <w:r>
              <w:rPr>
                <w:lang w:val="es-ES_tradnl"/>
              </w:rPr>
              <w:t>0 – 1</w:t>
            </w:r>
          </w:p>
        </w:tc>
        <w:tc>
          <w:tcPr>
            <w:tcW w:w="4414" w:type="dxa"/>
          </w:tcPr>
          <w:p w:rsidR="00362741" w:rsidRDefault="0053798A" w:rsidP="00103B14">
            <w:pPr>
              <w:pStyle w:val="Prrafodelista1"/>
              <w:spacing w:after="0" w:line="240" w:lineRule="auto"/>
              <w:ind w:left="0"/>
              <w:jc w:val="center"/>
              <w:rPr>
                <w:lang w:val="es-ES_tradnl"/>
              </w:rPr>
            </w:pPr>
            <w:r>
              <w:rPr>
                <w:lang w:val="es-ES_tradnl"/>
              </w:rPr>
              <w:t>13-26</w:t>
            </w:r>
          </w:p>
        </w:tc>
      </w:tr>
      <w:tr w:rsidR="00362741" w:rsidTr="00362741">
        <w:tc>
          <w:tcPr>
            <w:tcW w:w="4414" w:type="dxa"/>
          </w:tcPr>
          <w:p w:rsidR="00362741" w:rsidRDefault="00362741" w:rsidP="00103B14">
            <w:pPr>
              <w:pStyle w:val="Prrafodelista1"/>
              <w:tabs>
                <w:tab w:val="left" w:pos="960"/>
              </w:tabs>
              <w:spacing w:after="0" w:line="240" w:lineRule="auto"/>
              <w:ind w:left="0"/>
              <w:jc w:val="center"/>
              <w:rPr>
                <w:lang w:val="es-ES_tradnl"/>
              </w:rPr>
            </w:pPr>
            <w:r>
              <w:rPr>
                <w:lang w:val="es-ES_tradnl"/>
              </w:rPr>
              <w:t>&gt; 1 y &lt; = 6</w:t>
            </w:r>
          </w:p>
        </w:tc>
        <w:tc>
          <w:tcPr>
            <w:tcW w:w="4414" w:type="dxa"/>
          </w:tcPr>
          <w:p w:rsidR="00362741" w:rsidRDefault="0053798A" w:rsidP="00103B14">
            <w:pPr>
              <w:pStyle w:val="Prrafodelista1"/>
              <w:spacing w:after="0" w:line="240" w:lineRule="auto"/>
              <w:ind w:left="0"/>
              <w:jc w:val="center"/>
              <w:rPr>
                <w:lang w:val="es-ES_tradnl"/>
              </w:rPr>
            </w:pPr>
            <w:r>
              <w:rPr>
                <w:lang w:val="es-ES_tradnl"/>
              </w:rPr>
              <w:t>10 - 18</w:t>
            </w:r>
          </w:p>
        </w:tc>
      </w:tr>
      <w:tr w:rsidR="00362741" w:rsidTr="00362741">
        <w:tc>
          <w:tcPr>
            <w:tcW w:w="4414" w:type="dxa"/>
          </w:tcPr>
          <w:p w:rsidR="00362741" w:rsidRDefault="00362741" w:rsidP="00103B14">
            <w:pPr>
              <w:pStyle w:val="Prrafodelista1"/>
              <w:spacing w:after="0" w:line="240" w:lineRule="auto"/>
              <w:ind w:left="0"/>
              <w:jc w:val="center"/>
              <w:rPr>
                <w:lang w:val="es-ES_tradnl"/>
              </w:rPr>
            </w:pPr>
            <w:r>
              <w:rPr>
                <w:lang w:val="es-ES_tradnl"/>
              </w:rPr>
              <w:t>&gt; 6 y &lt; = 12</w:t>
            </w:r>
          </w:p>
        </w:tc>
        <w:tc>
          <w:tcPr>
            <w:tcW w:w="4414" w:type="dxa"/>
          </w:tcPr>
          <w:p w:rsidR="00362741" w:rsidRDefault="0053798A" w:rsidP="00103B14">
            <w:pPr>
              <w:pStyle w:val="Prrafodelista1"/>
              <w:spacing w:after="0" w:line="240" w:lineRule="auto"/>
              <w:ind w:left="0"/>
              <w:jc w:val="center"/>
              <w:rPr>
                <w:lang w:val="es-ES_tradnl"/>
              </w:rPr>
            </w:pPr>
            <w:r>
              <w:rPr>
                <w:lang w:val="es-ES_tradnl"/>
              </w:rPr>
              <w:t>11 - 15</w:t>
            </w:r>
          </w:p>
        </w:tc>
      </w:tr>
      <w:tr w:rsidR="00362741" w:rsidTr="00362741">
        <w:tc>
          <w:tcPr>
            <w:tcW w:w="4414" w:type="dxa"/>
          </w:tcPr>
          <w:p w:rsidR="00362741" w:rsidRDefault="0053798A" w:rsidP="00103B14">
            <w:pPr>
              <w:pStyle w:val="Prrafodelista1"/>
              <w:spacing w:after="0" w:line="240" w:lineRule="auto"/>
              <w:ind w:left="0"/>
              <w:jc w:val="center"/>
              <w:rPr>
                <w:lang w:val="es-ES_tradnl"/>
              </w:rPr>
            </w:pPr>
            <w:r>
              <w:rPr>
                <w:lang w:val="es-ES_tradnl"/>
              </w:rPr>
              <w:t>&gt; 12 y &lt; = 35</w:t>
            </w:r>
          </w:p>
        </w:tc>
        <w:tc>
          <w:tcPr>
            <w:tcW w:w="4414" w:type="dxa"/>
          </w:tcPr>
          <w:p w:rsidR="00362741" w:rsidRDefault="0053798A" w:rsidP="00103B14">
            <w:pPr>
              <w:pStyle w:val="Prrafodelista1"/>
              <w:spacing w:after="0" w:line="240" w:lineRule="auto"/>
              <w:ind w:left="0"/>
              <w:jc w:val="center"/>
              <w:rPr>
                <w:lang w:val="es-ES_tradnl"/>
              </w:rPr>
            </w:pPr>
            <w:r>
              <w:rPr>
                <w:lang w:val="es-ES_tradnl"/>
              </w:rPr>
              <w:t>11.5 - 15</w:t>
            </w:r>
          </w:p>
        </w:tc>
      </w:tr>
      <w:tr w:rsidR="00362741" w:rsidTr="00362741">
        <w:tc>
          <w:tcPr>
            <w:tcW w:w="4414" w:type="dxa"/>
          </w:tcPr>
          <w:p w:rsidR="00362741" w:rsidRDefault="0053798A" w:rsidP="00103B14">
            <w:pPr>
              <w:pStyle w:val="Prrafodelista1"/>
              <w:spacing w:after="0" w:line="240" w:lineRule="auto"/>
              <w:ind w:left="0"/>
              <w:jc w:val="center"/>
              <w:rPr>
                <w:lang w:val="es-ES_tradnl"/>
              </w:rPr>
            </w:pPr>
            <w:r>
              <w:rPr>
                <w:lang w:val="es-ES_tradnl"/>
              </w:rPr>
              <w:t>&gt; 35 y &lt; = 60</w:t>
            </w:r>
          </w:p>
        </w:tc>
        <w:tc>
          <w:tcPr>
            <w:tcW w:w="4414" w:type="dxa"/>
          </w:tcPr>
          <w:p w:rsidR="00362741" w:rsidRDefault="0053798A" w:rsidP="00103B14">
            <w:pPr>
              <w:pStyle w:val="Prrafodelista1"/>
              <w:spacing w:after="0" w:line="240" w:lineRule="auto"/>
              <w:ind w:left="0"/>
              <w:jc w:val="center"/>
              <w:rPr>
                <w:lang w:val="es-ES_tradnl"/>
              </w:rPr>
            </w:pPr>
            <w:r>
              <w:rPr>
                <w:lang w:val="es-ES_tradnl"/>
              </w:rPr>
              <w:t>12.6 - 15.5</w:t>
            </w:r>
          </w:p>
        </w:tc>
      </w:tr>
      <w:tr w:rsidR="00362741" w:rsidTr="00362741">
        <w:tc>
          <w:tcPr>
            <w:tcW w:w="4414" w:type="dxa"/>
          </w:tcPr>
          <w:p w:rsidR="00362741" w:rsidRDefault="0053798A" w:rsidP="00103B14">
            <w:pPr>
              <w:pStyle w:val="Prrafodelista1"/>
              <w:spacing w:after="0" w:line="240" w:lineRule="auto"/>
              <w:ind w:left="0"/>
              <w:jc w:val="center"/>
              <w:rPr>
                <w:lang w:val="es-ES_tradnl"/>
              </w:rPr>
            </w:pPr>
            <w:r>
              <w:rPr>
                <w:lang w:val="es-ES_tradnl"/>
              </w:rPr>
              <w:t>&gt; 60 y &lt; = 100</w:t>
            </w:r>
          </w:p>
        </w:tc>
        <w:tc>
          <w:tcPr>
            <w:tcW w:w="4414" w:type="dxa"/>
          </w:tcPr>
          <w:p w:rsidR="00362741" w:rsidRDefault="0053798A" w:rsidP="00103B14">
            <w:pPr>
              <w:pStyle w:val="Prrafodelista1"/>
              <w:spacing w:after="0" w:line="240" w:lineRule="auto"/>
              <w:ind w:left="0"/>
              <w:jc w:val="center"/>
              <w:rPr>
                <w:lang w:val="es-ES_tradnl"/>
              </w:rPr>
            </w:pPr>
            <w:r>
              <w:rPr>
                <w:lang w:val="es-ES_tradnl"/>
              </w:rPr>
              <w:t>13 - 15.5</w:t>
            </w:r>
          </w:p>
        </w:tc>
      </w:tr>
    </w:tbl>
    <w:p w:rsidR="00362741" w:rsidRPr="00362741" w:rsidRDefault="00362741" w:rsidP="00362741">
      <w:pPr>
        <w:pStyle w:val="Prrafodelista1"/>
        <w:spacing w:after="0" w:line="240" w:lineRule="auto"/>
        <w:rPr>
          <w:lang w:val="es-ES_tradnl"/>
        </w:rPr>
      </w:pPr>
    </w:p>
    <w:p w:rsidR="005D32F3" w:rsidRDefault="005D32F3" w:rsidP="00F813BD">
      <w:pPr>
        <w:pStyle w:val="Prrafodelista1"/>
        <w:spacing w:after="0" w:line="240" w:lineRule="auto"/>
        <w:rPr>
          <w:lang w:val="es-ES_tradnl"/>
        </w:rPr>
      </w:pPr>
    </w:p>
    <w:p w:rsidR="005D32F3" w:rsidRDefault="005D32F3" w:rsidP="005D32F3">
      <w:pPr>
        <w:pStyle w:val="Prrafodelista1"/>
        <w:spacing w:after="0" w:line="240" w:lineRule="auto"/>
        <w:jc w:val="center"/>
        <w:rPr>
          <w:lang w:val="es-ES_tradnl"/>
        </w:rPr>
      </w:pPr>
    </w:p>
    <w:p w:rsidR="00252ADC" w:rsidRDefault="005228D5" w:rsidP="005D32F3">
      <w:pPr>
        <w:pStyle w:val="Prrafodelista1"/>
        <w:spacing w:after="0" w:line="240" w:lineRule="auto"/>
        <w:jc w:val="center"/>
        <w:rPr>
          <w:lang w:val="es-ES_tradnl"/>
        </w:rPr>
      </w:pPr>
      <w:r>
        <w:rPr>
          <w:b/>
          <w:smallCaps/>
          <w:noProof/>
          <w:sz w:val="28"/>
          <w:lang w:val="es-MX" w:eastAsia="es-MX"/>
        </w:rPr>
        <w:drawing>
          <wp:inline distT="0" distB="0" distL="0" distR="0" wp14:anchorId="6CC3AB5F" wp14:editId="29925E1D">
            <wp:extent cx="5610225" cy="3505200"/>
            <wp:effectExtent l="0" t="0" r="9525" b="0"/>
            <wp:docPr id="1" name="Imagen 1" descr="C:\Users\pc16\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16\Desktop\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3505200"/>
                    </a:xfrm>
                    <a:prstGeom prst="rect">
                      <a:avLst/>
                    </a:prstGeom>
                    <a:noFill/>
                    <a:ln>
                      <a:noFill/>
                    </a:ln>
                  </pic:spPr>
                </pic:pic>
              </a:graphicData>
            </a:graphic>
          </wp:inline>
        </w:drawing>
      </w:r>
    </w:p>
    <w:p w:rsidR="00326866" w:rsidRDefault="00326866" w:rsidP="00FB2702">
      <w:pPr>
        <w:pStyle w:val="Prrafodelista1"/>
        <w:spacing w:after="0" w:line="240" w:lineRule="auto"/>
        <w:jc w:val="center"/>
        <w:rPr>
          <w:noProof/>
          <w:lang w:val="es-MX" w:eastAsia="es-MX"/>
        </w:rPr>
      </w:pPr>
    </w:p>
    <w:p w:rsidR="004D2C9A" w:rsidRDefault="004D2C9A" w:rsidP="00FB2702">
      <w:pPr>
        <w:pStyle w:val="Prrafodelista1"/>
        <w:spacing w:after="0" w:line="240" w:lineRule="auto"/>
        <w:jc w:val="center"/>
        <w:rPr>
          <w:lang w:val="es-ES_tradnl"/>
        </w:rPr>
      </w:pPr>
    </w:p>
    <w:p w:rsidR="00252ADC" w:rsidRDefault="00252ADC" w:rsidP="00FB2702">
      <w:pPr>
        <w:pStyle w:val="Prrafodelista1"/>
        <w:spacing w:after="0" w:line="240" w:lineRule="auto"/>
        <w:jc w:val="center"/>
        <w:rPr>
          <w:lang w:val="es-ES_tradnl"/>
        </w:rPr>
      </w:pPr>
    </w:p>
    <w:p w:rsidR="00252ADC" w:rsidRPr="003505E7" w:rsidRDefault="00252ADC" w:rsidP="00FB2702">
      <w:pPr>
        <w:pStyle w:val="Prrafodelista1"/>
        <w:spacing w:after="0" w:line="240" w:lineRule="auto"/>
        <w:jc w:val="center"/>
        <w:rPr>
          <w:lang w:val="es-ES_tradnl"/>
        </w:rPr>
      </w:pPr>
    </w:p>
    <w:p w:rsidR="00010283" w:rsidRPr="009F3EA1" w:rsidRDefault="00010283" w:rsidP="004D2FBF">
      <w:pPr>
        <w:pStyle w:val="Prrafodelista1"/>
        <w:tabs>
          <w:tab w:val="left" w:pos="1635"/>
        </w:tabs>
        <w:spacing w:after="0" w:line="240" w:lineRule="auto"/>
        <w:ind w:left="0"/>
        <w:jc w:val="both"/>
        <w:rPr>
          <w:lang w:val="es-ES_tradnl"/>
        </w:rPr>
      </w:pPr>
      <w:r w:rsidRPr="009F3EA1">
        <w:rPr>
          <w:b/>
          <w:smallCaps/>
          <w:sz w:val="24"/>
          <w:lang w:val="es-ES_tradnl"/>
        </w:rPr>
        <w:lastRenderedPageBreak/>
        <w:t>Actividad</w:t>
      </w:r>
      <w:r w:rsidR="0074734B">
        <w:rPr>
          <w:b/>
          <w:smallCaps/>
          <w:sz w:val="24"/>
          <w:lang w:val="es-ES_tradnl"/>
        </w:rPr>
        <w:t xml:space="preserve"> # 2 – </w:t>
      </w:r>
      <w:r w:rsidR="00252ADC">
        <w:rPr>
          <w:b/>
          <w:smallCaps/>
          <w:sz w:val="24"/>
          <w:lang w:val="es-ES_tradnl"/>
        </w:rPr>
        <w:t xml:space="preserve"> DIA DEL AÑO</w:t>
      </w:r>
    </w:p>
    <w:p w:rsidR="00010283" w:rsidRDefault="00010283" w:rsidP="00010283">
      <w:pPr>
        <w:spacing w:after="0" w:line="240" w:lineRule="auto"/>
        <w:jc w:val="both"/>
        <w:rPr>
          <w:b/>
          <w:smallCaps/>
          <w:sz w:val="24"/>
          <w:lang w:val="es-ES_tradnl"/>
        </w:rPr>
      </w:pPr>
    </w:p>
    <w:p w:rsidR="00010283" w:rsidRDefault="00010283" w:rsidP="00010283">
      <w:pPr>
        <w:spacing w:after="0" w:line="240" w:lineRule="auto"/>
        <w:rPr>
          <w:lang w:val="es-ES_tradnl"/>
        </w:rPr>
      </w:pPr>
      <w:r>
        <w:rPr>
          <w:b/>
          <w:lang w:val="es-ES_tradnl"/>
        </w:rPr>
        <w:t>Ponderación:</w:t>
      </w:r>
      <w:r w:rsidR="004D057A">
        <w:rPr>
          <w:lang w:val="es-ES_tradnl"/>
        </w:rPr>
        <w:t xml:space="preserve"> 50</w:t>
      </w:r>
      <w:r>
        <w:rPr>
          <w:lang w:val="es-ES_tradnl"/>
        </w:rPr>
        <w:t>%</w:t>
      </w:r>
    </w:p>
    <w:p w:rsidR="00010283" w:rsidRDefault="00010283" w:rsidP="00010283">
      <w:pPr>
        <w:spacing w:after="0" w:line="240" w:lineRule="auto"/>
        <w:rPr>
          <w:b/>
          <w:lang w:val="es-ES_tradnl"/>
        </w:rPr>
      </w:pPr>
      <w:r>
        <w:rPr>
          <w:b/>
          <w:lang w:val="es-ES_tradnl"/>
        </w:rPr>
        <w:t>Objetivo:</w:t>
      </w:r>
    </w:p>
    <w:p w:rsidR="00FD266E" w:rsidRDefault="005D32F3" w:rsidP="005D32F3">
      <w:pPr>
        <w:pStyle w:val="Prrafodelista1"/>
        <w:numPr>
          <w:ilvl w:val="0"/>
          <w:numId w:val="1"/>
        </w:numPr>
        <w:tabs>
          <w:tab w:val="clear" w:pos="360"/>
          <w:tab w:val="num" w:pos="720"/>
        </w:tabs>
        <w:spacing w:after="0" w:line="240" w:lineRule="auto"/>
        <w:ind w:left="720" w:hanging="360"/>
        <w:rPr>
          <w:lang w:val="es-ES_tradnl"/>
        </w:rPr>
      </w:pPr>
      <w:r>
        <w:rPr>
          <w:lang w:val="es-ES_tradnl"/>
        </w:rPr>
        <w:t xml:space="preserve">Ingresar un </w:t>
      </w:r>
      <w:r w:rsidR="00083239">
        <w:rPr>
          <w:lang w:val="es-ES_tradnl"/>
        </w:rPr>
        <w:t>número de día y un número de mes para calcular el número de día del año que es, considerando que no es un año bisiesto. Validar si la entrada es correcta con días calendario.</w:t>
      </w:r>
    </w:p>
    <w:p w:rsidR="005D32F3" w:rsidRDefault="005D32F3" w:rsidP="005D32F3">
      <w:pPr>
        <w:pStyle w:val="Prrafodelista1"/>
        <w:spacing w:after="0" w:line="240" w:lineRule="auto"/>
        <w:rPr>
          <w:lang w:val="es-ES_tradnl"/>
        </w:rPr>
      </w:pPr>
    </w:p>
    <w:p w:rsidR="005D32F3" w:rsidRDefault="005D32F3" w:rsidP="00E820B6">
      <w:pPr>
        <w:pStyle w:val="Prrafodelista1"/>
        <w:spacing w:after="0" w:line="240" w:lineRule="auto"/>
        <w:ind w:left="0"/>
        <w:rPr>
          <w:lang w:val="es-ES_tradnl"/>
        </w:rPr>
      </w:pPr>
    </w:p>
    <w:p w:rsidR="00F813BD" w:rsidRDefault="00E820B6" w:rsidP="005D32F3">
      <w:pPr>
        <w:pStyle w:val="Prrafodelista1"/>
        <w:spacing w:after="0" w:line="240" w:lineRule="auto"/>
        <w:jc w:val="center"/>
        <w:rPr>
          <w:lang w:val="es-ES_tradnl"/>
        </w:rPr>
      </w:pPr>
      <w:r>
        <w:rPr>
          <w:noProof/>
          <w:lang w:val="es-MX" w:eastAsia="es-MX"/>
        </w:rPr>
        <w:drawing>
          <wp:inline distT="0" distB="0" distL="0" distR="0">
            <wp:extent cx="5200650" cy="3249303"/>
            <wp:effectExtent l="0" t="0" r="0" b="8255"/>
            <wp:docPr id="3" name="Imagen 3" descr="C:\Users\pc16\Desktop\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16\Desktop\a2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5330" cy="3252227"/>
                    </a:xfrm>
                    <a:prstGeom prst="rect">
                      <a:avLst/>
                    </a:prstGeom>
                    <a:noFill/>
                    <a:ln>
                      <a:noFill/>
                    </a:ln>
                  </pic:spPr>
                </pic:pic>
              </a:graphicData>
            </a:graphic>
          </wp:inline>
        </w:drawing>
      </w:r>
      <w:bookmarkStart w:id="0" w:name="_GoBack"/>
      <w:r>
        <w:rPr>
          <w:noProof/>
          <w:lang w:val="es-MX" w:eastAsia="es-MX"/>
        </w:rPr>
        <w:drawing>
          <wp:inline distT="0" distB="0" distL="0" distR="0">
            <wp:extent cx="4362450" cy="2725605"/>
            <wp:effectExtent l="0" t="0" r="0" b="0"/>
            <wp:docPr id="5" name="Imagen 5" descr="C:\Users\pc16\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16\Desktop\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4150" cy="2726667"/>
                    </a:xfrm>
                    <a:prstGeom prst="rect">
                      <a:avLst/>
                    </a:prstGeom>
                    <a:noFill/>
                    <a:ln>
                      <a:noFill/>
                    </a:ln>
                  </pic:spPr>
                </pic:pic>
              </a:graphicData>
            </a:graphic>
          </wp:inline>
        </w:drawing>
      </w:r>
      <w:bookmarkEnd w:id="0"/>
    </w:p>
    <w:p w:rsidR="00252ADC" w:rsidRDefault="00252ADC"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4D057A" w:rsidRDefault="004D057A"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Default="00F813BD" w:rsidP="005D32F3">
      <w:pPr>
        <w:pStyle w:val="Prrafodelista1"/>
        <w:spacing w:after="0" w:line="240" w:lineRule="auto"/>
        <w:jc w:val="center"/>
        <w:rPr>
          <w:lang w:val="es-ES_tradnl"/>
        </w:rPr>
      </w:pPr>
    </w:p>
    <w:p w:rsidR="00F813BD" w:rsidRPr="00F813BD" w:rsidRDefault="00F813BD" w:rsidP="005D32F3">
      <w:pPr>
        <w:pStyle w:val="Prrafodelista1"/>
        <w:spacing w:after="0" w:line="240" w:lineRule="auto"/>
        <w:jc w:val="center"/>
        <w:rPr>
          <w:lang w:val="es-ES"/>
        </w:rPr>
      </w:pPr>
    </w:p>
    <w:sectPr w:rsidR="00F813BD" w:rsidRPr="00F813BD">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10B" w:rsidRDefault="00DB210B" w:rsidP="000E7970">
      <w:pPr>
        <w:spacing w:after="0" w:line="240" w:lineRule="auto"/>
      </w:pPr>
      <w:r>
        <w:separator/>
      </w:r>
    </w:p>
  </w:endnote>
  <w:endnote w:type="continuationSeparator" w:id="0">
    <w:p w:rsidR="00DB210B" w:rsidRDefault="00DB210B" w:rsidP="000E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970" w:rsidRPr="00685C27" w:rsidRDefault="000E7970">
    <w:pPr>
      <w:pStyle w:val="Piedepgina"/>
      <w:rPr>
        <w:rFonts w:ascii="Arial Narrow" w:hAnsi="Arial Narrow"/>
        <w:b/>
        <w:lang w:val="es-MX"/>
      </w:rPr>
    </w:pPr>
    <w:r w:rsidRPr="00685C27">
      <w:rPr>
        <w:rFonts w:ascii="Arial Narrow" w:hAnsi="Arial Narrow"/>
        <w:b/>
        <w:lang w:val="es-MX"/>
      </w:rPr>
      <w:t>Labor</w:t>
    </w:r>
    <w:r w:rsidR="004D2FBF">
      <w:rPr>
        <w:rFonts w:ascii="Arial Narrow" w:hAnsi="Arial Narrow"/>
        <w:b/>
        <w:lang w:val="es-MX"/>
      </w:rPr>
      <w:t>atorio de C</w:t>
    </w:r>
    <w:r w:rsidRPr="00685C27">
      <w:rPr>
        <w:rFonts w:ascii="Arial Narrow" w:hAnsi="Arial Narrow"/>
        <w:b/>
        <w:lang w:val="es-MX"/>
      </w:rPr>
      <w:t xml:space="preserve">                                    </w:t>
    </w:r>
    <w:r w:rsidR="003505E7">
      <w:rPr>
        <w:rFonts w:ascii="Arial Narrow" w:hAnsi="Arial Narrow"/>
        <w:b/>
        <w:lang w:val="es-MX"/>
      </w:rPr>
      <w:t xml:space="preserve">                         </w:t>
    </w:r>
    <w:r w:rsidR="003505E7">
      <w:rPr>
        <w:rFonts w:ascii="Arial Narrow" w:hAnsi="Arial Narrow"/>
        <w:b/>
        <w:lang w:val="es-MX"/>
      </w:rPr>
      <w:tab/>
      <w:t>Enero-Junio 2018</w:t>
    </w:r>
  </w:p>
  <w:p w:rsidR="000E7970" w:rsidRPr="000E7970" w:rsidRDefault="000E7970">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10B" w:rsidRDefault="00DB210B" w:rsidP="000E7970">
      <w:pPr>
        <w:spacing w:after="0" w:line="240" w:lineRule="auto"/>
      </w:pPr>
      <w:r>
        <w:separator/>
      </w:r>
    </w:p>
  </w:footnote>
  <w:footnote w:type="continuationSeparator" w:id="0">
    <w:p w:rsidR="00DB210B" w:rsidRDefault="00DB210B" w:rsidP="000E7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970" w:rsidRDefault="000E7970">
    <w:pPr>
      <w:pStyle w:val="Encabezado"/>
    </w:pPr>
    <w:r>
      <w:rPr>
        <w:noProof/>
        <w:lang w:val="es-MX" w:eastAsia="es-MX"/>
      </w:rPr>
      <w:drawing>
        <wp:inline distT="0" distB="0" distL="0" distR="0" wp14:anchorId="7CA5B073" wp14:editId="7B6F2BE7">
          <wp:extent cx="5783580" cy="669290"/>
          <wp:effectExtent l="0" t="0" r="762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a:stretch>
                    <a:fillRect/>
                  </a:stretch>
                </pic:blipFill>
                <pic:spPr>
                  <a:xfrm>
                    <a:off x="0" y="0"/>
                    <a:ext cx="5783580" cy="669290"/>
                  </a:xfrm>
                  <a:prstGeom prst="rect">
                    <a:avLst/>
                  </a:prstGeom>
                </pic:spPr>
              </pic:pic>
            </a:graphicData>
          </a:graphic>
        </wp:inline>
      </w:drawing>
    </w:r>
  </w:p>
  <w:p w:rsidR="000E7970" w:rsidRDefault="000E79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15:restartNumberingAfterBreak="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2" w15:restartNumberingAfterBreak="0">
    <w:nsid w:val="00000003"/>
    <w:multiLevelType w:val="multilevel"/>
    <w:tmpl w:val="894EE875"/>
    <w:lvl w:ilvl="0">
      <w:start w:val="1"/>
      <w:numFmt w:val="decimal"/>
      <w:isLgl/>
      <w:lvlText w:val="%1."/>
      <w:lvlJc w:val="left"/>
      <w:pPr>
        <w:tabs>
          <w:tab w:val="num" w:pos="131"/>
        </w:tabs>
        <w:ind w:left="131" w:firstLine="720"/>
      </w:pPr>
      <w:rPr>
        <w:rFonts w:hint="default"/>
        <w:color w:val="000000"/>
        <w:position w:val="0"/>
        <w:sz w:val="22"/>
      </w:rPr>
    </w:lvl>
    <w:lvl w:ilvl="1">
      <w:start w:val="1"/>
      <w:numFmt w:val="lowerLetter"/>
      <w:lvlText w:val="%2."/>
      <w:lvlJc w:val="left"/>
      <w:pPr>
        <w:tabs>
          <w:tab w:val="num" w:pos="131"/>
        </w:tabs>
        <w:ind w:left="131" w:firstLine="1440"/>
      </w:pPr>
      <w:rPr>
        <w:rFonts w:hint="default"/>
        <w:color w:val="000000"/>
        <w:position w:val="0"/>
        <w:sz w:val="22"/>
      </w:rPr>
    </w:lvl>
    <w:lvl w:ilvl="2">
      <w:start w:val="1"/>
      <w:numFmt w:val="lowerRoman"/>
      <w:lvlText w:val="%3."/>
      <w:lvlJc w:val="left"/>
      <w:pPr>
        <w:tabs>
          <w:tab w:val="num" w:pos="160"/>
        </w:tabs>
        <w:ind w:left="160" w:firstLine="2131"/>
      </w:pPr>
      <w:rPr>
        <w:rFonts w:hint="default"/>
        <w:color w:val="000000"/>
        <w:position w:val="0"/>
        <w:sz w:val="22"/>
      </w:rPr>
    </w:lvl>
    <w:lvl w:ilvl="3">
      <w:start w:val="1"/>
      <w:numFmt w:val="decimal"/>
      <w:isLgl/>
      <w:lvlText w:val="%4."/>
      <w:lvlJc w:val="left"/>
      <w:pPr>
        <w:tabs>
          <w:tab w:val="num" w:pos="131"/>
        </w:tabs>
        <w:ind w:left="131" w:firstLine="2880"/>
      </w:pPr>
      <w:rPr>
        <w:rFonts w:hint="default"/>
        <w:color w:val="000000"/>
        <w:position w:val="0"/>
        <w:sz w:val="22"/>
      </w:rPr>
    </w:lvl>
    <w:lvl w:ilvl="4">
      <w:start w:val="1"/>
      <w:numFmt w:val="lowerLetter"/>
      <w:lvlText w:val="%5."/>
      <w:lvlJc w:val="left"/>
      <w:pPr>
        <w:tabs>
          <w:tab w:val="num" w:pos="131"/>
        </w:tabs>
        <w:ind w:left="131" w:firstLine="3600"/>
      </w:pPr>
      <w:rPr>
        <w:rFonts w:hint="default"/>
        <w:color w:val="000000"/>
        <w:position w:val="0"/>
        <w:sz w:val="22"/>
      </w:rPr>
    </w:lvl>
    <w:lvl w:ilvl="5">
      <w:start w:val="1"/>
      <w:numFmt w:val="lowerRoman"/>
      <w:lvlText w:val="%6."/>
      <w:lvlJc w:val="left"/>
      <w:pPr>
        <w:tabs>
          <w:tab w:val="num" w:pos="160"/>
        </w:tabs>
        <w:ind w:left="160" w:firstLine="4291"/>
      </w:pPr>
      <w:rPr>
        <w:rFonts w:hint="default"/>
        <w:color w:val="000000"/>
        <w:position w:val="0"/>
        <w:sz w:val="22"/>
      </w:rPr>
    </w:lvl>
    <w:lvl w:ilvl="6">
      <w:start w:val="1"/>
      <w:numFmt w:val="decimal"/>
      <w:isLgl/>
      <w:lvlText w:val="%7."/>
      <w:lvlJc w:val="left"/>
      <w:pPr>
        <w:tabs>
          <w:tab w:val="num" w:pos="131"/>
        </w:tabs>
        <w:ind w:left="131" w:firstLine="5040"/>
      </w:pPr>
      <w:rPr>
        <w:rFonts w:hint="default"/>
        <w:color w:val="000000"/>
        <w:position w:val="0"/>
        <w:sz w:val="22"/>
      </w:rPr>
    </w:lvl>
    <w:lvl w:ilvl="7">
      <w:start w:val="1"/>
      <w:numFmt w:val="lowerLetter"/>
      <w:lvlText w:val="%8."/>
      <w:lvlJc w:val="left"/>
      <w:pPr>
        <w:tabs>
          <w:tab w:val="num" w:pos="131"/>
        </w:tabs>
        <w:ind w:left="131" w:firstLine="5760"/>
      </w:pPr>
      <w:rPr>
        <w:rFonts w:hint="default"/>
        <w:color w:val="000000"/>
        <w:position w:val="0"/>
        <w:sz w:val="22"/>
      </w:rPr>
    </w:lvl>
    <w:lvl w:ilvl="8">
      <w:start w:val="1"/>
      <w:numFmt w:val="lowerRoman"/>
      <w:lvlText w:val="%9."/>
      <w:lvlJc w:val="left"/>
      <w:pPr>
        <w:tabs>
          <w:tab w:val="num" w:pos="160"/>
        </w:tabs>
        <w:ind w:left="160" w:firstLine="6451"/>
      </w:pPr>
      <w:rPr>
        <w:rFonts w:hint="default"/>
        <w:color w:val="000000"/>
        <w:position w:val="0"/>
        <w:sz w:val="22"/>
      </w:rPr>
    </w:lvl>
  </w:abstractNum>
  <w:abstractNum w:abstractNumId="3" w15:restartNumberingAfterBreak="0">
    <w:nsid w:val="00000004"/>
    <w:multiLevelType w:val="multilevel"/>
    <w:tmpl w:val="894EE876"/>
    <w:lvl w:ilvl="0">
      <w:start w:val="1"/>
      <w:numFmt w:val="decimal"/>
      <w:isLgl/>
      <w:lvlText w:val="%1."/>
      <w:lvlJc w:val="left"/>
      <w:pPr>
        <w:tabs>
          <w:tab w:val="num" w:pos="360"/>
        </w:tabs>
        <w:ind w:left="360" w:firstLine="720"/>
      </w:pPr>
      <w:rPr>
        <w:rFonts w:hint="default"/>
        <w:color w:val="000000"/>
        <w:position w:val="0"/>
        <w:sz w:val="22"/>
      </w:rPr>
    </w:lvl>
    <w:lvl w:ilvl="1">
      <w:start w:val="1"/>
      <w:numFmt w:val="lowerLetter"/>
      <w:lvlText w:val="%2."/>
      <w:lvlJc w:val="left"/>
      <w:pPr>
        <w:tabs>
          <w:tab w:val="num" w:pos="360"/>
        </w:tabs>
        <w:ind w:left="360" w:firstLine="1440"/>
      </w:pPr>
      <w:rPr>
        <w:rFonts w:hint="default"/>
        <w:color w:val="000000"/>
        <w:position w:val="0"/>
        <w:sz w:val="22"/>
      </w:rPr>
    </w:lvl>
    <w:lvl w:ilvl="2">
      <w:start w:val="1"/>
      <w:numFmt w:val="lowerRoman"/>
      <w:lvlText w:val="%3."/>
      <w:lvlJc w:val="left"/>
      <w:pPr>
        <w:tabs>
          <w:tab w:val="num" w:pos="389"/>
        </w:tabs>
        <w:ind w:left="389" w:firstLine="2131"/>
      </w:pPr>
      <w:rPr>
        <w:rFonts w:hint="default"/>
        <w:color w:val="000000"/>
        <w:position w:val="0"/>
        <w:sz w:val="22"/>
      </w:rPr>
    </w:lvl>
    <w:lvl w:ilvl="3">
      <w:start w:val="1"/>
      <w:numFmt w:val="decimal"/>
      <w:isLgl/>
      <w:lvlText w:val="%4."/>
      <w:lvlJc w:val="left"/>
      <w:pPr>
        <w:tabs>
          <w:tab w:val="num" w:pos="360"/>
        </w:tabs>
        <w:ind w:left="360" w:firstLine="2880"/>
      </w:pPr>
      <w:rPr>
        <w:rFonts w:hint="default"/>
        <w:color w:val="000000"/>
        <w:position w:val="0"/>
        <w:sz w:val="22"/>
      </w:rPr>
    </w:lvl>
    <w:lvl w:ilvl="4">
      <w:start w:val="1"/>
      <w:numFmt w:val="lowerLetter"/>
      <w:lvlText w:val="%5."/>
      <w:lvlJc w:val="left"/>
      <w:pPr>
        <w:tabs>
          <w:tab w:val="num" w:pos="360"/>
        </w:tabs>
        <w:ind w:left="360" w:firstLine="3600"/>
      </w:pPr>
      <w:rPr>
        <w:rFonts w:hint="default"/>
        <w:color w:val="000000"/>
        <w:position w:val="0"/>
        <w:sz w:val="22"/>
      </w:rPr>
    </w:lvl>
    <w:lvl w:ilvl="5">
      <w:start w:val="1"/>
      <w:numFmt w:val="lowerRoman"/>
      <w:lvlText w:val="%6."/>
      <w:lvlJc w:val="left"/>
      <w:pPr>
        <w:tabs>
          <w:tab w:val="num" w:pos="389"/>
        </w:tabs>
        <w:ind w:left="389" w:firstLine="4291"/>
      </w:pPr>
      <w:rPr>
        <w:rFonts w:hint="default"/>
        <w:color w:val="000000"/>
        <w:position w:val="0"/>
        <w:sz w:val="22"/>
      </w:rPr>
    </w:lvl>
    <w:lvl w:ilvl="6">
      <w:start w:val="1"/>
      <w:numFmt w:val="decimal"/>
      <w:isLgl/>
      <w:lvlText w:val="%7."/>
      <w:lvlJc w:val="left"/>
      <w:pPr>
        <w:tabs>
          <w:tab w:val="num" w:pos="360"/>
        </w:tabs>
        <w:ind w:left="360" w:firstLine="5040"/>
      </w:pPr>
      <w:rPr>
        <w:rFonts w:hint="default"/>
        <w:color w:val="000000"/>
        <w:position w:val="0"/>
        <w:sz w:val="22"/>
      </w:rPr>
    </w:lvl>
    <w:lvl w:ilvl="7">
      <w:start w:val="1"/>
      <w:numFmt w:val="lowerLetter"/>
      <w:lvlText w:val="%8."/>
      <w:lvlJc w:val="left"/>
      <w:pPr>
        <w:tabs>
          <w:tab w:val="num" w:pos="360"/>
        </w:tabs>
        <w:ind w:left="360" w:firstLine="5760"/>
      </w:pPr>
      <w:rPr>
        <w:rFonts w:hint="default"/>
        <w:color w:val="000000"/>
        <w:position w:val="0"/>
        <w:sz w:val="22"/>
      </w:rPr>
    </w:lvl>
    <w:lvl w:ilvl="8">
      <w:start w:val="1"/>
      <w:numFmt w:val="lowerRoman"/>
      <w:lvlText w:val="%9."/>
      <w:lvlJc w:val="left"/>
      <w:pPr>
        <w:tabs>
          <w:tab w:val="num" w:pos="389"/>
        </w:tabs>
        <w:ind w:left="389" w:firstLine="6451"/>
      </w:pPr>
      <w:rPr>
        <w:rFonts w:hint="default"/>
        <w:color w:val="000000"/>
        <w:position w:val="0"/>
        <w:sz w:val="22"/>
      </w:rPr>
    </w:lvl>
  </w:abstractNum>
  <w:abstractNum w:abstractNumId="4" w15:restartNumberingAfterBreak="0">
    <w:nsid w:val="00000005"/>
    <w:multiLevelType w:val="multilevel"/>
    <w:tmpl w:val="894EE877"/>
    <w:lvl w:ilvl="0">
      <w:start w:val="1"/>
      <w:numFmt w:val="decimal"/>
      <w:isLgl/>
      <w:lvlText w:val="%1."/>
      <w:lvlJc w:val="left"/>
      <w:pPr>
        <w:tabs>
          <w:tab w:val="num" w:pos="360"/>
        </w:tabs>
        <w:ind w:left="360" w:firstLine="720"/>
      </w:pPr>
      <w:rPr>
        <w:rFonts w:hint="default"/>
        <w:color w:val="000000"/>
        <w:position w:val="0"/>
        <w:sz w:val="22"/>
      </w:rPr>
    </w:lvl>
    <w:lvl w:ilvl="1">
      <w:start w:val="1"/>
      <w:numFmt w:val="lowerLetter"/>
      <w:lvlText w:val="%2."/>
      <w:lvlJc w:val="left"/>
      <w:pPr>
        <w:tabs>
          <w:tab w:val="num" w:pos="360"/>
        </w:tabs>
        <w:ind w:left="360" w:firstLine="1440"/>
      </w:pPr>
      <w:rPr>
        <w:rFonts w:hint="default"/>
        <w:color w:val="000000"/>
        <w:position w:val="0"/>
        <w:sz w:val="22"/>
      </w:rPr>
    </w:lvl>
    <w:lvl w:ilvl="2">
      <w:start w:val="1"/>
      <w:numFmt w:val="lowerRoman"/>
      <w:lvlText w:val="%3."/>
      <w:lvlJc w:val="left"/>
      <w:pPr>
        <w:tabs>
          <w:tab w:val="num" w:pos="389"/>
        </w:tabs>
        <w:ind w:left="389" w:firstLine="2131"/>
      </w:pPr>
      <w:rPr>
        <w:rFonts w:hint="default"/>
        <w:color w:val="000000"/>
        <w:position w:val="0"/>
        <w:sz w:val="22"/>
      </w:rPr>
    </w:lvl>
    <w:lvl w:ilvl="3">
      <w:start w:val="1"/>
      <w:numFmt w:val="decimal"/>
      <w:isLgl/>
      <w:lvlText w:val="%4."/>
      <w:lvlJc w:val="left"/>
      <w:pPr>
        <w:tabs>
          <w:tab w:val="num" w:pos="360"/>
        </w:tabs>
        <w:ind w:left="360" w:firstLine="2880"/>
      </w:pPr>
      <w:rPr>
        <w:rFonts w:hint="default"/>
        <w:color w:val="000000"/>
        <w:position w:val="0"/>
        <w:sz w:val="22"/>
      </w:rPr>
    </w:lvl>
    <w:lvl w:ilvl="4">
      <w:start w:val="1"/>
      <w:numFmt w:val="lowerLetter"/>
      <w:lvlText w:val="%5."/>
      <w:lvlJc w:val="left"/>
      <w:pPr>
        <w:tabs>
          <w:tab w:val="num" w:pos="360"/>
        </w:tabs>
        <w:ind w:left="360" w:firstLine="3600"/>
      </w:pPr>
      <w:rPr>
        <w:rFonts w:hint="default"/>
        <w:color w:val="000000"/>
        <w:position w:val="0"/>
        <w:sz w:val="22"/>
      </w:rPr>
    </w:lvl>
    <w:lvl w:ilvl="5">
      <w:start w:val="1"/>
      <w:numFmt w:val="lowerRoman"/>
      <w:lvlText w:val="%6."/>
      <w:lvlJc w:val="left"/>
      <w:pPr>
        <w:tabs>
          <w:tab w:val="num" w:pos="389"/>
        </w:tabs>
        <w:ind w:left="389" w:firstLine="4291"/>
      </w:pPr>
      <w:rPr>
        <w:rFonts w:hint="default"/>
        <w:color w:val="000000"/>
        <w:position w:val="0"/>
        <w:sz w:val="22"/>
      </w:rPr>
    </w:lvl>
    <w:lvl w:ilvl="6">
      <w:start w:val="1"/>
      <w:numFmt w:val="decimal"/>
      <w:isLgl/>
      <w:lvlText w:val="%7."/>
      <w:lvlJc w:val="left"/>
      <w:pPr>
        <w:tabs>
          <w:tab w:val="num" w:pos="360"/>
        </w:tabs>
        <w:ind w:left="360" w:firstLine="5040"/>
      </w:pPr>
      <w:rPr>
        <w:rFonts w:hint="default"/>
        <w:color w:val="000000"/>
        <w:position w:val="0"/>
        <w:sz w:val="22"/>
      </w:rPr>
    </w:lvl>
    <w:lvl w:ilvl="7">
      <w:start w:val="1"/>
      <w:numFmt w:val="lowerLetter"/>
      <w:lvlText w:val="%8."/>
      <w:lvlJc w:val="left"/>
      <w:pPr>
        <w:tabs>
          <w:tab w:val="num" w:pos="360"/>
        </w:tabs>
        <w:ind w:left="360" w:firstLine="5760"/>
      </w:pPr>
      <w:rPr>
        <w:rFonts w:hint="default"/>
        <w:color w:val="000000"/>
        <w:position w:val="0"/>
        <w:sz w:val="22"/>
      </w:rPr>
    </w:lvl>
    <w:lvl w:ilvl="8">
      <w:start w:val="1"/>
      <w:numFmt w:val="lowerRoman"/>
      <w:lvlText w:val="%9."/>
      <w:lvlJc w:val="left"/>
      <w:pPr>
        <w:tabs>
          <w:tab w:val="num" w:pos="389"/>
        </w:tabs>
        <w:ind w:left="389" w:firstLine="6451"/>
      </w:pPr>
      <w:rPr>
        <w:rFonts w:hint="default"/>
        <w:color w:val="000000"/>
        <w:position w:val="0"/>
        <w:sz w:val="22"/>
      </w:rPr>
    </w:lvl>
  </w:abstractNum>
  <w:abstractNum w:abstractNumId="5" w15:restartNumberingAfterBreak="0">
    <w:nsid w:val="7D8B1E04"/>
    <w:multiLevelType w:val="hybridMultilevel"/>
    <w:tmpl w:val="7F94F6E2"/>
    <w:lvl w:ilvl="0" w:tplc="6F547F96">
      <w:start w:val="1"/>
      <w:numFmt w:val="bullet"/>
      <w:lvlText w:val="&gt;"/>
      <w:lvlJc w:val="left"/>
      <w:pPr>
        <w:ind w:left="1776" w:hanging="360"/>
      </w:pPr>
      <w:rPr>
        <w:rFonts w:ascii="Courier New" w:hAnsi="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83"/>
    <w:rsid w:val="00010283"/>
    <w:rsid w:val="00083239"/>
    <w:rsid w:val="000E7970"/>
    <w:rsid w:val="00103B14"/>
    <w:rsid w:val="00170783"/>
    <w:rsid w:val="001B7545"/>
    <w:rsid w:val="001D40A7"/>
    <w:rsid w:val="00237E7E"/>
    <w:rsid w:val="00243A2B"/>
    <w:rsid w:val="00252ADC"/>
    <w:rsid w:val="00296DED"/>
    <w:rsid w:val="002A556D"/>
    <w:rsid w:val="002B26CF"/>
    <w:rsid w:val="00326866"/>
    <w:rsid w:val="003505E7"/>
    <w:rsid w:val="00354665"/>
    <w:rsid w:val="00362741"/>
    <w:rsid w:val="003D2EE5"/>
    <w:rsid w:val="00445A52"/>
    <w:rsid w:val="00447307"/>
    <w:rsid w:val="004A01B2"/>
    <w:rsid w:val="004D057A"/>
    <w:rsid w:val="004D2C9A"/>
    <w:rsid w:val="004D2FBF"/>
    <w:rsid w:val="005228D5"/>
    <w:rsid w:val="0053798A"/>
    <w:rsid w:val="005A62F3"/>
    <w:rsid w:val="005D32F3"/>
    <w:rsid w:val="00685C27"/>
    <w:rsid w:val="006C0B2E"/>
    <w:rsid w:val="006D0584"/>
    <w:rsid w:val="006F3220"/>
    <w:rsid w:val="007003D2"/>
    <w:rsid w:val="00702CF8"/>
    <w:rsid w:val="00720827"/>
    <w:rsid w:val="00722976"/>
    <w:rsid w:val="00731DF0"/>
    <w:rsid w:val="0074734B"/>
    <w:rsid w:val="007B09D2"/>
    <w:rsid w:val="007D1600"/>
    <w:rsid w:val="0089445B"/>
    <w:rsid w:val="00941E8D"/>
    <w:rsid w:val="009B1C08"/>
    <w:rsid w:val="009F3EA1"/>
    <w:rsid w:val="00A31740"/>
    <w:rsid w:val="00B34857"/>
    <w:rsid w:val="00B36EAA"/>
    <w:rsid w:val="00C0511B"/>
    <w:rsid w:val="00C91822"/>
    <w:rsid w:val="00CB248C"/>
    <w:rsid w:val="00CD4F9E"/>
    <w:rsid w:val="00D82A00"/>
    <w:rsid w:val="00DB082F"/>
    <w:rsid w:val="00DB210B"/>
    <w:rsid w:val="00DD3334"/>
    <w:rsid w:val="00DD641C"/>
    <w:rsid w:val="00E37453"/>
    <w:rsid w:val="00E820B6"/>
    <w:rsid w:val="00EA6A0C"/>
    <w:rsid w:val="00F57870"/>
    <w:rsid w:val="00F813BD"/>
    <w:rsid w:val="00FB2702"/>
    <w:rsid w:val="00FC3C8E"/>
    <w:rsid w:val="00FD266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C5A7"/>
  <w15:chartTrackingRefBased/>
  <w15:docId w15:val="{2F9944D9-5223-43DC-B65E-B05DE6BA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83"/>
    <w:pPr>
      <w:spacing w:after="200" w:line="276" w:lineRule="auto"/>
    </w:pPr>
    <w:rPr>
      <w:rFonts w:ascii="Lucida Grande" w:eastAsia="ヒラギノ角ゴ Pro W3" w:hAnsi="Lucida Grande" w:cs="Times New Roman"/>
      <w:color w:val="00000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rsid w:val="00010283"/>
    <w:pPr>
      <w:spacing w:after="200" w:line="276" w:lineRule="auto"/>
      <w:ind w:left="720"/>
    </w:pPr>
    <w:rPr>
      <w:rFonts w:ascii="Lucida Grande" w:eastAsia="ヒラギノ角ゴ Pro W3" w:hAnsi="Lucida Grande" w:cs="Times New Roman"/>
      <w:color w:val="000000"/>
      <w:szCs w:val="20"/>
      <w:lang w:val="en-US"/>
    </w:rPr>
  </w:style>
  <w:style w:type="character" w:customStyle="1" w:styleId="apple-style-span">
    <w:name w:val="apple-style-span"/>
    <w:rsid w:val="00010283"/>
    <w:rPr>
      <w:color w:val="000000"/>
      <w:sz w:val="22"/>
    </w:rPr>
  </w:style>
  <w:style w:type="paragraph" w:styleId="Encabezado">
    <w:name w:val="header"/>
    <w:basedOn w:val="Normal"/>
    <w:link w:val="EncabezadoCar"/>
    <w:uiPriority w:val="99"/>
    <w:unhideWhenUsed/>
    <w:rsid w:val="000E79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7970"/>
    <w:rPr>
      <w:rFonts w:ascii="Lucida Grande" w:eastAsia="ヒラギノ角ゴ Pro W3" w:hAnsi="Lucida Grande" w:cs="Times New Roman"/>
      <w:color w:val="000000"/>
      <w:szCs w:val="24"/>
      <w:lang w:val="en-US"/>
    </w:rPr>
  </w:style>
  <w:style w:type="paragraph" w:styleId="Piedepgina">
    <w:name w:val="footer"/>
    <w:basedOn w:val="Normal"/>
    <w:link w:val="PiedepginaCar"/>
    <w:uiPriority w:val="99"/>
    <w:unhideWhenUsed/>
    <w:rsid w:val="000E79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7970"/>
    <w:rPr>
      <w:rFonts w:ascii="Lucida Grande" w:eastAsia="ヒラギノ角ゴ Pro W3" w:hAnsi="Lucida Grande" w:cs="Times New Roman"/>
      <w:color w:val="000000"/>
      <w:szCs w:val="24"/>
      <w:lang w:val="en-US"/>
    </w:rPr>
  </w:style>
  <w:style w:type="paragraph" w:styleId="Prrafodelista">
    <w:name w:val="List Paragraph"/>
    <w:basedOn w:val="Normal"/>
    <w:uiPriority w:val="34"/>
    <w:qFormat/>
    <w:rsid w:val="00EA6A0C"/>
    <w:pPr>
      <w:ind w:left="720"/>
      <w:contextualSpacing/>
    </w:pPr>
  </w:style>
  <w:style w:type="table" w:styleId="Tablaconcuadrcula">
    <w:name w:val="Table Grid"/>
    <w:basedOn w:val="Tablanormal"/>
    <w:uiPriority w:val="39"/>
    <w:rsid w:val="0036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755078">
      <w:bodyDiv w:val="1"/>
      <w:marLeft w:val="0"/>
      <w:marRight w:val="0"/>
      <w:marTop w:val="0"/>
      <w:marBottom w:val="0"/>
      <w:divBdr>
        <w:top w:val="none" w:sz="0" w:space="0" w:color="auto"/>
        <w:left w:val="none" w:sz="0" w:space="0" w:color="auto"/>
        <w:bottom w:val="none" w:sz="0" w:space="0" w:color="auto"/>
        <w:right w:val="none" w:sz="0" w:space="0" w:color="auto"/>
      </w:divBdr>
      <w:divsChild>
        <w:div w:id="20935935">
          <w:marLeft w:val="0"/>
          <w:marRight w:val="0"/>
          <w:marTop w:val="0"/>
          <w:marBottom w:val="0"/>
          <w:divBdr>
            <w:top w:val="none" w:sz="0" w:space="0" w:color="auto"/>
            <w:left w:val="none" w:sz="0" w:space="0" w:color="auto"/>
            <w:bottom w:val="none" w:sz="0" w:space="0" w:color="auto"/>
            <w:right w:val="none" w:sz="0" w:space="0" w:color="auto"/>
          </w:divBdr>
          <w:divsChild>
            <w:div w:id="867985495">
              <w:marLeft w:val="0"/>
              <w:marRight w:val="0"/>
              <w:marTop w:val="0"/>
              <w:marBottom w:val="0"/>
              <w:divBdr>
                <w:top w:val="none" w:sz="0" w:space="0" w:color="auto"/>
                <w:left w:val="none" w:sz="0" w:space="0" w:color="auto"/>
                <w:bottom w:val="none" w:sz="0" w:space="0" w:color="auto"/>
                <w:right w:val="none" w:sz="0" w:space="0" w:color="auto"/>
              </w:divBdr>
            </w:div>
            <w:div w:id="1809859832">
              <w:marLeft w:val="0"/>
              <w:marRight w:val="0"/>
              <w:marTop w:val="0"/>
              <w:marBottom w:val="0"/>
              <w:divBdr>
                <w:top w:val="none" w:sz="0" w:space="0" w:color="auto"/>
                <w:left w:val="none" w:sz="0" w:space="0" w:color="auto"/>
                <w:bottom w:val="none" w:sz="0" w:space="0" w:color="auto"/>
                <w:right w:val="none" w:sz="0" w:space="0" w:color="auto"/>
              </w:divBdr>
            </w:div>
          </w:divsChild>
        </w:div>
        <w:div w:id="107428497">
          <w:marLeft w:val="0"/>
          <w:marRight w:val="0"/>
          <w:marTop w:val="0"/>
          <w:marBottom w:val="0"/>
          <w:divBdr>
            <w:top w:val="none" w:sz="0" w:space="0" w:color="auto"/>
            <w:left w:val="none" w:sz="0" w:space="0" w:color="auto"/>
            <w:bottom w:val="none" w:sz="0" w:space="0" w:color="auto"/>
            <w:right w:val="none" w:sz="0" w:space="0" w:color="auto"/>
          </w:divBdr>
          <w:divsChild>
            <w:div w:id="675309822">
              <w:marLeft w:val="0"/>
              <w:marRight w:val="0"/>
              <w:marTop w:val="0"/>
              <w:marBottom w:val="0"/>
              <w:divBdr>
                <w:top w:val="none" w:sz="0" w:space="0" w:color="auto"/>
                <w:left w:val="none" w:sz="0" w:space="0" w:color="auto"/>
                <w:bottom w:val="none" w:sz="0" w:space="0" w:color="auto"/>
                <w:right w:val="none" w:sz="0" w:space="0" w:color="auto"/>
              </w:divBdr>
            </w:div>
            <w:div w:id="1894192403">
              <w:marLeft w:val="0"/>
              <w:marRight w:val="0"/>
              <w:marTop w:val="0"/>
              <w:marBottom w:val="0"/>
              <w:divBdr>
                <w:top w:val="none" w:sz="0" w:space="0" w:color="auto"/>
                <w:left w:val="none" w:sz="0" w:space="0" w:color="auto"/>
                <w:bottom w:val="none" w:sz="0" w:space="0" w:color="auto"/>
                <w:right w:val="none" w:sz="0" w:space="0" w:color="auto"/>
              </w:divBdr>
            </w:div>
          </w:divsChild>
        </w:div>
        <w:div w:id="951671834">
          <w:marLeft w:val="0"/>
          <w:marRight w:val="0"/>
          <w:marTop w:val="0"/>
          <w:marBottom w:val="0"/>
          <w:divBdr>
            <w:top w:val="none" w:sz="0" w:space="0" w:color="auto"/>
            <w:left w:val="none" w:sz="0" w:space="0" w:color="auto"/>
            <w:bottom w:val="none" w:sz="0" w:space="0" w:color="auto"/>
            <w:right w:val="none" w:sz="0" w:space="0" w:color="auto"/>
          </w:divBdr>
          <w:divsChild>
            <w:div w:id="1309365125">
              <w:marLeft w:val="0"/>
              <w:marRight w:val="0"/>
              <w:marTop w:val="0"/>
              <w:marBottom w:val="0"/>
              <w:divBdr>
                <w:top w:val="none" w:sz="0" w:space="0" w:color="auto"/>
                <w:left w:val="none" w:sz="0" w:space="0" w:color="auto"/>
                <w:bottom w:val="none" w:sz="0" w:space="0" w:color="auto"/>
                <w:right w:val="none" w:sz="0" w:space="0" w:color="auto"/>
              </w:divBdr>
            </w:div>
            <w:div w:id="1061447031">
              <w:marLeft w:val="0"/>
              <w:marRight w:val="0"/>
              <w:marTop w:val="0"/>
              <w:marBottom w:val="0"/>
              <w:divBdr>
                <w:top w:val="none" w:sz="0" w:space="0" w:color="auto"/>
                <w:left w:val="none" w:sz="0" w:space="0" w:color="auto"/>
                <w:bottom w:val="none" w:sz="0" w:space="0" w:color="auto"/>
                <w:right w:val="none" w:sz="0" w:space="0" w:color="auto"/>
              </w:divBdr>
            </w:div>
            <w:div w:id="633751088">
              <w:marLeft w:val="0"/>
              <w:marRight w:val="0"/>
              <w:marTop w:val="0"/>
              <w:marBottom w:val="0"/>
              <w:divBdr>
                <w:top w:val="none" w:sz="0" w:space="0" w:color="auto"/>
                <w:left w:val="none" w:sz="0" w:space="0" w:color="auto"/>
                <w:bottom w:val="none" w:sz="0" w:space="0" w:color="auto"/>
                <w:right w:val="none" w:sz="0" w:space="0" w:color="auto"/>
              </w:divBdr>
            </w:div>
          </w:divsChild>
        </w:div>
        <w:div w:id="1450392114">
          <w:marLeft w:val="0"/>
          <w:marRight w:val="0"/>
          <w:marTop w:val="0"/>
          <w:marBottom w:val="0"/>
          <w:divBdr>
            <w:top w:val="none" w:sz="0" w:space="0" w:color="auto"/>
            <w:left w:val="none" w:sz="0" w:space="0" w:color="auto"/>
            <w:bottom w:val="none" w:sz="0" w:space="0" w:color="auto"/>
            <w:right w:val="none" w:sz="0" w:space="0" w:color="auto"/>
          </w:divBdr>
          <w:divsChild>
            <w:div w:id="1291665148">
              <w:marLeft w:val="0"/>
              <w:marRight w:val="0"/>
              <w:marTop w:val="0"/>
              <w:marBottom w:val="0"/>
              <w:divBdr>
                <w:top w:val="none" w:sz="0" w:space="0" w:color="auto"/>
                <w:left w:val="none" w:sz="0" w:space="0" w:color="auto"/>
                <w:bottom w:val="none" w:sz="0" w:space="0" w:color="auto"/>
                <w:right w:val="none" w:sz="0" w:space="0" w:color="auto"/>
              </w:divBdr>
            </w:div>
            <w:div w:id="14394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351</Words>
  <Characters>1932</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pc16</cp:lastModifiedBy>
  <cp:revision>2</cp:revision>
  <dcterms:created xsi:type="dcterms:W3CDTF">2018-02-24T16:03:00Z</dcterms:created>
  <dcterms:modified xsi:type="dcterms:W3CDTF">2018-02-24T16:03:00Z</dcterms:modified>
</cp:coreProperties>
</file>