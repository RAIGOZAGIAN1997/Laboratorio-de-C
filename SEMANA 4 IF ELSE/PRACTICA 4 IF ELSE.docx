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:rsidR="00010283" w:rsidRDefault="005D32F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Práctica # 3: IF (SIMPLE / ELSE)</w:t>
      </w:r>
    </w:p>
    <w:p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:rsidR="00010283" w:rsidRDefault="00010283" w:rsidP="00010283">
      <w:pPr>
        <w:jc w:val="both"/>
        <w:rPr>
          <w:b/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________</w:t>
      </w:r>
      <w:proofErr w:type="spellStart"/>
      <w:r w:rsidR="00836990">
        <w:rPr>
          <w:lang w:val="es-ES_tradnl"/>
        </w:rPr>
        <w:t>Gian</w:t>
      </w:r>
      <w:proofErr w:type="spellEnd"/>
      <w:r w:rsidR="00836990">
        <w:rPr>
          <w:lang w:val="es-ES_tradnl"/>
        </w:rPr>
        <w:t xml:space="preserve"> Molina </w:t>
      </w:r>
      <w:proofErr w:type="spellStart"/>
      <w:r w:rsidR="00836990">
        <w:rPr>
          <w:lang w:val="es-ES_tradnl"/>
        </w:rPr>
        <w:t>Raigoza</w:t>
      </w:r>
      <w:proofErr w:type="spellEnd"/>
      <w:r w:rsidR="00685C27">
        <w:rPr>
          <w:lang w:val="es-ES_tradnl"/>
        </w:rPr>
        <w:t>_____________________</w:t>
      </w:r>
      <w:r>
        <w:rPr>
          <w:lang w:val="es-ES_tradnl"/>
        </w:rPr>
        <w:t>Matrícula</w:t>
      </w:r>
      <w:r w:rsidR="00836990">
        <w:rPr>
          <w:lang w:val="es-ES_tradnl"/>
        </w:rPr>
        <w:t xml:space="preserve"> 1636155</w:t>
      </w:r>
      <w:r w:rsidR="00685C27">
        <w:rPr>
          <w:lang w:val="es-ES_tradnl"/>
        </w:rPr>
        <w:t xml:space="preserve">Calificación:_____Nombre del </w:t>
      </w:r>
      <w:proofErr w:type="spellStart"/>
      <w:r w:rsidR="00685C27">
        <w:rPr>
          <w:lang w:val="es-ES_tradnl"/>
        </w:rPr>
        <w:t>Instructor:</w:t>
      </w:r>
      <w:r>
        <w:rPr>
          <w:lang w:val="es-ES_tradnl"/>
        </w:rPr>
        <w:t>_</w:t>
      </w:r>
      <w:r w:rsidR="00685C27">
        <w:rPr>
          <w:lang w:val="es-ES_tradnl"/>
        </w:rPr>
        <w:t>___________________________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</w:t>
      </w:r>
      <w:proofErr w:type="spellEnd"/>
      <w:r>
        <w:rPr>
          <w:lang w:val="es-ES_tradnl"/>
        </w:rPr>
        <w:t xml:space="preserve"> :______:______</w:t>
      </w:r>
    </w:p>
    <w:p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 xml:space="preserve">Hacer uso de la sentencia if simple, </w:t>
      </w:r>
      <w:r w:rsidR="00326866">
        <w:rPr>
          <w:lang w:val="es-ES_tradnl"/>
        </w:rPr>
        <w:t>así</w:t>
      </w:r>
      <w:r>
        <w:rPr>
          <w:lang w:val="es-ES_tradnl"/>
        </w:rPr>
        <w:t xml:space="preserve"> como su forma </w:t>
      </w:r>
      <w:proofErr w:type="spellStart"/>
      <w:r>
        <w:rPr>
          <w:lang w:val="es-ES_tradnl"/>
        </w:rPr>
        <w:t>if-else</w:t>
      </w:r>
      <w:proofErr w:type="spellEnd"/>
      <w:r>
        <w:rPr>
          <w:lang w:val="es-ES_tradnl"/>
        </w:rPr>
        <w:t>.</w:t>
      </w:r>
    </w:p>
    <w:p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:rsidR="00326866" w:rsidRPr="003505E7" w:rsidRDefault="00326866" w:rsidP="005D1CBD">
      <w:pPr>
        <w:spacing w:after="0" w:line="240" w:lineRule="auto"/>
        <w:jc w:val="both"/>
        <w:rPr>
          <w:lang w:val="es-ES_tradnl"/>
        </w:rPr>
      </w:pPr>
    </w:p>
    <w:p w:rsidR="00010283" w:rsidRPr="009F3EA1" w:rsidRDefault="00010283" w:rsidP="004D2FBF">
      <w:pPr>
        <w:pStyle w:val="Prrafodelista1"/>
        <w:tabs>
          <w:tab w:val="left" w:pos="1635"/>
        </w:tabs>
        <w:spacing w:after="0" w:line="240" w:lineRule="auto"/>
        <w:ind w:left="0"/>
        <w:jc w:val="both"/>
        <w:rPr>
          <w:lang w:val="es-ES_tradnl"/>
        </w:rPr>
      </w:pPr>
      <w:r w:rsidRPr="009F3EA1">
        <w:rPr>
          <w:b/>
          <w:smallCaps/>
          <w:sz w:val="24"/>
          <w:lang w:val="es-ES_tradnl"/>
        </w:rPr>
        <w:t>Actividad</w:t>
      </w:r>
      <w:r w:rsidR="005D1CBD">
        <w:rPr>
          <w:b/>
          <w:smallCaps/>
          <w:sz w:val="24"/>
          <w:lang w:val="es-ES_tradnl"/>
        </w:rPr>
        <w:t xml:space="preserve"> # 1</w:t>
      </w:r>
      <w:r w:rsidR="0074734B">
        <w:rPr>
          <w:b/>
          <w:smallCaps/>
          <w:sz w:val="24"/>
          <w:lang w:val="es-ES_tradnl"/>
        </w:rPr>
        <w:t xml:space="preserve"> – </w:t>
      </w:r>
      <w:r w:rsidR="005D32F3">
        <w:rPr>
          <w:b/>
          <w:smallCaps/>
          <w:sz w:val="24"/>
          <w:lang w:val="es-ES_tradnl"/>
        </w:rPr>
        <w:t xml:space="preserve"> VOCAL O NO</w:t>
      </w:r>
    </w:p>
    <w:p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:rsidR="00010283" w:rsidRDefault="00010283" w:rsidP="00010283">
      <w:pPr>
        <w:spacing w:after="0" w:line="240" w:lineRule="auto"/>
        <w:rPr>
          <w:lang w:val="es-ES_tradnl"/>
        </w:rPr>
      </w:pPr>
      <w:r>
        <w:rPr>
          <w:b/>
          <w:lang w:val="es-ES_tradnl"/>
        </w:rPr>
        <w:t>Ponderación:</w:t>
      </w:r>
      <w:r w:rsidR="005D32F3">
        <w:rPr>
          <w:lang w:val="es-ES_tradnl"/>
        </w:rPr>
        <w:t xml:space="preserve"> 2</w:t>
      </w:r>
      <w:r>
        <w:rPr>
          <w:lang w:val="es-ES_tradnl"/>
        </w:rPr>
        <w:t>0%</w:t>
      </w:r>
    </w:p>
    <w:p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:rsidR="00FD266E" w:rsidRDefault="005D32F3" w:rsidP="005D32F3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 xml:space="preserve">Ingresar un carácter e imprimir en pantalla si es una vocal o no. Validar mayúsculas y minúsculas. </w:t>
      </w:r>
    </w:p>
    <w:p w:rsidR="005D32F3" w:rsidRDefault="005D32F3" w:rsidP="005D32F3">
      <w:pPr>
        <w:pStyle w:val="Prrafodelista1"/>
        <w:spacing w:after="0" w:line="240" w:lineRule="auto"/>
        <w:rPr>
          <w:lang w:val="es-ES_tradnl"/>
        </w:rPr>
      </w:pPr>
    </w:p>
    <w:p w:rsidR="005D32F3" w:rsidRDefault="00836990" w:rsidP="005D32F3">
      <w:pPr>
        <w:pStyle w:val="Prrafodelista1"/>
        <w:spacing w:after="0" w:line="240" w:lineRule="auto"/>
        <w:jc w:val="center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5600700" cy="3154680"/>
            <wp:effectExtent l="0" t="0" r="0" b="7620"/>
            <wp:docPr id="1" name="Imagen 1" descr="C:\Users\FCFM\Desktop\prueb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FM\Desktop\prueba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Pr="009F3EA1" w:rsidRDefault="00F813BD" w:rsidP="00F813BD">
      <w:pPr>
        <w:pStyle w:val="Prrafodelista1"/>
        <w:tabs>
          <w:tab w:val="left" w:pos="1635"/>
        </w:tabs>
        <w:spacing w:after="0" w:line="240" w:lineRule="auto"/>
        <w:ind w:left="0"/>
        <w:jc w:val="both"/>
        <w:rPr>
          <w:lang w:val="es-ES_tradnl"/>
        </w:rPr>
      </w:pPr>
      <w:r w:rsidRPr="009F3EA1">
        <w:rPr>
          <w:b/>
          <w:smallCaps/>
          <w:sz w:val="24"/>
          <w:lang w:val="es-ES_tradnl"/>
        </w:rPr>
        <w:t>Actividad</w:t>
      </w:r>
      <w:r w:rsidR="005D1CBD">
        <w:rPr>
          <w:b/>
          <w:smallCaps/>
          <w:sz w:val="24"/>
          <w:lang w:val="es-ES_tradnl"/>
        </w:rPr>
        <w:t xml:space="preserve"> # 2</w:t>
      </w:r>
      <w:r>
        <w:rPr>
          <w:b/>
          <w:smallCaps/>
          <w:sz w:val="24"/>
          <w:lang w:val="es-ES_tradnl"/>
        </w:rPr>
        <w:t xml:space="preserve"> –  Validar hora</w:t>
      </w:r>
    </w:p>
    <w:p w:rsidR="00F813BD" w:rsidRDefault="00F813BD" w:rsidP="00F813BD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:rsidR="00F813BD" w:rsidRDefault="00F813BD" w:rsidP="00F813BD">
      <w:pPr>
        <w:spacing w:after="0" w:line="240" w:lineRule="auto"/>
        <w:rPr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20%</w:t>
      </w:r>
    </w:p>
    <w:p w:rsidR="00F813BD" w:rsidRDefault="00F813BD" w:rsidP="00F813BD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:rsidR="00F813BD" w:rsidRPr="00F813BD" w:rsidRDefault="00F813BD" w:rsidP="00F813BD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b/>
          <w:lang w:val="es-ES_tradnl"/>
        </w:rPr>
      </w:pPr>
      <w:r>
        <w:rPr>
          <w:lang w:val="es-ES_tradnl"/>
        </w:rPr>
        <w:t>Ingresar por teclado 3 variables: horas, minutos y segundos. Mostrar en pantalla si la hora ingresada es válida o es incorrecta.</w:t>
      </w:r>
    </w:p>
    <w:p w:rsidR="00F813BD" w:rsidRPr="000B7755" w:rsidRDefault="00F813BD" w:rsidP="00F813BD">
      <w:pPr>
        <w:pStyle w:val="Prrafodelista1"/>
        <w:spacing w:after="0" w:line="240" w:lineRule="auto"/>
        <w:rPr>
          <w:b/>
          <w:lang w:val="es-ES_tradnl"/>
        </w:rPr>
      </w:pPr>
    </w:p>
    <w:p w:rsidR="00F813BD" w:rsidRDefault="00836990" w:rsidP="005D32F3">
      <w:pPr>
        <w:pStyle w:val="Prrafodelista1"/>
        <w:spacing w:after="0" w:line="240" w:lineRule="auto"/>
        <w:jc w:val="center"/>
        <w:rPr>
          <w:lang w:val="es-ES_tradnl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00700" cy="3154680"/>
            <wp:effectExtent l="0" t="0" r="0" b="7620"/>
            <wp:docPr id="2" name="Imagen 2" descr="C:\Users\FCFM\Desktop\prueb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FM\Desktop\prueba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_tradnl"/>
        </w:rPr>
      </w:pPr>
    </w:p>
    <w:p w:rsidR="00F813BD" w:rsidRPr="009F3EA1" w:rsidRDefault="00F813BD" w:rsidP="00F813BD">
      <w:pPr>
        <w:pStyle w:val="Prrafodelista1"/>
        <w:tabs>
          <w:tab w:val="left" w:pos="1635"/>
        </w:tabs>
        <w:spacing w:after="0" w:line="240" w:lineRule="auto"/>
        <w:ind w:left="0"/>
        <w:jc w:val="both"/>
        <w:rPr>
          <w:lang w:val="es-ES_tradnl"/>
        </w:rPr>
      </w:pPr>
      <w:r w:rsidRPr="009F3EA1">
        <w:rPr>
          <w:b/>
          <w:smallCaps/>
          <w:sz w:val="24"/>
          <w:lang w:val="es-ES_tradnl"/>
        </w:rPr>
        <w:t>Actividad</w:t>
      </w:r>
      <w:r w:rsidR="005D1CBD">
        <w:rPr>
          <w:b/>
          <w:smallCaps/>
          <w:sz w:val="24"/>
          <w:lang w:val="es-ES_tradnl"/>
        </w:rPr>
        <w:t xml:space="preserve"> # 3</w:t>
      </w:r>
      <w:r>
        <w:rPr>
          <w:b/>
          <w:smallCaps/>
          <w:sz w:val="24"/>
          <w:lang w:val="es-ES_tradnl"/>
        </w:rPr>
        <w:t xml:space="preserve"> –  CALCULO DE SUELDO</w:t>
      </w:r>
    </w:p>
    <w:p w:rsidR="00F813BD" w:rsidRDefault="00F813BD" w:rsidP="00F813BD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:rsidR="00F813BD" w:rsidRDefault="00F813BD" w:rsidP="00F813BD">
      <w:pPr>
        <w:spacing w:after="0" w:line="240" w:lineRule="auto"/>
        <w:rPr>
          <w:lang w:val="es-ES_tradnl"/>
        </w:rPr>
      </w:pPr>
      <w:r>
        <w:rPr>
          <w:b/>
          <w:lang w:val="es-ES_tradnl"/>
        </w:rPr>
        <w:t>Ponderación:</w:t>
      </w:r>
      <w:r w:rsidR="005D1CBD">
        <w:rPr>
          <w:lang w:val="es-ES_tradnl"/>
        </w:rPr>
        <w:t xml:space="preserve"> 3</w:t>
      </w:r>
      <w:r>
        <w:rPr>
          <w:lang w:val="es-ES_tradnl"/>
        </w:rPr>
        <w:t>0%</w:t>
      </w:r>
    </w:p>
    <w:p w:rsidR="00F813BD" w:rsidRDefault="00F813BD" w:rsidP="00F813BD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:rsidR="00F813BD" w:rsidRDefault="00F813BD" w:rsidP="00F813BD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Calcule el sueldo que le corresponde a cada trabajador de una empresa donde su salario fijo es de 15000, el programa deberá tomar en cuenta los siguientes criterios para realizar los cálculos y  mostrar en pantalla el sueldo final respecto a la antigüedad en años de cada trabajador.</w:t>
      </w:r>
    </w:p>
    <w:p w:rsidR="00F813BD" w:rsidRDefault="00F813BD" w:rsidP="00F813BD">
      <w:pPr>
        <w:pStyle w:val="Prrafodelista1"/>
        <w:spacing w:after="0" w:line="240" w:lineRule="auto"/>
        <w:rPr>
          <w:lang w:val="es-ES_tradnl"/>
        </w:rPr>
      </w:pPr>
    </w:p>
    <w:p w:rsidR="00F813BD" w:rsidRDefault="00F813BD" w:rsidP="00F813BD">
      <w:pPr>
        <w:pStyle w:val="Prrafodelista1"/>
        <w:spacing w:after="0" w:line="240" w:lineRule="auto"/>
        <w:rPr>
          <w:lang w:val="es-ES_tradnl"/>
        </w:rPr>
      </w:pPr>
    </w:p>
    <w:p w:rsidR="00F813BD" w:rsidRPr="00F97A00" w:rsidRDefault="00F813BD" w:rsidP="00F813BD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</w:pP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a.</w:t>
      </w:r>
      <w:r w:rsidRPr="00F97A00">
        <w:rPr>
          <w:rFonts w:ascii="Arial" w:eastAsia="Times New Roman" w:hAnsi="Arial" w:cs="Arial"/>
          <w:color w:val="auto"/>
          <w:sz w:val="16"/>
          <w:szCs w:val="14"/>
          <w:lang w:val="es-ES" w:eastAsia="es-ES"/>
        </w:rPr>
        <w:t>      </w:t>
      </w: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Si lleva más de 10 años en la empresa se le aplica un aumento del 10%.</w:t>
      </w:r>
    </w:p>
    <w:p w:rsidR="00F813BD" w:rsidRPr="00F97A00" w:rsidRDefault="00F813BD" w:rsidP="00F813BD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</w:pP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b.</w:t>
      </w:r>
      <w:r w:rsidRPr="00F97A00">
        <w:rPr>
          <w:rFonts w:ascii="Arial" w:eastAsia="Times New Roman" w:hAnsi="Arial" w:cs="Arial"/>
          <w:color w:val="auto"/>
          <w:sz w:val="16"/>
          <w:szCs w:val="14"/>
          <w:lang w:val="es-ES" w:eastAsia="es-ES"/>
        </w:rPr>
        <w:t>      </w:t>
      </w: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Si lleva menos de 10 años pero más que 5 se le aplica un aumento del 7%.</w:t>
      </w:r>
    </w:p>
    <w:p w:rsidR="00F813BD" w:rsidRPr="00F97A00" w:rsidRDefault="00F813BD" w:rsidP="00F813BD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</w:pP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c.</w:t>
      </w:r>
      <w:r w:rsidRPr="00F97A00">
        <w:rPr>
          <w:rFonts w:ascii="Arial" w:eastAsia="Times New Roman" w:hAnsi="Arial" w:cs="Arial"/>
          <w:color w:val="auto"/>
          <w:sz w:val="16"/>
          <w:szCs w:val="14"/>
          <w:lang w:val="es-ES" w:eastAsia="es-ES"/>
        </w:rPr>
        <w:t>      </w:t>
      </w: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Si lleva menos de 5 años pero más que 3 se le aplica un aumento del 5%.</w:t>
      </w:r>
    </w:p>
    <w:p w:rsidR="00F813BD" w:rsidRPr="00F97A00" w:rsidRDefault="00F813BD" w:rsidP="00F813BD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</w:pP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d.</w:t>
      </w:r>
      <w:r w:rsidRPr="00F97A00">
        <w:rPr>
          <w:rFonts w:ascii="Arial" w:eastAsia="Times New Roman" w:hAnsi="Arial" w:cs="Arial"/>
          <w:color w:val="auto"/>
          <w:sz w:val="16"/>
          <w:szCs w:val="14"/>
          <w:lang w:val="es-ES" w:eastAsia="es-ES"/>
        </w:rPr>
        <w:t>      </w:t>
      </w:r>
      <w:r w:rsidRPr="00F97A00">
        <w:rPr>
          <w:rFonts w:ascii="Arial" w:eastAsia="Times New Roman" w:hAnsi="Arial" w:cs="Arial"/>
          <w:color w:val="auto"/>
          <w:sz w:val="20"/>
          <w:szCs w:val="18"/>
          <w:lang w:val="es-ES" w:eastAsia="es-ES"/>
        </w:rPr>
        <w:t>Si lleva menos de 3 años se le aplica un aumento del 3%.</w:t>
      </w:r>
    </w:p>
    <w:p w:rsidR="00F813BD" w:rsidRDefault="00F813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F813BD" w:rsidRDefault="00836990" w:rsidP="005D32F3">
      <w:pPr>
        <w:pStyle w:val="Prrafodelista1"/>
        <w:spacing w:after="0" w:line="240" w:lineRule="auto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00700" cy="3154680"/>
            <wp:effectExtent l="0" t="0" r="0" b="7620"/>
            <wp:docPr id="3" name="Imagen 3" descr="C:\Users\FCFM\Desktop\prueb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FM\Desktop\prueba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p w:rsidR="005D1CBD" w:rsidRDefault="005D1CBD" w:rsidP="005D1CBD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Actividad # 4 – Recompensas</w:t>
      </w:r>
    </w:p>
    <w:p w:rsidR="005D1CBD" w:rsidRDefault="005D1CBD" w:rsidP="005D1CBD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:rsidR="005D1CBD" w:rsidRDefault="005D1CBD" w:rsidP="005D1CBD">
      <w:pPr>
        <w:spacing w:after="0" w:line="240" w:lineRule="auto"/>
        <w:rPr>
          <w:lang w:val="es-ES_tradnl"/>
        </w:rPr>
      </w:pPr>
      <w:r>
        <w:rPr>
          <w:b/>
          <w:lang w:val="es-ES_tradnl"/>
        </w:rPr>
        <w:t>Tiempo requerido:</w:t>
      </w:r>
      <w:r>
        <w:rPr>
          <w:lang w:val="es-ES_tradnl"/>
        </w:rPr>
        <w:t xml:space="preserve"> 30 min.</w:t>
      </w:r>
    </w:p>
    <w:p w:rsidR="005D1CBD" w:rsidRDefault="005D1CBD" w:rsidP="005D1CBD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30%</w:t>
      </w:r>
    </w:p>
    <w:p w:rsidR="005D1CBD" w:rsidRDefault="005D1CBD" w:rsidP="005D1CBD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 xml:space="preserve">Escribir un programa en C que pida al usuario los siguientes datos: puntos, </w:t>
      </w:r>
      <w:proofErr w:type="spellStart"/>
      <w:proofErr w:type="gramStart"/>
      <w:r>
        <w:rPr>
          <w:lang w:val="es-ES_tradnl"/>
        </w:rPr>
        <w:t>horasjugando,rango</w:t>
      </w:r>
      <w:proofErr w:type="spellEnd"/>
      <w:proofErr w:type="gramEnd"/>
      <w:r>
        <w:rPr>
          <w:lang w:val="es-ES_tradnl"/>
        </w:rPr>
        <w:t>. En base a estos datos, determinaremos para cuales recompensas es elegible el jugador, y le desplegaremos tantas recompensas en pantalla como requisitos haya cumplido de ellas. Las recompensas son las siguientes: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Recompensa 1: Al menos 100 puntos, cualquier número de horas jugadas, cualquier rango.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Recompensa 2: Al menos 300 puntos, 6 o más horas jugadas, rango 2 o superior.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Recompensa 3: Cualquier puntaje, 10 o más horas jugadas, cualquier rango.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Recompensa 4: 500 puntos, más de 8 horas jugadas y menos de 16, rango 1 o mayor.</w:t>
      </w:r>
    </w:p>
    <w:p w:rsidR="005D1CBD" w:rsidRDefault="005D1CBD" w:rsidP="005D1CBD">
      <w:pPr>
        <w:pStyle w:val="Prrafodelista1"/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ind w:left="720" w:hanging="360"/>
        <w:rPr>
          <w:lang w:val="es-ES_tradnl"/>
        </w:rPr>
      </w:pPr>
      <w:r>
        <w:rPr>
          <w:lang w:val="es-ES_tradnl"/>
        </w:rPr>
        <w:t>Recompensa 5: 800 o más puntos, más de 10 horas jugadas, rango 2 o mayor y menor o igual que 5.</w:t>
      </w:r>
    </w:p>
    <w:p w:rsidR="005D1CBD" w:rsidRPr="00F813BD" w:rsidRDefault="005D1CBD" w:rsidP="005D32F3">
      <w:pPr>
        <w:pStyle w:val="Prrafodelista1"/>
        <w:spacing w:after="0" w:line="240" w:lineRule="auto"/>
        <w:jc w:val="center"/>
        <w:rPr>
          <w:lang w:val="es-ES"/>
        </w:rPr>
      </w:pPr>
    </w:p>
    <w:sectPr w:rsidR="005D1CBD" w:rsidRPr="00F813B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99" w:rsidRDefault="00895A99" w:rsidP="000E7970">
      <w:pPr>
        <w:spacing w:after="0" w:line="240" w:lineRule="auto"/>
      </w:pPr>
      <w:r>
        <w:separator/>
      </w:r>
    </w:p>
  </w:endnote>
  <w:endnote w:type="continuationSeparator" w:id="0">
    <w:p w:rsidR="00895A99" w:rsidRDefault="00895A99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99" w:rsidRDefault="00895A99" w:rsidP="000E7970">
      <w:pPr>
        <w:spacing w:after="0" w:line="240" w:lineRule="auto"/>
      </w:pPr>
      <w:r>
        <w:separator/>
      </w:r>
    </w:p>
  </w:footnote>
  <w:footnote w:type="continuationSeparator" w:id="0">
    <w:p w:rsidR="00895A99" w:rsidRDefault="00895A99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970" w:rsidRDefault="000E7970">
    <w:pPr>
      <w:pStyle w:val="Encabezado"/>
    </w:pPr>
    <w:r>
      <w:rPr>
        <w:noProof/>
        <w:lang w:val="es-ES" w:eastAsia="es-ES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E7970"/>
    <w:rsid w:val="00170783"/>
    <w:rsid w:val="001B7545"/>
    <w:rsid w:val="001D40A7"/>
    <w:rsid w:val="00237E7E"/>
    <w:rsid w:val="00296DED"/>
    <w:rsid w:val="002A556D"/>
    <w:rsid w:val="002B26CF"/>
    <w:rsid w:val="00326866"/>
    <w:rsid w:val="003505E7"/>
    <w:rsid w:val="00354665"/>
    <w:rsid w:val="00445A52"/>
    <w:rsid w:val="00447307"/>
    <w:rsid w:val="004D2FBF"/>
    <w:rsid w:val="005A62F3"/>
    <w:rsid w:val="005D1CBD"/>
    <w:rsid w:val="005D32F3"/>
    <w:rsid w:val="00685C27"/>
    <w:rsid w:val="006C0B2E"/>
    <w:rsid w:val="006F3220"/>
    <w:rsid w:val="007003D2"/>
    <w:rsid w:val="00720827"/>
    <w:rsid w:val="00722976"/>
    <w:rsid w:val="00731DF0"/>
    <w:rsid w:val="0074734B"/>
    <w:rsid w:val="007B09D2"/>
    <w:rsid w:val="007D1600"/>
    <w:rsid w:val="00836990"/>
    <w:rsid w:val="0084482C"/>
    <w:rsid w:val="00895A99"/>
    <w:rsid w:val="00941E8D"/>
    <w:rsid w:val="009B1C08"/>
    <w:rsid w:val="009F3EA1"/>
    <w:rsid w:val="00A31740"/>
    <w:rsid w:val="00B34857"/>
    <w:rsid w:val="00B36EAA"/>
    <w:rsid w:val="00C0511B"/>
    <w:rsid w:val="00C91822"/>
    <w:rsid w:val="00CB248C"/>
    <w:rsid w:val="00CD4F9E"/>
    <w:rsid w:val="00D82A00"/>
    <w:rsid w:val="00DB082F"/>
    <w:rsid w:val="00DD641C"/>
    <w:rsid w:val="00E37453"/>
    <w:rsid w:val="00EA6A0C"/>
    <w:rsid w:val="00F57870"/>
    <w:rsid w:val="00F813BD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BBCB2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FCFM</cp:lastModifiedBy>
  <cp:revision>12</cp:revision>
  <dcterms:created xsi:type="dcterms:W3CDTF">2018-02-09T05:10:00Z</dcterms:created>
  <dcterms:modified xsi:type="dcterms:W3CDTF">2018-02-17T14:47:00Z</dcterms:modified>
</cp:coreProperties>
</file>