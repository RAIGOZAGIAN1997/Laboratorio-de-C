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45CE0" w14:textId="77777777" w:rsidR="002B26CF" w:rsidRDefault="0074734B" w:rsidP="00010283">
      <w:pPr>
        <w:spacing w:after="0" w:line="240" w:lineRule="auto"/>
        <w:jc w:val="center"/>
        <w:rPr>
          <w:b/>
          <w:smallCaps/>
          <w:sz w:val="28"/>
          <w:lang w:val="es-ES_tradnl"/>
        </w:rPr>
      </w:pPr>
      <w:r>
        <w:rPr>
          <w:b/>
          <w:smallCaps/>
          <w:sz w:val="28"/>
          <w:lang w:val="es-ES_tradnl"/>
        </w:rPr>
        <w:t>Laboratorio Programación Estructurada (C</w:t>
      </w:r>
      <w:r w:rsidR="002B26CF">
        <w:rPr>
          <w:b/>
          <w:smallCaps/>
          <w:sz w:val="28"/>
          <w:lang w:val="es-ES_tradnl"/>
        </w:rPr>
        <w:t>)</w:t>
      </w:r>
    </w:p>
    <w:p w14:paraId="16FC793E" w14:textId="78799E24" w:rsidR="00010283" w:rsidRDefault="00BC6D64" w:rsidP="598C1683">
      <w:pPr>
        <w:spacing w:after="0" w:line="240" w:lineRule="auto"/>
        <w:jc w:val="center"/>
        <w:rPr>
          <w:b/>
          <w:bCs/>
          <w:smallCaps/>
          <w:sz w:val="28"/>
          <w:szCs w:val="28"/>
          <w:lang w:val="es-ES"/>
        </w:rPr>
      </w:pPr>
      <w:r>
        <w:rPr>
          <w:b/>
          <w:bCs/>
          <w:smallCaps/>
          <w:sz w:val="28"/>
          <w:szCs w:val="28"/>
          <w:lang w:val="es-ES"/>
        </w:rPr>
        <w:t>Práctica # 7: WHILE Y DO-WHILE</w:t>
      </w:r>
    </w:p>
    <w:p w14:paraId="672A6659" w14:textId="77777777" w:rsidR="00010283" w:rsidRDefault="00010283" w:rsidP="00010283">
      <w:pPr>
        <w:spacing w:after="0" w:line="240" w:lineRule="auto"/>
        <w:jc w:val="center"/>
        <w:rPr>
          <w:b/>
          <w:smallCaps/>
          <w:sz w:val="28"/>
          <w:lang w:val="es-ES_tradnl"/>
        </w:rPr>
      </w:pPr>
    </w:p>
    <w:p w14:paraId="5B568CC8" w14:textId="1FB81B75" w:rsidR="00010283" w:rsidRPr="00A645A9" w:rsidRDefault="00010283" w:rsidP="00010283">
      <w:pPr>
        <w:jc w:val="both"/>
        <w:rPr>
          <w:lang w:val="es-ES_tradnl"/>
        </w:rPr>
      </w:pPr>
      <w:proofErr w:type="gramStart"/>
      <w:r>
        <w:rPr>
          <w:lang w:val="es-ES_tradnl"/>
        </w:rPr>
        <w:t>Nombre</w:t>
      </w:r>
      <w:r w:rsidR="001D40A7">
        <w:rPr>
          <w:lang w:val="es-ES_tradnl"/>
        </w:rPr>
        <w:t>:_</w:t>
      </w:r>
      <w:proofErr w:type="gramEnd"/>
      <w:r w:rsidR="00685C27">
        <w:rPr>
          <w:lang w:val="es-ES_tradnl"/>
        </w:rPr>
        <w:t>____</w:t>
      </w:r>
      <w:proofErr w:type="spellStart"/>
      <w:r w:rsidR="00A645A9">
        <w:rPr>
          <w:lang w:val="es-ES_tradnl"/>
        </w:rPr>
        <w:t>Gian</w:t>
      </w:r>
      <w:proofErr w:type="spellEnd"/>
      <w:r w:rsidR="00A645A9">
        <w:rPr>
          <w:lang w:val="es-ES_tradnl"/>
        </w:rPr>
        <w:t xml:space="preserve"> Molina Raigoza</w:t>
      </w:r>
      <w:r w:rsidR="00685C27">
        <w:rPr>
          <w:lang w:val="es-ES_tradnl"/>
        </w:rPr>
        <w:t>_________________________</w:t>
      </w:r>
      <w:r>
        <w:rPr>
          <w:lang w:val="es-ES_tradnl"/>
        </w:rPr>
        <w:t>Matrícula:_________</w:t>
      </w:r>
      <w:r w:rsidR="00685C27">
        <w:rPr>
          <w:lang w:val="es-ES_tradnl"/>
        </w:rPr>
        <w:t>_</w:t>
      </w:r>
      <w:r w:rsidR="00A645A9">
        <w:rPr>
          <w:lang w:val="es-ES_tradnl"/>
        </w:rPr>
        <w:t>1636155</w:t>
      </w:r>
      <w:r w:rsidR="00685C27">
        <w:rPr>
          <w:lang w:val="es-ES_tradnl"/>
        </w:rPr>
        <w:t>_________Calificación:_____Nombre del Instructor:</w:t>
      </w:r>
      <w:r>
        <w:rPr>
          <w:lang w:val="es-ES_tradnl"/>
        </w:rPr>
        <w:t>_</w:t>
      </w:r>
      <w:r w:rsidR="00685C27">
        <w:rPr>
          <w:lang w:val="es-ES_tradnl"/>
        </w:rPr>
        <w:t>____</w:t>
      </w:r>
      <w:r w:rsidR="00A645A9">
        <w:rPr>
          <w:lang w:val="es-ES_tradnl"/>
        </w:rPr>
        <w:t>Kevin</w:t>
      </w:r>
      <w:r w:rsidR="00685C27">
        <w:rPr>
          <w:lang w:val="es-ES_tradnl"/>
        </w:rPr>
        <w:t>_______________________</w:t>
      </w:r>
      <w:r>
        <w:rPr>
          <w:lang w:val="es-ES_tradnl"/>
        </w:rPr>
        <w:t>Día:_</w:t>
      </w:r>
      <w:r w:rsidR="001D40A7">
        <w:rPr>
          <w:lang w:val="es-ES_tradnl"/>
        </w:rPr>
        <w:t>_</w:t>
      </w:r>
      <w:r w:rsidR="00A645A9">
        <w:rPr>
          <w:lang w:val="es-ES_tradnl"/>
        </w:rPr>
        <w:t>10/03/18</w:t>
      </w:r>
      <w:r w:rsidR="001D40A7">
        <w:rPr>
          <w:lang w:val="es-ES_tradnl"/>
        </w:rPr>
        <w:t>__________</w:t>
      </w:r>
      <w:r>
        <w:rPr>
          <w:lang w:val="es-ES_tradnl"/>
        </w:rPr>
        <w:t>Hora :______:______</w:t>
      </w:r>
    </w:p>
    <w:p w14:paraId="0A37501D" w14:textId="77777777" w:rsidR="00010283" w:rsidRDefault="001D40A7" w:rsidP="001D40A7">
      <w:pPr>
        <w:tabs>
          <w:tab w:val="left" w:pos="6735"/>
        </w:tabs>
        <w:spacing w:after="0" w:line="240" w:lineRule="auto"/>
        <w:rPr>
          <w:b/>
          <w:smallCaps/>
          <w:sz w:val="28"/>
          <w:lang w:val="es-ES_tradnl"/>
        </w:rPr>
      </w:pPr>
      <w:r>
        <w:rPr>
          <w:b/>
          <w:smallCaps/>
          <w:sz w:val="28"/>
          <w:lang w:val="es-ES_tradnl"/>
        </w:rPr>
        <w:tab/>
      </w:r>
    </w:p>
    <w:p w14:paraId="2306AA7C" w14:textId="77777777" w:rsidR="00010283" w:rsidRDefault="00010283" w:rsidP="00010283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Objetivos Generales:</w:t>
      </w:r>
    </w:p>
    <w:p w14:paraId="4995382B" w14:textId="2D3CBFE8" w:rsidR="002B26CF" w:rsidRDefault="005D32F3" w:rsidP="0074734B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hanging="360"/>
        <w:jc w:val="both"/>
        <w:rPr>
          <w:lang w:val="es-ES_tradnl"/>
        </w:rPr>
      </w:pPr>
      <w:r>
        <w:rPr>
          <w:lang w:val="es-ES_tradnl"/>
        </w:rPr>
        <w:t>Hac</w:t>
      </w:r>
      <w:r w:rsidR="009856C1">
        <w:rPr>
          <w:lang w:val="es-ES_tradnl"/>
        </w:rPr>
        <w:t xml:space="preserve">er uso de la sentencia cíclica </w:t>
      </w:r>
      <w:proofErr w:type="spellStart"/>
      <w:r w:rsidR="009856C1">
        <w:rPr>
          <w:lang w:val="es-ES_tradnl"/>
        </w:rPr>
        <w:t>for</w:t>
      </w:r>
      <w:proofErr w:type="spellEnd"/>
      <w:r w:rsidR="009856C1">
        <w:rPr>
          <w:lang w:val="es-ES_tradnl"/>
        </w:rPr>
        <w:t>.</w:t>
      </w:r>
    </w:p>
    <w:p w14:paraId="5DAB6C7B" w14:textId="77777777" w:rsidR="004D2FBF" w:rsidRDefault="004D2FBF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02EB378F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3A3D6B7" w14:textId="77777777" w:rsidR="009B1C08" w:rsidRPr="009B1C08" w:rsidRDefault="009B1C08" w:rsidP="009B1C08">
      <w:pPr>
        <w:pStyle w:val="Prrafodelista1"/>
        <w:spacing w:after="0" w:line="240" w:lineRule="auto"/>
        <w:ind w:left="0"/>
        <w:jc w:val="both"/>
        <w:rPr>
          <w:b/>
          <w:lang w:val="es-ES_tradnl"/>
        </w:rPr>
      </w:pPr>
      <w:r w:rsidRPr="009B1C08">
        <w:rPr>
          <w:b/>
          <w:lang w:val="es-ES_tradnl"/>
        </w:rPr>
        <w:t xml:space="preserve">Instrucciones: </w:t>
      </w:r>
    </w:p>
    <w:p w14:paraId="6A05A809" w14:textId="77777777" w:rsidR="009B1C08" w:rsidRPr="009B1C08" w:rsidRDefault="009B1C08" w:rsidP="009B1C08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75E073BA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Agregar al inicio del documento NOMBRE y MATRICULA. </w:t>
      </w:r>
    </w:p>
    <w:p w14:paraId="53FC0219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Realizar cada una de las actividades con la herramienta de software </w:t>
      </w:r>
      <w:proofErr w:type="spellStart"/>
      <w:r w:rsidRPr="009B1C08">
        <w:rPr>
          <w:lang w:val="es-ES_tradnl"/>
        </w:rPr>
        <w:t>Dev</w:t>
      </w:r>
      <w:proofErr w:type="spellEnd"/>
      <w:r w:rsidRPr="009B1C08">
        <w:rPr>
          <w:lang w:val="es-ES_tradnl"/>
        </w:rPr>
        <w:t xml:space="preserve"> C++. </w:t>
      </w:r>
    </w:p>
    <w:p w14:paraId="17A9B1A8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Escribir el c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 xml:space="preserve">digo correspondiente para solucionar las actividades. </w:t>
      </w:r>
    </w:p>
    <w:p w14:paraId="7DCC663E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Anexar en el archivo presente de cada </w:t>
      </w:r>
      <w:proofErr w:type="gramStart"/>
      <w:r w:rsidRPr="009B1C08">
        <w:rPr>
          <w:lang w:val="es-ES_tradnl"/>
        </w:rPr>
        <w:t>actividad  una</w:t>
      </w:r>
      <w:proofErr w:type="gramEnd"/>
      <w:r w:rsidRPr="009B1C08">
        <w:rPr>
          <w:lang w:val="es-ES_tradnl"/>
        </w:rPr>
        <w:t xml:space="preserve"> captura de pantalla donde se </w:t>
      </w:r>
      <w:r>
        <w:rPr>
          <w:lang w:val="es-ES_tradnl"/>
        </w:rPr>
        <w:t xml:space="preserve"> </w:t>
      </w:r>
    </w:p>
    <w:p w14:paraId="1189156F" w14:textId="77777777" w:rsidR="009B1C08" w:rsidRDefault="009B1C08" w:rsidP="009B1C08">
      <w:pPr>
        <w:pStyle w:val="Prrafodelista1"/>
        <w:spacing w:after="0" w:line="240" w:lineRule="auto"/>
        <w:ind w:left="1068" w:firstLine="348"/>
        <w:jc w:val="both"/>
        <w:rPr>
          <w:lang w:val="es-ES_tradnl"/>
        </w:rPr>
      </w:pPr>
      <w:r w:rsidRPr="009B1C08">
        <w:rPr>
          <w:lang w:val="es-ES_tradnl"/>
        </w:rPr>
        <w:t xml:space="preserve">muestre el correcto funcionamiento de cada uno de sus programas. </w:t>
      </w:r>
    </w:p>
    <w:p w14:paraId="59437F8E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Deber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 xml:space="preserve"> enviar por correo electr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 xml:space="preserve">nico al encargado de su laboratorio dentro del horario </w:t>
      </w:r>
      <w:r>
        <w:rPr>
          <w:lang w:val="es-ES_tradnl"/>
        </w:rPr>
        <w:t xml:space="preserve"> </w:t>
      </w:r>
    </w:p>
    <w:p w14:paraId="5551D1B0" w14:textId="77777777" w:rsidR="009B1C08" w:rsidRPr="009B1C08" w:rsidRDefault="009B1C08" w:rsidP="009B1C08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  <w:r w:rsidRPr="009B1C08">
        <w:rPr>
          <w:lang w:val="es-ES_tradnl"/>
        </w:rPr>
        <w:t xml:space="preserve">oficial de dicho laboratorio los siguientes archivos: </w:t>
      </w:r>
    </w:p>
    <w:p w14:paraId="5A39BBE3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</w:p>
    <w:p w14:paraId="29D6B04F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 </w:t>
      </w:r>
    </w:p>
    <w:p w14:paraId="36D4C378" w14:textId="77777777" w:rsidR="009B1C08" w:rsidRDefault="009B1C08" w:rsidP="009B1C08">
      <w:pPr>
        <w:pStyle w:val="Prrafodelista1"/>
        <w:numPr>
          <w:ilvl w:val="0"/>
          <w:numId w:val="6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Formato de Word con las instrucciones de cada actividad y su respectiva captura de pantalla del funcionamiento final. (Solamente adjuntar en este Word las capturas en su respectiva actividad.) </w:t>
      </w:r>
    </w:p>
    <w:p w14:paraId="41C8F396" w14:textId="77777777" w:rsidR="009B1C08" w:rsidRDefault="009B1C08" w:rsidP="009B1C08">
      <w:pPr>
        <w:pStyle w:val="Prrafodelista1"/>
        <w:spacing w:after="0" w:line="240" w:lineRule="auto"/>
        <w:ind w:left="1776"/>
        <w:jc w:val="both"/>
        <w:rPr>
          <w:lang w:val="es-ES_tradnl"/>
        </w:rPr>
      </w:pPr>
    </w:p>
    <w:p w14:paraId="2D652630" w14:textId="77777777" w:rsidR="009B1C08" w:rsidRPr="009B1C08" w:rsidRDefault="009B1C08" w:rsidP="009B1C08">
      <w:pPr>
        <w:pStyle w:val="Prrafodelista1"/>
        <w:numPr>
          <w:ilvl w:val="0"/>
          <w:numId w:val="6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Archivos con extensi</w:t>
      </w:r>
      <w:r w:rsidRPr="009B1C08">
        <w:rPr>
          <w:rFonts w:hint="cs"/>
          <w:lang w:val="es-ES_tradnl"/>
        </w:rPr>
        <w:t>ó</w:t>
      </w:r>
      <w:r>
        <w:rPr>
          <w:lang w:val="es-ES_tradnl"/>
        </w:rPr>
        <w:t>n .c</w:t>
      </w:r>
      <w:r w:rsidRPr="009B1C08">
        <w:rPr>
          <w:lang w:val="es-ES_tradnl"/>
        </w:rPr>
        <w:t xml:space="preserve"> creados por </w:t>
      </w:r>
      <w:proofErr w:type="spellStart"/>
      <w:r w:rsidRPr="009B1C08">
        <w:rPr>
          <w:lang w:val="es-ES_tradnl"/>
        </w:rPr>
        <w:t>Dev</w:t>
      </w:r>
      <w:proofErr w:type="spellEnd"/>
      <w:r w:rsidRPr="009B1C08">
        <w:rPr>
          <w:lang w:val="es-ES_tradnl"/>
        </w:rPr>
        <w:t xml:space="preserve"> C++ de cada uno de sus programas. </w:t>
      </w:r>
    </w:p>
    <w:p w14:paraId="72A3D3EC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</w:p>
    <w:p w14:paraId="0A6959E7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 </w:t>
      </w:r>
    </w:p>
    <w:p w14:paraId="0855AB00" w14:textId="77777777" w:rsidR="00DB082F" w:rsidRDefault="009B1C08" w:rsidP="00DB082F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Guardar los archivos antes mencionados en una carpeta comprimida nombra con su </w:t>
      </w:r>
    </w:p>
    <w:p w14:paraId="43D91701" w14:textId="77777777" w:rsidR="009B1C08" w:rsidRDefault="009B1C08" w:rsidP="00DB082F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  <w:r w:rsidRPr="009B1C08">
        <w:rPr>
          <w:lang w:val="es-ES_tradnl"/>
        </w:rPr>
        <w:t>n</w:t>
      </w:r>
      <w:r w:rsidRPr="009B1C08">
        <w:rPr>
          <w:rFonts w:hint="cs"/>
          <w:lang w:val="es-ES_tradnl"/>
        </w:rPr>
        <w:t>ú</w:t>
      </w:r>
      <w:r w:rsidRPr="009B1C08">
        <w:rPr>
          <w:lang w:val="es-ES_tradnl"/>
        </w:rPr>
        <w:t>mero de matr</w:t>
      </w:r>
      <w:r w:rsidRPr="009B1C08">
        <w:rPr>
          <w:rFonts w:hint="cs"/>
          <w:lang w:val="es-ES_tradnl"/>
        </w:rPr>
        <w:t>í</w:t>
      </w:r>
      <w:r w:rsidRPr="009B1C08">
        <w:rPr>
          <w:lang w:val="es-ES_tradnl"/>
        </w:rPr>
        <w:t xml:space="preserve">cula y apellidos. </w:t>
      </w:r>
    </w:p>
    <w:p w14:paraId="0D0B940D" w14:textId="77777777" w:rsidR="00DB082F" w:rsidRPr="009B1C08" w:rsidRDefault="00DB082F" w:rsidP="00DB082F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</w:p>
    <w:p w14:paraId="1DC0E6B6" w14:textId="77777777" w:rsidR="009B1C08" w:rsidRPr="009B1C08" w:rsidRDefault="009B1C08" w:rsidP="00DB082F">
      <w:pPr>
        <w:pStyle w:val="Prrafodelista1"/>
        <w:spacing w:after="0" w:line="240" w:lineRule="auto"/>
        <w:ind w:left="1416" w:firstLine="708"/>
        <w:jc w:val="both"/>
        <w:rPr>
          <w:lang w:val="es-ES_tradnl"/>
        </w:rPr>
      </w:pPr>
      <w:r w:rsidRPr="009B1C08">
        <w:rPr>
          <w:lang w:val="es-ES_tradnl"/>
        </w:rPr>
        <w:t xml:space="preserve">(EJEMPLO: </w:t>
      </w:r>
      <w:r w:rsidRPr="00DB082F">
        <w:rPr>
          <w:i/>
          <w:lang w:val="es-ES_tradnl"/>
        </w:rPr>
        <w:t xml:space="preserve">1604208 </w:t>
      </w:r>
      <w:proofErr w:type="spellStart"/>
      <w:r w:rsidRPr="00DB082F">
        <w:rPr>
          <w:i/>
          <w:lang w:val="es-ES_tradnl"/>
        </w:rPr>
        <w:t>Espericueta</w:t>
      </w:r>
      <w:proofErr w:type="spellEnd"/>
      <w:r w:rsidRPr="00DB082F">
        <w:rPr>
          <w:i/>
          <w:lang w:val="es-ES_tradnl"/>
        </w:rPr>
        <w:t xml:space="preserve"> Duran</w:t>
      </w:r>
      <w:r w:rsidRPr="009B1C08">
        <w:rPr>
          <w:lang w:val="es-ES_tradnl"/>
        </w:rPr>
        <w:t xml:space="preserve">) </w:t>
      </w:r>
    </w:p>
    <w:p w14:paraId="0E27B00A" w14:textId="77777777" w:rsidR="009B1C08" w:rsidRPr="009B1C08" w:rsidRDefault="009B1C08" w:rsidP="00C91822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01234C47" w14:textId="77777777" w:rsidR="009B1C08" w:rsidRDefault="009B1C08" w:rsidP="00C91822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De no ser as</w:t>
      </w:r>
      <w:r w:rsidRPr="009B1C08">
        <w:rPr>
          <w:rFonts w:hint="cs"/>
          <w:lang w:val="es-ES_tradnl"/>
        </w:rPr>
        <w:t>í</w:t>
      </w:r>
      <w:r w:rsidRPr="009B1C08">
        <w:rPr>
          <w:lang w:val="es-ES_tradnl"/>
        </w:rPr>
        <w:t xml:space="preserve"> la evaluaci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>n de la pr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>ctica se ver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 xml:space="preserve"> afectada.</w:t>
      </w:r>
    </w:p>
    <w:p w14:paraId="60061E4C" w14:textId="77777777" w:rsidR="009B1C08" w:rsidRP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"/>
        </w:rPr>
      </w:pPr>
    </w:p>
    <w:p w14:paraId="44EAFD9C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B94D5A5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3DEEC669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3656B9AB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5FB0818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049F31CB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53128261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62486C05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101652C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B99056E" w14:textId="77777777" w:rsidR="00E37453" w:rsidRDefault="00E37453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1299C43A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20138807" w14:textId="6944FDD2" w:rsidR="00010283" w:rsidRDefault="009F3EA1" w:rsidP="00010283">
      <w:pPr>
        <w:spacing w:after="0" w:line="240" w:lineRule="auto"/>
        <w:jc w:val="both"/>
        <w:rPr>
          <w:b/>
          <w:smallCaps/>
          <w:sz w:val="24"/>
          <w:lang w:val="es-ES_tradnl"/>
        </w:rPr>
      </w:pPr>
      <w:r>
        <w:rPr>
          <w:b/>
          <w:smallCaps/>
          <w:sz w:val="24"/>
          <w:lang w:val="es-ES_tradnl"/>
        </w:rPr>
        <w:t>A</w:t>
      </w:r>
      <w:r w:rsidR="00E9605E">
        <w:rPr>
          <w:b/>
          <w:smallCaps/>
          <w:sz w:val="24"/>
          <w:lang w:val="es-ES_tradnl"/>
        </w:rPr>
        <w:t>ctividad # 1 – Serie</w:t>
      </w:r>
    </w:p>
    <w:p w14:paraId="4DDBEF00" w14:textId="77777777" w:rsidR="00010283" w:rsidRDefault="00010283" w:rsidP="00010283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5160CF4D" w14:textId="1D40997F" w:rsidR="00010283" w:rsidRDefault="00010283" w:rsidP="00010283">
      <w:pPr>
        <w:spacing w:after="0" w:line="240" w:lineRule="auto"/>
        <w:rPr>
          <w:b/>
          <w:smallCaps/>
          <w:sz w:val="24"/>
          <w:lang w:val="es-ES_tradnl"/>
        </w:rPr>
      </w:pPr>
      <w:r>
        <w:rPr>
          <w:b/>
          <w:lang w:val="es-ES_tradnl"/>
        </w:rPr>
        <w:t>Ponderación:</w:t>
      </w:r>
      <w:r w:rsidR="001B3D17">
        <w:rPr>
          <w:lang w:val="es-ES_tradnl"/>
        </w:rPr>
        <w:t xml:space="preserve"> </w:t>
      </w:r>
      <w:r w:rsidR="00CC6586">
        <w:rPr>
          <w:lang w:val="es-ES_tradnl"/>
        </w:rPr>
        <w:t>30</w:t>
      </w:r>
      <w:r>
        <w:rPr>
          <w:lang w:val="es-ES_tradnl"/>
        </w:rPr>
        <w:t>%</w:t>
      </w:r>
    </w:p>
    <w:p w14:paraId="5AA29C24" w14:textId="77777777" w:rsidR="005D32F3" w:rsidRDefault="00010283" w:rsidP="00010283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Objetivo:</w:t>
      </w:r>
    </w:p>
    <w:p w14:paraId="2DBF0D7D" w14:textId="7C4CDE11" w:rsidR="00F813BD" w:rsidRPr="00B16887" w:rsidRDefault="00E9605E" w:rsidP="00705DEB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hanging="360"/>
        <w:rPr>
          <w:lang w:val="es-ES"/>
        </w:rPr>
      </w:pPr>
      <w:r>
        <w:rPr>
          <w:lang w:val="es-ES_tradnl"/>
        </w:rPr>
        <w:t xml:space="preserve">Ingresar un número de serie, así como su último </w:t>
      </w:r>
      <w:r w:rsidR="00986B8D">
        <w:rPr>
          <w:lang w:val="es-ES_tradnl"/>
        </w:rPr>
        <w:t>número</w:t>
      </w:r>
      <w:r>
        <w:rPr>
          <w:lang w:val="es-ES_tradnl"/>
        </w:rPr>
        <w:t xml:space="preserve"> limite. Deberá imprimir la serie y la suma total de los valores.</w:t>
      </w:r>
    </w:p>
    <w:p w14:paraId="52F5829E" w14:textId="77777777" w:rsidR="00B16887" w:rsidRDefault="00B16887" w:rsidP="00B16887">
      <w:pPr>
        <w:pStyle w:val="Prrafodelista1"/>
        <w:spacing w:after="0" w:line="240" w:lineRule="auto"/>
        <w:rPr>
          <w:lang w:val="es-ES_tradnl"/>
        </w:rPr>
      </w:pPr>
    </w:p>
    <w:p w14:paraId="2FA0B673" w14:textId="5E62C7AA" w:rsidR="00B16887" w:rsidRDefault="00B16887" w:rsidP="00AB4B90">
      <w:pPr>
        <w:pStyle w:val="Prrafodelista1"/>
        <w:spacing w:after="0" w:line="240" w:lineRule="auto"/>
        <w:jc w:val="center"/>
        <w:rPr>
          <w:lang w:val="es-ES"/>
        </w:rPr>
      </w:pPr>
    </w:p>
    <w:p w14:paraId="1E9A6F7B" w14:textId="4273CE1E" w:rsidR="00AB4B90" w:rsidRDefault="00A645A9" w:rsidP="00EC3AAC">
      <w:pPr>
        <w:pStyle w:val="Prrafodelista1"/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1089407" wp14:editId="5793215D">
            <wp:extent cx="5610225" cy="4486275"/>
            <wp:effectExtent l="0" t="0" r="9525" b="9525"/>
            <wp:docPr id="11" name="Imagen 11" descr="C:\Users\fcfm\Desktop\prueba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cfm\Desktop\prueba 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F0E89F" w14:textId="77777777" w:rsidR="001B3D17" w:rsidRDefault="001B3D17" w:rsidP="00EC3AAC">
      <w:pPr>
        <w:pStyle w:val="Prrafodelista1"/>
        <w:spacing w:after="0" w:line="240" w:lineRule="auto"/>
        <w:rPr>
          <w:lang w:val="es-ES"/>
        </w:rPr>
      </w:pPr>
    </w:p>
    <w:p w14:paraId="12297B44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5C6A8B4F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7E6F4AF5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0E9BA37A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03DB2636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0955A383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356E8D6A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6D33F784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7DAB8540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3823E3A8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53E1842A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0D981AD3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1F49C2C8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6BC239FC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153775C1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0BAD34AC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0ECA6FDF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07327922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365DCCE4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478A21DE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19420FBA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16621064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2E18E98A" w14:textId="77777777" w:rsidR="001B3D17" w:rsidRDefault="001B3D17" w:rsidP="00EC3AAC">
      <w:pPr>
        <w:pStyle w:val="Prrafodelista1"/>
        <w:spacing w:after="0" w:line="240" w:lineRule="auto"/>
        <w:rPr>
          <w:lang w:val="es-ES"/>
        </w:rPr>
      </w:pPr>
    </w:p>
    <w:p w14:paraId="5A5D7C64" w14:textId="01D5E581" w:rsidR="001B3D17" w:rsidRDefault="001B3D17" w:rsidP="001B3D17">
      <w:pPr>
        <w:spacing w:after="0" w:line="240" w:lineRule="auto"/>
        <w:jc w:val="both"/>
        <w:rPr>
          <w:b/>
          <w:smallCaps/>
          <w:sz w:val="24"/>
          <w:lang w:val="es-ES_tradnl"/>
        </w:rPr>
      </w:pPr>
      <w:r>
        <w:rPr>
          <w:b/>
          <w:smallCaps/>
          <w:sz w:val="24"/>
          <w:lang w:val="es-ES_tradnl"/>
        </w:rPr>
        <w:t>A</w:t>
      </w:r>
      <w:r w:rsidR="00CD29F8">
        <w:rPr>
          <w:b/>
          <w:smallCaps/>
          <w:sz w:val="24"/>
          <w:lang w:val="es-ES_tradnl"/>
        </w:rPr>
        <w:t>ctividad # 2</w:t>
      </w:r>
      <w:r>
        <w:rPr>
          <w:b/>
          <w:smallCaps/>
          <w:sz w:val="24"/>
          <w:lang w:val="es-ES_tradnl"/>
        </w:rPr>
        <w:t xml:space="preserve"> – CUENTA</w:t>
      </w:r>
    </w:p>
    <w:p w14:paraId="4F79E6F6" w14:textId="77777777" w:rsidR="001B3D17" w:rsidRDefault="001B3D17" w:rsidP="001B3D17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129E5505" w14:textId="524D5B8D" w:rsidR="001B3D17" w:rsidRDefault="001B3D17" w:rsidP="001B3D17">
      <w:pPr>
        <w:spacing w:after="0" w:line="240" w:lineRule="auto"/>
        <w:rPr>
          <w:b/>
          <w:smallCaps/>
          <w:sz w:val="24"/>
          <w:lang w:val="es-ES_tradnl"/>
        </w:rPr>
      </w:pPr>
      <w:r>
        <w:rPr>
          <w:b/>
          <w:lang w:val="es-ES_tradnl"/>
        </w:rPr>
        <w:t>Ponderación:</w:t>
      </w:r>
      <w:r>
        <w:rPr>
          <w:lang w:val="es-ES_tradnl"/>
        </w:rPr>
        <w:t xml:space="preserve"> </w:t>
      </w:r>
      <w:r w:rsidR="00CC6586">
        <w:rPr>
          <w:lang w:val="es-ES_tradnl"/>
        </w:rPr>
        <w:t>70</w:t>
      </w:r>
      <w:r>
        <w:rPr>
          <w:lang w:val="es-ES_tradnl"/>
        </w:rPr>
        <w:t>%</w:t>
      </w:r>
    </w:p>
    <w:p w14:paraId="5F3058A3" w14:textId="77777777" w:rsidR="001B3D17" w:rsidRDefault="001B3D17" w:rsidP="001B3D17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Objetivo:</w:t>
      </w:r>
    </w:p>
    <w:p w14:paraId="5CC54B6A" w14:textId="55C27967" w:rsidR="001B3D17" w:rsidRPr="007944B4" w:rsidRDefault="007944B4" w:rsidP="001B3D17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hanging="360"/>
        <w:rPr>
          <w:lang w:val="es-ES"/>
        </w:rPr>
      </w:pPr>
      <w:r>
        <w:rPr>
          <w:lang w:val="es-ES_tradnl"/>
        </w:rPr>
        <w:t xml:space="preserve">Mostrar un menú con las opciones de Depósito, Retiros, Consulta de Saldo y Salir, se </w:t>
      </w:r>
      <w:proofErr w:type="gramStart"/>
      <w:r>
        <w:rPr>
          <w:lang w:val="es-ES_tradnl"/>
        </w:rPr>
        <w:t>seleccionara</w:t>
      </w:r>
      <w:proofErr w:type="gramEnd"/>
      <w:r>
        <w:rPr>
          <w:lang w:val="es-ES_tradnl"/>
        </w:rPr>
        <w:t xml:space="preserve"> una opción y se realizara su acción correspondiente, se limpiara la pantalla y se mostraran nuevamente las opciones hasta que el usuario no decida salir.</w:t>
      </w:r>
    </w:p>
    <w:p w14:paraId="65A6AA5C" w14:textId="4D5302A2" w:rsidR="007944B4" w:rsidRDefault="56260C13" w:rsidP="56260C13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hanging="360"/>
        <w:rPr>
          <w:lang w:val="es-ES"/>
        </w:rPr>
      </w:pPr>
      <w:r w:rsidRPr="56260C13">
        <w:rPr>
          <w:lang w:val="es-ES"/>
        </w:rPr>
        <w:t>Validar que las entradas y procesos del sistema.</w:t>
      </w:r>
    </w:p>
    <w:p w14:paraId="7A6BF3A1" w14:textId="0FB65DFC" w:rsidR="007944B4" w:rsidRPr="00B16887" w:rsidRDefault="007944B4" w:rsidP="007944B4">
      <w:pPr>
        <w:pStyle w:val="Prrafodelista1"/>
        <w:spacing w:after="0" w:line="240" w:lineRule="auto"/>
        <w:rPr>
          <w:lang w:val="es-ES"/>
        </w:rPr>
      </w:pPr>
    </w:p>
    <w:p w14:paraId="0CC41B71" w14:textId="08420709" w:rsidR="001B3D17" w:rsidRDefault="001B3D17" w:rsidP="00EC3AAC">
      <w:pPr>
        <w:pStyle w:val="Prrafodelista1"/>
        <w:spacing w:after="0" w:line="240" w:lineRule="auto"/>
        <w:rPr>
          <w:lang w:val="es-ES"/>
        </w:rPr>
      </w:pPr>
    </w:p>
    <w:p w14:paraId="408E324E" w14:textId="77777777" w:rsidR="007944B4" w:rsidRDefault="007944B4" w:rsidP="00EC3AAC">
      <w:pPr>
        <w:pStyle w:val="Prrafodelista1"/>
        <w:spacing w:after="0" w:line="240" w:lineRule="auto"/>
        <w:rPr>
          <w:lang w:val="es-ES"/>
        </w:rPr>
      </w:pPr>
    </w:p>
    <w:p w14:paraId="2A2CC1F7" w14:textId="6814A980" w:rsidR="007944B4" w:rsidRDefault="007944B4" w:rsidP="00EC3AAC">
      <w:pPr>
        <w:pStyle w:val="Prrafodelista1"/>
        <w:spacing w:after="0" w:line="240" w:lineRule="auto"/>
        <w:rPr>
          <w:lang w:val="es-ES"/>
        </w:rPr>
      </w:pPr>
    </w:p>
    <w:p w14:paraId="45983787" w14:textId="77777777" w:rsidR="007944B4" w:rsidRDefault="007944B4" w:rsidP="00EC3AAC">
      <w:pPr>
        <w:pStyle w:val="Prrafodelista1"/>
        <w:spacing w:after="0" w:line="240" w:lineRule="auto"/>
        <w:rPr>
          <w:lang w:val="es-ES"/>
        </w:rPr>
      </w:pPr>
    </w:p>
    <w:p w14:paraId="662BBAD4" w14:textId="7BB78D68" w:rsidR="007944B4" w:rsidRDefault="007944B4" w:rsidP="00EC3AAC">
      <w:pPr>
        <w:pStyle w:val="Prrafodelista1"/>
        <w:spacing w:after="0" w:line="240" w:lineRule="auto"/>
        <w:rPr>
          <w:lang w:val="es-ES"/>
        </w:rPr>
      </w:pPr>
    </w:p>
    <w:p w14:paraId="6365C909" w14:textId="2A5D1403" w:rsidR="007944B4" w:rsidRDefault="00A645A9" w:rsidP="00EC3AAC">
      <w:pPr>
        <w:pStyle w:val="Prrafodelista1"/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FD5876A" wp14:editId="4DB8BC8F">
            <wp:extent cx="3429000" cy="2742035"/>
            <wp:effectExtent l="0" t="0" r="0" b="1270"/>
            <wp:docPr id="1" name="Imagen 1" descr="C:\Users\fcfm\Desktop\prueb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fm\Desktop\prueba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10" cy="274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B780" w14:textId="67297482" w:rsidR="007944B4" w:rsidRPr="00F813BD" w:rsidRDefault="00A645A9" w:rsidP="00EC3AAC">
      <w:pPr>
        <w:pStyle w:val="Prrafodelista1"/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7BF0786" wp14:editId="3EEAA3FB">
            <wp:extent cx="3648075" cy="2917222"/>
            <wp:effectExtent l="0" t="0" r="0" b="0"/>
            <wp:docPr id="3" name="Imagen 3" descr="C:\Users\fcfm\Desktop\prueb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cfm\Desktop\prueba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662" cy="292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947C6" wp14:editId="79B1887A">
            <wp:extent cx="4305300" cy="3442778"/>
            <wp:effectExtent l="0" t="0" r="0" b="5715"/>
            <wp:docPr id="5" name="Imagen 5" descr="C:\Users\fcfm\Desktop\prueb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cfm\Desktop\prueba 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184" cy="344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7B8731" wp14:editId="50F7A23C">
            <wp:extent cx="5610225" cy="4486275"/>
            <wp:effectExtent l="0" t="0" r="9525" b="9525"/>
            <wp:docPr id="10" name="Imagen 10" descr="C:\Users\fcfm\Desktop\prueb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cfm\Desktop\prueba 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44B4" w:rsidRPr="00F813BD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40C13" w14:textId="77777777" w:rsidR="009A733C" w:rsidRDefault="009A733C" w:rsidP="000E7970">
      <w:pPr>
        <w:spacing w:after="0" w:line="240" w:lineRule="auto"/>
      </w:pPr>
      <w:r>
        <w:separator/>
      </w:r>
    </w:p>
  </w:endnote>
  <w:endnote w:type="continuationSeparator" w:id="0">
    <w:p w14:paraId="10DE584F" w14:textId="77777777" w:rsidR="009A733C" w:rsidRDefault="009A733C" w:rsidP="000E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540FF" w14:textId="77777777" w:rsidR="000E7970" w:rsidRPr="00685C27" w:rsidRDefault="000E7970">
    <w:pPr>
      <w:pStyle w:val="Piedepgina"/>
      <w:rPr>
        <w:rFonts w:ascii="Arial Narrow" w:hAnsi="Arial Narrow"/>
        <w:b/>
        <w:lang w:val="es-MX"/>
      </w:rPr>
    </w:pPr>
    <w:r w:rsidRPr="00685C27">
      <w:rPr>
        <w:rFonts w:ascii="Arial Narrow" w:hAnsi="Arial Narrow"/>
        <w:b/>
        <w:lang w:val="es-MX"/>
      </w:rPr>
      <w:t>Labor</w:t>
    </w:r>
    <w:r w:rsidR="004D2FBF">
      <w:rPr>
        <w:rFonts w:ascii="Arial Narrow" w:hAnsi="Arial Narrow"/>
        <w:b/>
        <w:lang w:val="es-MX"/>
      </w:rPr>
      <w:t>atorio de C</w:t>
    </w:r>
    <w:r w:rsidRPr="00685C27">
      <w:rPr>
        <w:rFonts w:ascii="Arial Narrow" w:hAnsi="Arial Narrow"/>
        <w:b/>
        <w:lang w:val="es-MX"/>
      </w:rPr>
      <w:t xml:space="preserve">                                    </w:t>
    </w:r>
    <w:r w:rsidR="003505E7">
      <w:rPr>
        <w:rFonts w:ascii="Arial Narrow" w:hAnsi="Arial Narrow"/>
        <w:b/>
        <w:lang w:val="es-MX"/>
      </w:rPr>
      <w:t xml:space="preserve">                         </w:t>
    </w:r>
    <w:r w:rsidR="003505E7">
      <w:rPr>
        <w:rFonts w:ascii="Arial Narrow" w:hAnsi="Arial Narrow"/>
        <w:b/>
        <w:lang w:val="es-MX"/>
      </w:rPr>
      <w:tab/>
      <w:t>Enero-</w:t>
    </w:r>
    <w:proofErr w:type="gramStart"/>
    <w:r w:rsidR="003505E7">
      <w:rPr>
        <w:rFonts w:ascii="Arial Narrow" w:hAnsi="Arial Narrow"/>
        <w:b/>
        <w:lang w:val="es-MX"/>
      </w:rPr>
      <w:t>Junio</w:t>
    </w:r>
    <w:proofErr w:type="gramEnd"/>
    <w:r w:rsidR="003505E7">
      <w:rPr>
        <w:rFonts w:ascii="Arial Narrow" w:hAnsi="Arial Narrow"/>
        <w:b/>
        <w:lang w:val="es-MX"/>
      </w:rPr>
      <w:t xml:space="preserve"> 2018</w:t>
    </w:r>
  </w:p>
  <w:p w14:paraId="6B62F1B3" w14:textId="77777777" w:rsidR="000E7970" w:rsidRPr="000E7970" w:rsidRDefault="000E7970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28906" w14:textId="77777777" w:rsidR="009A733C" w:rsidRDefault="009A733C" w:rsidP="000E7970">
      <w:pPr>
        <w:spacing w:after="0" w:line="240" w:lineRule="auto"/>
      </w:pPr>
      <w:r>
        <w:separator/>
      </w:r>
    </w:p>
  </w:footnote>
  <w:footnote w:type="continuationSeparator" w:id="0">
    <w:p w14:paraId="56532D18" w14:textId="77777777" w:rsidR="009A733C" w:rsidRDefault="009A733C" w:rsidP="000E7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2C34E" w14:textId="77777777" w:rsidR="000E7970" w:rsidRDefault="000E7970">
    <w:pPr>
      <w:pStyle w:val="Encabezado"/>
    </w:pPr>
    <w:r>
      <w:rPr>
        <w:noProof/>
      </w:rPr>
      <w:drawing>
        <wp:inline distT="0" distB="0" distL="0" distR="0" wp14:anchorId="7CA5B073" wp14:editId="7B6F2BE7">
          <wp:extent cx="5783580" cy="669290"/>
          <wp:effectExtent l="0" t="0" r="7620" b="0"/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8358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0A4E5D" w14:textId="77777777" w:rsidR="000E7970" w:rsidRDefault="000E79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177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393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091"/>
      </w:pPr>
      <w:rPr>
        <w:rFonts w:hint="default"/>
        <w:color w:val="000000"/>
        <w:position w:val="0"/>
        <w:sz w:val="22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131"/>
        </w:tabs>
        <w:ind w:left="131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31"/>
        </w:tabs>
        <w:ind w:left="131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160"/>
        </w:tabs>
        <w:ind w:left="160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131"/>
        </w:tabs>
        <w:ind w:left="131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131"/>
        </w:tabs>
        <w:ind w:left="131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160"/>
        </w:tabs>
        <w:ind w:left="160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131"/>
        </w:tabs>
        <w:ind w:left="131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31"/>
        </w:tabs>
        <w:ind w:left="131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60"/>
        </w:tabs>
        <w:ind w:left="160" w:firstLine="6451"/>
      </w:pPr>
      <w:rPr>
        <w:rFonts w:hint="default"/>
        <w:color w:val="000000"/>
        <w:position w:val="0"/>
        <w:sz w:val="22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451"/>
      </w:pPr>
      <w:rPr>
        <w:rFonts w:hint="default"/>
        <w:color w:val="000000"/>
        <w:position w:val="0"/>
        <w:sz w:val="22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451"/>
      </w:pPr>
      <w:rPr>
        <w:rFonts w:hint="default"/>
        <w:color w:val="000000"/>
        <w:position w:val="0"/>
        <w:sz w:val="22"/>
      </w:rPr>
    </w:lvl>
  </w:abstractNum>
  <w:abstractNum w:abstractNumId="5" w15:restartNumberingAfterBreak="0">
    <w:nsid w:val="7D8B1E04"/>
    <w:multiLevelType w:val="hybridMultilevel"/>
    <w:tmpl w:val="7F94F6E2"/>
    <w:lvl w:ilvl="0" w:tplc="6F547F96">
      <w:start w:val="1"/>
      <w:numFmt w:val="bullet"/>
      <w:lvlText w:val="&gt;"/>
      <w:lvlJc w:val="left"/>
      <w:pPr>
        <w:ind w:left="1776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83"/>
    <w:rsid w:val="00010283"/>
    <w:rsid w:val="00083239"/>
    <w:rsid w:val="000B5E43"/>
    <w:rsid w:val="000E7970"/>
    <w:rsid w:val="00103B14"/>
    <w:rsid w:val="00170783"/>
    <w:rsid w:val="001B3D17"/>
    <w:rsid w:val="001B7545"/>
    <w:rsid w:val="001D40A7"/>
    <w:rsid w:val="00237E7E"/>
    <w:rsid w:val="00243A2B"/>
    <w:rsid w:val="00252ADC"/>
    <w:rsid w:val="00296DED"/>
    <w:rsid w:val="002A556D"/>
    <w:rsid w:val="002B26CF"/>
    <w:rsid w:val="002D29A3"/>
    <w:rsid w:val="00326866"/>
    <w:rsid w:val="003505E7"/>
    <w:rsid w:val="00354665"/>
    <w:rsid w:val="00362741"/>
    <w:rsid w:val="003D2EE5"/>
    <w:rsid w:val="00445A52"/>
    <w:rsid w:val="00447307"/>
    <w:rsid w:val="004A01B2"/>
    <w:rsid w:val="004D057A"/>
    <w:rsid w:val="004D2FBF"/>
    <w:rsid w:val="00500BE8"/>
    <w:rsid w:val="0053798A"/>
    <w:rsid w:val="00542D0E"/>
    <w:rsid w:val="00545392"/>
    <w:rsid w:val="005A62F3"/>
    <w:rsid w:val="005D32F3"/>
    <w:rsid w:val="00672654"/>
    <w:rsid w:val="00685C27"/>
    <w:rsid w:val="006C0B2E"/>
    <w:rsid w:val="006D0584"/>
    <w:rsid w:val="006F3220"/>
    <w:rsid w:val="007003D2"/>
    <w:rsid w:val="00702CF8"/>
    <w:rsid w:val="00705DEB"/>
    <w:rsid w:val="00713991"/>
    <w:rsid w:val="00720827"/>
    <w:rsid w:val="00722976"/>
    <w:rsid w:val="00731DF0"/>
    <w:rsid w:val="0074734B"/>
    <w:rsid w:val="007944B4"/>
    <w:rsid w:val="007B09D2"/>
    <w:rsid w:val="007D1600"/>
    <w:rsid w:val="00850D50"/>
    <w:rsid w:val="0089445B"/>
    <w:rsid w:val="00941E8D"/>
    <w:rsid w:val="009856C1"/>
    <w:rsid w:val="00986B8D"/>
    <w:rsid w:val="009A733C"/>
    <w:rsid w:val="009B1C08"/>
    <w:rsid w:val="009F3EA1"/>
    <w:rsid w:val="00A20E36"/>
    <w:rsid w:val="00A31740"/>
    <w:rsid w:val="00A645A9"/>
    <w:rsid w:val="00AB4B90"/>
    <w:rsid w:val="00B16887"/>
    <w:rsid w:val="00B34857"/>
    <w:rsid w:val="00B36EAA"/>
    <w:rsid w:val="00BA0556"/>
    <w:rsid w:val="00BC6D64"/>
    <w:rsid w:val="00C0511B"/>
    <w:rsid w:val="00C05587"/>
    <w:rsid w:val="00C81934"/>
    <w:rsid w:val="00C91822"/>
    <w:rsid w:val="00CB248C"/>
    <w:rsid w:val="00CC6586"/>
    <w:rsid w:val="00CC7B0A"/>
    <w:rsid w:val="00CD29F8"/>
    <w:rsid w:val="00CD4F9E"/>
    <w:rsid w:val="00D31EB9"/>
    <w:rsid w:val="00D82A00"/>
    <w:rsid w:val="00D87026"/>
    <w:rsid w:val="00DB082F"/>
    <w:rsid w:val="00DD3334"/>
    <w:rsid w:val="00DD4C23"/>
    <w:rsid w:val="00DD641C"/>
    <w:rsid w:val="00E37453"/>
    <w:rsid w:val="00E9605E"/>
    <w:rsid w:val="00EA6A0C"/>
    <w:rsid w:val="00EC3AAC"/>
    <w:rsid w:val="00F338BF"/>
    <w:rsid w:val="00F57870"/>
    <w:rsid w:val="00F813BD"/>
    <w:rsid w:val="00FB2702"/>
    <w:rsid w:val="00FC3C8E"/>
    <w:rsid w:val="00FD266E"/>
    <w:rsid w:val="56260C13"/>
    <w:rsid w:val="598C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20547"/>
  <w15:chartTrackingRefBased/>
  <w15:docId w15:val="{2F9944D9-5223-43DC-B65E-B05DE6BA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283"/>
    <w:pPr>
      <w:spacing w:after="200" w:line="276" w:lineRule="auto"/>
    </w:pPr>
    <w:rPr>
      <w:rFonts w:ascii="Lucida Grande" w:eastAsia="ヒラギノ角ゴ Pro W3" w:hAnsi="Lucida Grande" w:cs="Times New Roman"/>
      <w:color w:val="000000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rsid w:val="00010283"/>
    <w:pPr>
      <w:spacing w:after="200" w:line="276" w:lineRule="auto"/>
      <w:ind w:left="720"/>
    </w:pPr>
    <w:rPr>
      <w:rFonts w:ascii="Lucida Grande" w:eastAsia="ヒラギノ角ゴ Pro W3" w:hAnsi="Lucida Grande" w:cs="Times New Roman"/>
      <w:color w:val="000000"/>
      <w:szCs w:val="20"/>
      <w:lang w:val="en-US"/>
    </w:rPr>
  </w:style>
  <w:style w:type="character" w:customStyle="1" w:styleId="apple-style-span">
    <w:name w:val="apple-style-span"/>
    <w:rsid w:val="00010283"/>
    <w:rPr>
      <w:color w:val="000000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0E7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970"/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E7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970"/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EA6A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fcfm</cp:lastModifiedBy>
  <cp:revision>2</cp:revision>
  <dcterms:created xsi:type="dcterms:W3CDTF">2018-03-10T15:14:00Z</dcterms:created>
  <dcterms:modified xsi:type="dcterms:W3CDTF">2018-03-10T15:14:00Z</dcterms:modified>
</cp:coreProperties>
</file>