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45CE0" w14:textId="77777777" w:rsidR="002B26CF" w:rsidRDefault="0074734B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>Laboratorio Programación Estructurada (C</w:t>
      </w:r>
      <w:r w:rsidR="002B26CF">
        <w:rPr>
          <w:b/>
          <w:smallCaps/>
          <w:sz w:val="28"/>
          <w:lang w:val="es-ES_tradnl"/>
        </w:rPr>
        <w:t>)</w:t>
      </w:r>
    </w:p>
    <w:p w14:paraId="16FC793E" w14:textId="0B90F604" w:rsidR="00010283" w:rsidRDefault="00493D3F" w:rsidP="598C1683">
      <w:pPr>
        <w:spacing w:after="0" w:line="240" w:lineRule="auto"/>
        <w:jc w:val="center"/>
        <w:rPr>
          <w:b/>
          <w:bCs/>
          <w:smallCaps/>
          <w:sz w:val="28"/>
          <w:szCs w:val="28"/>
          <w:lang w:val="es-ES"/>
        </w:rPr>
      </w:pPr>
      <w:r>
        <w:rPr>
          <w:b/>
          <w:bCs/>
          <w:smallCaps/>
          <w:sz w:val="28"/>
          <w:szCs w:val="28"/>
          <w:lang w:val="es-ES"/>
        </w:rPr>
        <w:t xml:space="preserve">Práctica # </w:t>
      </w:r>
      <w:r w:rsidR="0043022F">
        <w:rPr>
          <w:b/>
          <w:bCs/>
          <w:smallCaps/>
          <w:sz w:val="28"/>
          <w:szCs w:val="28"/>
          <w:lang w:val="es-ES"/>
        </w:rPr>
        <w:t>14: ARCHIVOS</w:t>
      </w:r>
    </w:p>
    <w:p w14:paraId="672A6659" w14:textId="77777777" w:rsidR="00010283" w:rsidRDefault="00010283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</w:p>
    <w:p w14:paraId="5B568CC8" w14:textId="07D8FA9C" w:rsidR="00010283" w:rsidRDefault="00010283" w:rsidP="00010283">
      <w:pPr>
        <w:jc w:val="both"/>
        <w:rPr>
          <w:b/>
          <w:lang w:val="es-ES_tradnl"/>
        </w:rPr>
      </w:pPr>
      <w:proofErr w:type="spellStart"/>
      <w:r>
        <w:rPr>
          <w:lang w:val="es-ES_tradnl"/>
        </w:rPr>
        <w:t>Nombre</w:t>
      </w:r>
      <w:proofErr w:type="gramStart"/>
      <w:r w:rsidR="001D40A7">
        <w:rPr>
          <w:lang w:val="es-ES_tradnl"/>
        </w:rPr>
        <w:t>:</w:t>
      </w:r>
      <w:r w:rsidR="00A23027">
        <w:rPr>
          <w:lang w:val="es-ES_tradnl"/>
        </w:rPr>
        <w:t>GIAN</w:t>
      </w:r>
      <w:proofErr w:type="spellEnd"/>
      <w:proofErr w:type="gramEnd"/>
      <w:r w:rsidR="00A23027">
        <w:rPr>
          <w:lang w:val="es-ES_tradnl"/>
        </w:rPr>
        <w:t xml:space="preserve"> MOLINA RAIGOZA Matrícula:1636155 </w:t>
      </w:r>
      <w:proofErr w:type="spellStart"/>
      <w:r w:rsidR="00685C27">
        <w:rPr>
          <w:lang w:val="es-ES_tradnl"/>
        </w:rPr>
        <w:t>Calificación:_____Nombre</w:t>
      </w:r>
      <w:proofErr w:type="spellEnd"/>
      <w:r w:rsidR="00685C27">
        <w:rPr>
          <w:lang w:val="es-ES_tradnl"/>
        </w:rPr>
        <w:t xml:space="preserve"> del Instructor:</w:t>
      </w:r>
      <w:r w:rsidR="00A23027">
        <w:rPr>
          <w:lang w:val="es-ES_tradnl"/>
        </w:rPr>
        <w:t xml:space="preserve"> KEVIN Día:19/05/18 Hora : 8:52</w:t>
      </w:r>
    </w:p>
    <w:p w14:paraId="0A37501D" w14:textId="77777777" w:rsidR="00010283" w:rsidRDefault="001D40A7" w:rsidP="001D40A7">
      <w:pPr>
        <w:tabs>
          <w:tab w:val="left" w:pos="6735"/>
        </w:tabs>
        <w:spacing w:after="0" w:line="240" w:lineRule="auto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ab/>
      </w:r>
    </w:p>
    <w:p w14:paraId="2306AA7C" w14:textId="77777777" w:rsidR="00010283" w:rsidRDefault="00010283" w:rsidP="00010283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Objetivos Generales:</w:t>
      </w:r>
    </w:p>
    <w:p w14:paraId="4995382B" w14:textId="152B219E" w:rsidR="002B26CF" w:rsidRDefault="005D32F3" w:rsidP="0074734B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jc w:val="both"/>
        <w:rPr>
          <w:lang w:val="es-ES_tradnl"/>
        </w:rPr>
      </w:pPr>
      <w:r>
        <w:rPr>
          <w:lang w:val="es-ES_tradnl"/>
        </w:rPr>
        <w:t>Hac</w:t>
      </w:r>
      <w:r w:rsidR="00493D3F">
        <w:rPr>
          <w:lang w:val="es-ES_tradnl"/>
        </w:rPr>
        <w:t xml:space="preserve">er uso </w:t>
      </w:r>
      <w:r w:rsidR="00E41839">
        <w:rPr>
          <w:lang w:val="es-ES_tradnl"/>
        </w:rPr>
        <w:t>de funciones para resolver problemáticas.</w:t>
      </w:r>
    </w:p>
    <w:p w14:paraId="5DAB6C7B" w14:textId="77777777" w:rsidR="004D2FBF" w:rsidRDefault="004D2FBF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2EB378F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3A3D6B7" w14:textId="77777777"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b/>
          <w:lang w:val="es-ES_tradnl"/>
        </w:rPr>
      </w:pPr>
      <w:r w:rsidRPr="009B1C08">
        <w:rPr>
          <w:b/>
          <w:lang w:val="es-ES_tradnl"/>
        </w:rPr>
        <w:t xml:space="preserve">Instrucciones: </w:t>
      </w:r>
    </w:p>
    <w:p w14:paraId="6A05A809" w14:textId="77777777"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75E073BA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Agregar al inicio del documento NOMBRE y MATRICULA. </w:t>
      </w:r>
    </w:p>
    <w:p w14:paraId="53FC0219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Realizar cada una de las actividades con la herramienta de software Dev C++. </w:t>
      </w:r>
    </w:p>
    <w:p w14:paraId="17A9B1A8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Escribir el c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digo correspondiente para solucionar las actividades. </w:t>
      </w:r>
    </w:p>
    <w:p w14:paraId="7DCC663E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Anexar en el archivo presente de cada actividad  una captura de pantalla donde se </w:t>
      </w:r>
      <w:r>
        <w:rPr>
          <w:lang w:val="es-ES_tradnl"/>
        </w:rPr>
        <w:t xml:space="preserve"> </w:t>
      </w:r>
    </w:p>
    <w:p w14:paraId="1189156F" w14:textId="77777777" w:rsidR="009B1C08" w:rsidRDefault="009B1C08" w:rsidP="009B1C08">
      <w:pPr>
        <w:pStyle w:val="Prrafodelista1"/>
        <w:spacing w:after="0" w:line="240" w:lineRule="auto"/>
        <w:ind w:left="1068" w:firstLine="348"/>
        <w:jc w:val="both"/>
        <w:rPr>
          <w:lang w:val="es-ES_tradnl"/>
        </w:rPr>
      </w:pPr>
      <w:proofErr w:type="gramStart"/>
      <w:r w:rsidRPr="009B1C08">
        <w:rPr>
          <w:lang w:val="es-ES_tradnl"/>
        </w:rPr>
        <w:t>muestre</w:t>
      </w:r>
      <w:proofErr w:type="gramEnd"/>
      <w:r w:rsidRPr="009B1C08">
        <w:rPr>
          <w:lang w:val="es-ES_tradnl"/>
        </w:rPr>
        <w:t xml:space="preserve"> el correcto funcionamiento de cada uno de sus programas. </w:t>
      </w:r>
    </w:p>
    <w:p w14:paraId="59437F8E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Deber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enviar por correo electr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nico al encargado de su laboratorio dentro del horario </w:t>
      </w:r>
      <w:r>
        <w:rPr>
          <w:lang w:val="es-ES_tradnl"/>
        </w:rPr>
        <w:t xml:space="preserve"> </w:t>
      </w:r>
    </w:p>
    <w:p w14:paraId="5551D1B0" w14:textId="77777777" w:rsidR="009B1C08" w:rsidRPr="009B1C08" w:rsidRDefault="009B1C08" w:rsidP="009B1C08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proofErr w:type="gramStart"/>
      <w:r w:rsidRPr="009B1C08">
        <w:rPr>
          <w:lang w:val="es-ES_tradnl"/>
        </w:rPr>
        <w:t>oficial</w:t>
      </w:r>
      <w:proofErr w:type="gramEnd"/>
      <w:r w:rsidRPr="009B1C08">
        <w:rPr>
          <w:lang w:val="es-ES_tradnl"/>
        </w:rPr>
        <w:t xml:space="preserve"> de dicho laboratorio los siguientes archivos: </w:t>
      </w:r>
    </w:p>
    <w:p w14:paraId="5A39BBE3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14:paraId="29D6B04F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14:paraId="36D4C378" w14:textId="77777777" w:rsid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Formato de Word con las instrucciones de cada actividad y su respectiva captura de pantalla del funcionamiento final. (Solamente adjuntar en este Word las capturas en su respectiva actividad.) </w:t>
      </w:r>
    </w:p>
    <w:p w14:paraId="41C8F396" w14:textId="77777777" w:rsidR="009B1C08" w:rsidRDefault="009B1C08" w:rsidP="009B1C08">
      <w:pPr>
        <w:pStyle w:val="Prrafodelista1"/>
        <w:spacing w:after="0" w:line="240" w:lineRule="auto"/>
        <w:ind w:left="1776"/>
        <w:jc w:val="both"/>
        <w:rPr>
          <w:lang w:val="es-ES_tradnl"/>
        </w:rPr>
      </w:pPr>
    </w:p>
    <w:p w14:paraId="2D652630" w14:textId="77777777" w:rsidR="009B1C08" w:rsidRP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Archivos con extensi</w:t>
      </w:r>
      <w:r w:rsidRPr="009B1C08">
        <w:rPr>
          <w:rFonts w:hint="cs"/>
          <w:lang w:val="es-ES_tradnl"/>
        </w:rPr>
        <w:t>ó</w:t>
      </w:r>
      <w:r>
        <w:rPr>
          <w:lang w:val="es-ES_tradnl"/>
        </w:rPr>
        <w:t>n .c</w:t>
      </w:r>
      <w:r w:rsidRPr="009B1C08">
        <w:rPr>
          <w:lang w:val="es-ES_tradnl"/>
        </w:rPr>
        <w:t xml:space="preserve"> creados por Dev C++ de cada uno de sus programas. </w:t>
      </w:r>
    </w:p>
    <w:p w14:paraId="72A3D3EC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14:paraId="0A6959E7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14:paraId="0855AB00" w14:textId="77777777" w:rsidR="00DB082F" w:rsidRDefault="009B1C08" w:rsidP="00DB082F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Guardar los archivos antes mencionados en una carpeta comprimida nombra con su </w:t>
      </w:r>
    </w:p>
    <w:p w14:paraId="43D91701" w14:textId="77777777" w:rsidR="009B1C08" w:rsidRDefault="009B1C08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proofErr w:type="gramStart"/>
      <w:r w:rsidRPr="009B1C08">
        <w:rPr>
          <w:lang w:val="es-ES_tradnl"/>
        </w:rPr>
        <w:t>n</w:t>
      </w:r>
      <w:r w:rsidRPr="009B1C08">
        <w:rPr>
          <w:rFonts w:hint="cs"/>
          <w:lang w:val="es-ES_tradnl"/>
        </w:rPr>
        <w:t>ú</w:t>
      </w:r>
      <w:r w:rsidRPr="009B1C08">
        <w:rPr>
          <w:lang w:val="es-ES_tradnl"/>
        </w:rPr>
        <w:t>mero</w:t>
      </w:r>
      <w:proofErr w:type="gramEnd"/>
      <w:r w:rsidRPr="009B1C08">
        <w:rPr>
          <w:lang w:val="es-ES_tradnl"/>
        </w:rPr>
        <w:t xml:space="preserve"> de matr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cula y apellidos. </w:t>
      </w:r>
    </w:p>
    <w:p w14:paraId="0D0B940D" w14:textId="77777777" w:rsidR="00DB082F" w:rsidRPr="009B1C08" w:rsidRDefault="00DB082F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</w:p>
    <w:p w14:paraId="1DC0E6B6" w14:textId="77777777" w:rsidR="009B1C08" w:rsidRPr="009B1C08" w:rsidRDefault="009B1C08" w:rsidP="00DB082F">
      <w:pPr>
        <w:pStyle w:val="Prrafodelista1"/>
        <w:spacing w:after="0" w:line="240" w:lineRule="auto"/>
        <w:ind w:left="1416" w:firstLine="708"/>
        <w:jc w:val="both"/>
        <w:rPr>
          <w:lang w:val="es-ES_tradnl"/>
        </w:rPr>
      </w:pPr>
      <w:r w:rsidRPr="009B1C08">
        <w:rPr>
          <w:lang w:val="es-ES_tradnl"/>
        </w:rPr>
        <w:t xml:space="preserve">(EJEMPLO: </w:t>
      </w:r>
      <w:r w:rsidRPr="00DB082F">
        <w:rPr>
          <w:i/>
          <w:lang w:val="es-ES_tradnl"/>
        </w:rPr>
        <w:t>1604208 Espericueta Duran</w:t>
      </w:r>
      <w:r w:rsidRPr="009B1C08">
        <w:rPr>
          <w:lang w:val="es-ES_tradnl"/>
        </w:rPr>
        <w:t xml:space="preserve">) </w:t>
      </w:r>
    </w:p>
    <w:p w14:paraId="0E27B00A" w14:textId="77777777" w:rsidR="009B1C08" w:rsidRPr="009B1C08" w:rsidRDefault="009B1C08" w:rsidP="00C91822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1234C47" w14:textId="77777777" w:rsidR="009B1C08" w:rsidRDefault="009B1C08" w:rsidP="00C91822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 no ser as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 la evaluaci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>n de la pr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>ctica se ver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afectada.</w:t>
      </w:r>
    </w:p>
    <w:p w14:paraId="60061E4C" w14:textId="77777777" w:rsidR="009B1C08" w:rsidRP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"/>
        </w:rPr>
      </w:pPr>
    </w:p>
    <w:p w14:paraId="44EAFD9C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B94D5A5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3DEEC669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3656B9AB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5FB0818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49F31CB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53128261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62486C05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6C299D38" w14:textId="77777777" w:rsidR="00187FBA" w:rsidRDefault="00187FBA" w:rsidP="00ED32F7">
      <w:pPr>
        <w:pStyle w:val="Prrafodelista1"/>
        <w:ind w:left="0"/>
        <w:rPr>
          <w:lang w:val="es-ES"/>
        </w:rPr>
      </w:pPr>
    </w:p>
    <w:p w14:paraId="3E3098E4" w14:textId="77777777" w:rsidR="007431DB" w:rsidRDefault="007431DB" w:rsidP="00187FBA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4B9BCBD2" w14:textId="05D91B33" w:rsidR="007431DB" w:rsidRDefault="007431DB" w:rsidP="007431DB">
      <w:pPr>
        <w:spacing w:after="0" w:line="240" w:lineRule="auto"/>
        <w:jc w:val="both"/>
        <w:rPr>
          <w:b/>
          <w:smallCaps/>
          <w:sz w:val="24"/>
          <w:lang w:val="es-ES_tradnl"/>
        </w:rPr>
      </w:pPr>
      <w:r>
        <w:rPr>
          <w:b/>
          <w:smallCaps/>
          <w:sz w:val="24"/>
          <w:lang w:val="es-ES_tradnl"/>
        </w:rPr>
        <w:t>A</w:t>
      </w:r>
      <w:r w:rsidR="0019018A">
        <w:rPr>
          <w:b/>
          <w:smallCaps/>
          <w:sz w:val="24"/>
          <w:lang w:val="es-ES_tradnl"/>
        </w:rPr>
        <w:t>ctividad # 1</w:t>
      </w:r>
      <w:r w:rsidR="00213FA1">
        <w:rPr>
          <w:b/>
          <w:smallCaps/>
          <w:sz w:val="24"/>
          <w:lang w:val="es-ES_tradnl"/>
        </w:rPr>
        <w:t xml:space="preserve"> – ESTRUCTURA Y ARCHIVO</w:t>
      </w:r>
    </w:p>
    <w:p w14:paraId="32E711F4" w14:textId="77777777" w:rsidR="007431DB" w:rsidRDefault="007431DB" w:rsidP="007431DB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65A88F3C" w14:textId="65DE6457" w:rsidR="007431DB" w:rsidRDefault="007431DB" w:rsidP="007431DB">
      <w:pPr>
        <w:spacing w:after="0" w:line="240" w:lineRule="auto"/>
        <w:rPr>
          <w:b/>
          <w:smallCaps/>
          <w:sz w:val="24"/>
          <w:lang w:val="es-ES_tradnl"/>
        </w:rPr>
      </w:pPr>
      <w:r>
        <w:rPr>
          <w:b/>
          <w:lang w:val="es-ES_tradnl"/>
        </w:rPr>
        <w:t>Ponderación:</w:t>
      </w:r>
      <w:r>
        <w:rPr>
          <w:lang w:val="es-ES_tradnl"/>
        </w:rPr>
        <w:t xml:space="preserve"> </w:t>
      </w:r>
      <w:r w:rsidR="00213FA1">
        <w:rPr>
          <w:lang w:val="es-ES_tradnl"/>
        </w:rPr>
        <w:t>100</w:t>
      </w:r>
      <w:r>
        <w:rPr>
          <w:lang w:val="es-ES_tradnl"/>
        </w:rPr>
        <w:t>%</w:t>
      </w:r>
    </w:p>
    <w:p w14:paraId="0E8BE996" w14:textId="77777777" w:rsidR="007431DB" w:rsidRDefault="007431DB" w:rsidP="007431DB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14:paraId="288CCB7A" w14:textId="77777777" w:rsidR="007431DB" w:rsidRDefault="007431DB" w:rsidP="007431DB">
      <w:pPr>
        <w:spacing w:after="0" w:line="240" w:lineRule="auto"/>
        <w:rPr>
          <w:b/>
          <w:lang w:val="es-ES_tradnl"/>
        </w:rPr>
      </w:pPr>
    </w:p>
    <w:p w14:paraId="3C66D2B3" w14:textId="2A4F41BF" w:rsidR="00D41776" w:rsidRDefault="00213FA1" w:rsidP="00D41776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>
        <w:rPr>
          <w:lang w:val="es-ES"/>
        </w:rPr>
        <w:t xml:space="preserve">Crear una estructura con las variables tipo 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nombre(</w:t>
      </w:r>
      <w:proofErr w:type="gramEnd"/>
      <w:r>
        <w:rPr>
          <w:lang w:val="es-ES"/>
        </w:rPr>
        <w:t xml:space="preserve">20), 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apellido(20) y 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teléfono(15).</w:t>
      </w:r>
    </w:p>
    <w:p w14:paraId="645EF7A4" w14:textId="64BAFE75" w:rsidR="00213FA1" w:rsidRDefault="00213FA1" w:rsidP="00213FA1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>
        <w:rPr>
          <w:lang w:val="es-ES"/>
        </w:rPr>
        <w:t>Leer cada una de las variables de la estructura y escribirlas en un archivo llamado “Datos.txt</w:t>
      </w:r>
      <w:r w:rsidRPr="00213FA1">
        <w:rPr>
          <w:lang w:val="es-ES"/>
        </w:rPr>
        <w:t>”</w:t>
      </w:r>
      <w:r>
        <w:rPr>
          <w:lang w:val="es-ES"/>
        </w:rPr>
        <w:t xml:space="preserve">. Utilizar la función </w:t>
      </w:r>
      <w:proofErr w:type="spellStart"/>
      <w:r>
        <w:rPr>
          <w:lang w:val="es-ES"/>
        </w:rPr>
        <w:t>fwrite</w:t>
      </w:r>
      <w:proofErr w:type="spellEnd"/>
      <w:r>
        <w:rPr>
          <w:lang w:val="es-ES"/>
        </w:rPr>
        <w:t>.</w:t>
      </w:r>
      <w:r w:rsidR="00E41C96">
        <w:rPr>
          <w:lang w:val="es-ES"/>
        </w:rPr>
        <w:t xml:space="preserve"> Se escribe en el archivo</w:t>
      </w:r>
      <w:r w:rsidR="007B3B2F">
        <w:rPr>
          <w:lang w:val="es-ES"/>
        </w:rPr>
        <w:t xml:space="preserve"> los datos</w:t>
      </w:r>
      <w:r w:rsidR="00E41C96">
        <w:rPr>
          <w:lang w:val="es-ES"/>
        </w:rPr>
        <w:t xml:space="preserve"> cada vez que se leen las 3 </w:t>
      </w:r>
      <w:r w:rsidR="007B3B2F">
        <w:rPr>
          <w:lang w:val="es-ES"/>
        </w:rPr>
        <w:t>variables</w:t>
      </w:r>
      <w:r w:rsidR="00E41C96">
        <w:rPr>
          <w:lang w:val="es-ES"/>
        </w:rPr>
        <w:t xml:space="preserve"> que conforman la estructura.</w:t>
      </w:r>
    </w:p>
    <w:p w14:paraId="53C28241" w14:textId="349E5950" w:rsidR="00213FA1" w:rsidRDefault="00213FA1" w:rsidP="00213FA1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>
        <w:rPr>
          <w:lang w:val="es-ES"/>
        </w:rPr>
        <w:t xml:space="preserve">El programa terminara cuando no se ingrese nada un nombre y se de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.</w:t>
      </w:r>
    </w:p>
    <w:p w14:paraId="5D26CD49" w14:textId="35E815DF" w:rsidR="00213FA1" w:rsidRPr="00213FA1" w:rsidRDefault="00213FA1" w:rsidP="00213FA1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>
        <w:rPr>
          <w:lang w:val="es-ES"/>
        </w:rPr>
        <w:t>El archivo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deberá </w:t>
      </w:r>
      <w:proofErr w:type="spellStart"/>
      <w:r>
        <w:rPr>
          <w:lang w:val="es-ES"/>
        </w:rPr>
        <w:t>deberá</w:t>
      </w:r>
      <w:proofErr w:type="spellEnd"/>
      <w:r>
        <w:rPr>
          <w:lang w:val="es-ES"/>
        </w:rPr>
        <w:t xml:space="preserve"> cumplir con el formato que se muestra a continuación. </w:t>
      </w:r>
    </w:p>
    <w:p w14:paraId="6F63B0BA" w14:textId="2A12EEEA" w:rsidR="0043022F" w:rsidRDefault="0043022F" w:rsidP="0043022F">
      <w:pPr>
        <w:pStyle w:val="Prrafodelista1"/>
        <w:rPr>
          <w:lang w:val="es-ES"/>
        </w:rPr>
      </w:pPr>
    </w:p>
    <w:p w14:paraId="4B95B8DA" w14:textId="77777777" w:rsidR="00A23027" w:rsidRDefault="00A23027" w:rsidP="00EE17C3">
      <w:pPr>
        <w:pStyle w:val="Prrafodelista1"/>
        <w:rPr>
          <w:noProof/>
        </w:rPr>
      </w:pPr>
      <w:r>
        <w:rPr>
          <w:noProof/>
        </w:rPr>
        <w:pict w14:anchorId="5C6F82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8.25pt">
            <v:imagedata r:id="rId8" o:title="A1"/>
          </v:shape>
        </w:pict>
      </w:r>
    </w:p>
    <w:p w14:paraId="1D54E9A1" w14:textId="4C26C00F" w:rsidR="00187FBA" w:rsidRDefault="00A23027" w:rsidP="00EE17C3">
      <w:pPr>
        <w:pStyle w:val="Prrafodelista1"/>
        <w:rPr>
          <w:lang w:val="es-ES"/>
        </w:rPr>
      </w:pPr>
      <w:r>
        <w:rPr>
          <w:lang w:val="es-ES"/>
        </w:rPr>
        <w:lastRenderedPageBreak/>
        <w:pict w14:anchorId="3BB1F87B">
          <v:shape id="_x0000_i1026" type="#_x0000_t75" style="width:441.75pt;height:248.25pt">
            <v:imagedata r:id="rId9" o:title="A2"/>
          </v:shape>
        </w:pict>
      </w:r>
    </w:p>
    <w:p w14:paraId="05A2EB46" w14:textId="482C858B" w:rsidR="00A23027" w:rsidRDefault="00A23027" w:rsidP="00EE17C3">
      <w:pPr>
        <w:pStyle w:val="Prrafodelista1"/>
        <w:rPr>
          <w:lang w:val="es-ES"/>
        </w:rPr>
      </w:pPr>
      <w:r>
        <w:rPr>
          <w:lang w:val="es-ES"/>
        </w:rPr>
        <w:pict w14:anchorId="34BE62AC">
          <v:shape id="_x0000_i1027" type="#_x0000_t75" style="width:441.75pt;height:248.25pt">
            <v:imagedata r:id="rId10" o:title="A3"/>
          </v:shape>
        </w:pict>
      </w:r>
    </w:p>
    <w:p w14:paraId="7EB5F480" w14:textId="5EC686B3" w:rsidR="00A23027" w:rsidRDefault="00A23027" w:rsidP="00A23027">
      <w:pPr>
        <w:pStyle w:val="Prrafodelista1"/>
        <w:ind w:left="0"/>
        <w:rPr>
          <w:lang w:val="es-ES"/>
        </w:rPr>
      </w:pPr>
      <w:r>
        <w:rPr>
          <w:lang w:val="es-ES"/>
        </w:rPr>
        <w:lastRenderedPageBreak/>
        <w:pict w14:anchorId="4802BF15">
          <v:shape id="_x0000_i1028" type="#_x0000_t75" style="width:441.75pt;height:248.25pt">
            <v:imagedata r:id="rId11" o:title="A6"/>
          </v:shape>
        </w:pict>
      </w:r>
      <w:bookmarkStart w:id="0" w:name="_GoBack"/>
      <w:bookmarkEnd w:id="0"/>
    </w:p>
    <w:p w14:paraId="2571C9B6" w14:textId="4D530C45" w:rsidR="00A23027" w:rsidRPr="00187FBA" w:rsidRDefault="00A23027" w:rsidP="00A23027">
      <w:pPr>
        <w:pStyle w:val="Prrafodelista1"/>
        <w:ind w:left="0"/>
        <w:rPr>
          <w:lang w:val="es-ES"/>
        </w:rPr>
      </w:pPr>
      <w:r>
        <w:rPr>
          <w:lang w:val="es-ES"/>
        </w:rPr>
        <w:pict w14:anchorId="766F1B92">
          <v:shape id="_x0000_i1029" type="#_x0000_t75" style="width:441.75pt;height:248.25pt">
            <v:imagedata r:id="rId12" o:title="A7"/>
          </v:shape>
        </w:pict>
      </w:r>
    </w:p>
    <w:sectPr w:rsidR="00A23027" w:rsidRPr="00187FBA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1BB318" w14:textId="77777777" w:rsidR="00A320B2" w:rsidRDefault="00A320B2" w:rsidP="000E7970">
      <w:pPr>
        <w:spacing w:after="0" w:line="240" w:lineRule="auto"/>
      </w:pPr>
      <w:r>
        <w:separator/>
      </w:r>
    </w:p>
  </w:endnote>
  <w:endnote w:type="continuationSeparator" w:id="0">
    <w:p w14:paraId="03B1D757" w14:textId="77777777" w:rsidR="00A320B2" w:rsidRDefault="00A320B2" w:rsidP="000E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540FF" w14:textId="77777777" w:rsidR="000E7970" w:rsidRPr="00685C27" w:rsidRDefault="000E7970">
    <w:pPr>
      <w:pStyle w:val="Footer"/>
      <w:rPr>
        <w:rFonts w:ascii="Arial Narrow" w:hAnsi="Arial Narrow"/>
        <w:b/>
        <w:lang w:val="es-MX"/>
      </w:rPr>
    </w:pPr>
    <w:r w:rsidRPr="00685C27">
      <w:rPr>
        <w:rFonts w:ascii="Arial Narrow" w:hAnsi="Arial Narrow"/>
        <w:b/>
        <w:lang w:val="es-MX"/>
      </w:rPr>
      <w:t>Labor</w:t>
    </w:r>
    <w:r w:rsidR="004D2FBF">
      <w:rPr>
        <w:rFonts w:ascii="Arial Narrow" w:hAnsi="Arial Narrow"/>
        <w:b/>
        <w:lang w:val="es-MX"/>
      </w:rPr>
      <w:t>atorio de C</w:t>
    </w:r>
    <w:r w:rsidRPr="00685C27">
      <w:rPr>
        <w:rFonts w:ascii="Arial Narrow" w:hAnsi="Arial Narrow"/>
        <w:b/>
        <w:lang w:val="es-MX"/>
      </w:rPr>
      <w:t xml:space="preserve">                                    </w:t>
    </w:r>
    <w:r w:rsidR="003505E7">
      <w:rPr>
        <w:rFonts w:ascii="Arial Narrow" w:hAnsi="Arial Narrow"/>
        <w:b/>
        <w:lang w:val="es-MX"/>
      </w:rPr>
      <w:t xml:space="preserve">                         </w:t>
    </w:r>
    <w:r w:rsidR="003505E7">
      <w:rPr>
        <w:rFonts w:ascii="Arial Narrow" w:hAnsi="Arial Narrow"/>
        <w:b/>
        <w:lang w:val="es-MX"/>
      </w:rPr>
      <w:tab/>
      <w:t>Enero-Junio 2018</w:t>
    </w:r>
  </w:p>
  <w:p w14:paraId="6B62F1B3" w14:textId="77777777" w:rsidR="000E7970" w:rsidRPr="000E7970" w:rsidRDefault="000E7970">
    <w:pPr>
      <w:pStyle w:val="Footer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A09A2" w14:textId="77777777" w:rsidR="00A320B2" w:rsidRDefault="00A320B2" w:rsidP="000E7970">
      <w:pPr>
        <w:spacing w:after="0" w:line="240" w:lineRule="auto"/>
      </w:pPr>
      <w:r>
        <w:separator/>
      </w:r>
    </w:p>
  </w:footnote>
  <w:footnote w:type="continuationSeparator" w:id="0">
    <w:p w14:paraId="7754DA7D" w14:textId="77777777" w:rsidR="00A320B2" w:rsidRDefault="00A320B2" w:rsidP="000E7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2C34E" w14:textId="77777777" w:rsidR="000E7970" w:rsidRDefault="000E7970">
    <w:pPr>
      <w:pStyle w:val="Header"/>
    </w:pPr>
    <w:r>
      <w:rPr>
        <w:noProof/>
      </w:rPr>
      <w:drawing>
        <wp:inline distT="0" distB="0" distL="0" distR="0" wp14:anchorId="7CA5B073" wp14:editId="7B6F2BE7">
          <wp:extent cx="5783580" cy="669290"/>
          <wp:effectExtent l="0" t="0" r="7620" b="0"/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358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A4E5D" w14:textId="77777777" w:rsidR="000E7970" w:rsidRDefault="000E79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091"/>
      </w:pPr>
      <w:rPr>
        <w:rFonts w:hint="default"/>
        <w:color w:val="000000"/>
        <w:position w:val="0"/>
        <w:sz w:val="22"/>
      </w:rPr>
    </w:lvl>
  </w:abstractNum>
  <w:abstractNum w:abstractNumId="2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131"/>
        </w:tabs>
        <w:ind w:left="131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31"/>
        </w:tabs>
        <w:ind w:left="131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160"/>
        </w:tabs>
        <w:ind w:left="160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131"/>
        </w:tabs>
        <w:ind w:left="131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131"/>
        </w:tabs>
        <w:ind w:left="131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160"/>
        </w:tabs>
        <w:ind w:left="160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131"/>
        </w:tabs>
        <w:ind w:left="131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31"/>
        </w:tabs>
        <w:ind w:left="131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60"/>
        </w:tabs>
        <w:ind w:left="160" w:firstLine="6451"/>
      </w:pPr>
      <w:rPr>
        <w:rFonts w:hint="default"/>
        <w:color w:val="000000"/>
        <w:position w:val="0"/>
        <w:sz w:val="22"/>
      </w:rPr>
    </w:lvl>
  </w:abstractNum>
  <w:abstractNum w:abstractNumId="3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4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5">
    <w:nsid w:val="01AB1D4A"/>
    <w:multiLevelType w:val="multilevel"/>
    <w:tmpl w:val="8EE2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7C77AF"/>
    <w:multiLevelType w:val="multilevel"/>
    <w:tmpl w:val="916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D8B1E04"/>
    <w:multiLevelType w:val="hybridMultilevel"/>
    <w:tmpl w:val="7F94F6E2"/>
    <w:lvl w:ilvl="0" w:tplc="6F547F96">
      <w:start w:val="1"/>
      <w:numFmt w:val="bullet"/>
      <w:lvlText w:val="&gt;"/>
      <w:lvlJc w:val="left"/>
      <w:pPr>
        <w:ind w:left="1776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83"/>
    <w:rsid w:val="00006C13"/>
    <w:rsid w:val="00010283"/>
    <w:rsid w:val="00083239"/>
    <w:rsid w:val="000968CC"/>
    <w:rsid w:val="000A4F21"/>
    <w:rsid w:val="000B5E43"/>
    <w:rsid w:val="000E7970"/>
    <w:rsid w:val="00103B14"/>
    <w:rsid w:val="001166D9"/>
    <w:rsid w:val="0012357A"/>
    <w:rsid w:val="00170783"/>
    <w:rsid w:val="00187FBA"/>
    <w:rsid w:val="0019018A"/>
    <w:rsid w:val="001B3D17"/>
    <w:rsid w:val="001B7545"/>
    <w:rsid w:val="001D239C"/>
    <w:rsid w:val="001D40A7"/>
    <w:rsid w:val="00213FA1"/>
    <w:rsid w:val="00237E7E"/>
    <w:rsid w:val="00243A2B"/>
    <w:rsid w:val="00252ADC"/>
    <w:rsid w:val="00256496"/>
    <w:rsid w:val="00285EDB"/>
    <w:rsid w:val="00296DED"/>
    <w:rsid w:val="002A556D"/>
    <w:rsid w:val="002B26CF"/>
    <w:rsid w:val="002D29A3"/>
    <w:rsid w:val="00302539"/>
    <w:rsid w:val="003250B8"/>
    <w:rsid w:val="00326866"/>
    <w:rsid w:val="003269A2"/>
    <w:rsid w:val="003505E7"/>
    <w:rsid w:val="00354665"/>
    <w:rsid w:val="00362741"/>
    <w:rsid w:val="003744D0"/>
    <w:rsid w:val="003B7C6F"/>
    <w:rsid w:val="003D2EE5"/>
    <w:rsid w:val="0040090E"/>
    <w:rsid w:val="00402E8E"/>
    <w:rsid w:val="0043022F"/>
    <w:rsid w:val="00445A52"/>
    <w:rsid w:val="00447307"/>
    <w:rsid w:val="00493D3F"/>
    <w:rsid w:val="004A01B2"/>
    <w:rsid w:val="004D057A"/>
    <w:rsid w:val="004D2FBF"/>
    <w:rsid w:val="00500BE8"/>
    <w:rsid w:val="00523D47"/>
    <w:rsid w:val="0053798A"/>
    <w:rsid w:val="00542D0E"/>
    <w:rsid w:val="005769BA"/>
    <w:rsid w:val="005A0628"/>
    <w:rsid w:val="005A62F3"/>
    <w:rsid w:val="005D32F3"/>
    <w:rsid w:val="0065449B"/>
    <w:rsid w:val="006656B4"/>
    <w:rsid w:val="00672654"/>
    <w:rsid w:val="00685C27"/>
    <w:rsid w:val="006A6D73"/>
    <w:rsid w:val="006C0B2E"/>
    <w:rsid w:val="006D0584"/>
    <w:rsid w:val="006E5D62"/>
    <w:rsid w:val="006F3220"/>
    <w:rsid w:val="007003D2"/>
    <w:rsid w:val="00702CF8"/>
    <w:rsid w:val="00705DEB"/>
    <w:rsid w:val="00712331"/>
    <w:rsid w:val="00713991"/>
    <w:rsid w:val="00720827"/>
    <w:rsid w:val="00722976"/>
    <w:rsid w:val="00731DF0"/>
    <w:rsid w:val="007431DB"/>
    <w:rsid w:val="0074734B"/>
    <w:rsid w:val="007729C0"/>
    <w:rsid w:val="007944B4"/>
    <w:rsid w:val="007B09D2"/>
    <w:rsid w:val="007B3B2F"/>
    <w:rsid w:val="007B65F5"/>
    <w:rsid w:val="007D1600"/>
    <w:rsid w:val="00850D50"/>
    <w:rsid w:val="00862E8D"/>
    <w:rsid w:val="00870AEA"/>
    <w:rsid w:val="00885151"/>
    <w:rsid w:val="0089445B"/>
    <w:rsid w:val="008A3764"/>
    <w:rsid w:val="00933653"/>
    <w:rsid w:val="00941E8D"/>
    <w:rsid w:val="00957568"/>
    <w:rsid w:val="009804DE"/>
    <w:rsid w:val="009856C1"/>
    <w:rsid w:val="00986B8D"/>
    <w:rsid w:val="009B1C08"/>
    <w:rsid w:val="009F3EA1"/>
    <w:rsid w:val="00A07FB4"/>
    <w:rsid w:val="00A20E36"/>
    <w:rsid w:val="00A23027"/>
    <w:rsid w:val="00A31740"/>
    <w:rsid w:val="00A320B2"/>
    <w:rsid w:val="00A3727E"/>
    <w:rsid w:val="00A44B2B"/>
    <w:rsid w:val="00AB4B90"/>
    <w:rsid w:val="00AF626E"/>
    <w:rsid w:val="00B16887"/>
    <w:rsid w:val="00B32EEE"/>
    <w:rsid w:val="00B34857"/>
    <w:rsid w:val="00B36EAA"/>
    <w:rsid w:val="00B41538"/>
    <w:rsid w:val="00B50B93"/>
    <w:rsid w:val="00B66BE3"/>
    <w:rsid w:val="00B70A21"/>
    <w:rsid w:val="00BA0556"/>
    <w:rsid w:val="00BC6D64"/>
    <w:rsid w:val="00C0511B"/>
    <w:rsid w:val="00C05587"/>
    <w:rsid w:val="00C155BA"/>
    <w:rsid w:val="00C228E3"/>
    <w:rsid w:val="00C45FB2"/>
    <w:rsid w:val="00C74FBA"/>
    <w:rsid w:val="00C81934"/>
    <w:rsid w:val="00C91822"/>
    <w:rsid w:val="00CB248C"/>
    <w:rsid w:val="00CC6581"/>
    <w:rsid w:val="00CC6586"/>
    <w:rsid w:val="00CC7B0A"/>
    <w:rsid w:val="00CD29F8"/>
    <w:rsid w:val="00CD4F9E"/>
    <w:rsid w:val="00D02F16"/>
    <w:rsid w:val="00D17290"/>
    <w:rsid w:val="00D23770"/>
    <w:rsid w:val="00D31EB9"/>
    <w:rsid w:val="00D41776"/>
    <w:rsid w:val="00D8065B"/>
    <w:rsid w:val="00D82A00"/>
    <w:rsid w:val="00D87026"/>
    <w:rsid w:val="00DB082F"/>
    <w:rsid w:val="00DC38C3"/>
    <w:rsid w:val="00DC4590"/>
    <w:rsid w:val="00DC77AD"/>
    <w:rsid w:val="00DD3334"/>
    <w:rsid w:val="00DD4C23"/>
    <w:rsid w:val="00DD641C"/>
    <w:rsid w:val="00E37453"/>
    <w:rsid w:val="00E41839"/>
    <w:rsid w:val="00E41C96"/>
    <w:rsid w:val="00E83A23"/>
    <w:rsid w:val="00E9605E"/>
    <w:rsid w:val="00EA6A0C"/>
    <w:rsid w:val="00EC3AAC"/>
    <w:rsid w:val="00ED32F7"/>
    <w:rsid w:val="00ED4E6C"/>
    <w:rsid w:val="00EE17C3"/>
    <w:rsid w:val="00EF6253"/>
    <w:rsid w:val="00F11CE3"/>
    <w:rsid w:val="00F338BF"/>
    <w:rsid w:val="00F57870"/>
    <w:rsid w:val="00F813BD"/>
    <w:rsid w:val="00FB2702"/>
    <w:rsid w:val="00FC3C8E"/>
    <w:rsid w:val="00FD266E"/>
    <w:rsid w:val="598C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205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283"/>
    <w:pPr>
      <w:spacing w:after="200" w:line="276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rafodelista1">
    <w:name w:val="Párrafo de lista1"/>
    <w:rsid w:val="00010283"/>
    <w:pPr>
      <w:spacing w:after="200" w:line="276" w:lineRule="auto"/>
      <w:ind w:left="720"/>
    </w:pPr>
    <w:rPr>
      <w:rFonts w:ascii="Lucida Grande" w:eastAsia="ヒラギノ角ゴ Pro W3" w:hAnsi="Lucida Grande" w:cs="Times New Roman"/>
      <w:color w:val="000000"/>
      <w:szCs w:val="20"/>
      <w:lang w:val="en-US"/>
    </w:rPr>
  </w:style>
  <w:style w:type="character" w:customStyle="1" w:styleId="apple-style-span">
    <w:name w:val="apple-style-span"/>
    <w:rsid w:val="00010283"/>
    <w:rPr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A6A0C"/>
    <w:pPr>
      <w:ind w:left="720"/>
      <w:contextualSpacing/>
    </w:pPr>
  </w:style>
  <w:style w:type="table" w:styleId="TableGrid">
    <w:name w:val="Table Grid"/>
    <w:basedOn w:val="TableNormal"/>
    <w:uiPriority w:val="39"/>
    <w:rsid w:val="0036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027"/>
    <w:rPr>
      <w:rFonts w:ascii="Tahoma" w:eastAsia="ヒラギノ角ゴ Pro W3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283"/>
    <w:pPr>
      <w:spacing w:after="200" w:line="276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rafodelista1">
    <w:name w:val="Párrafo de lista1"/>
    <w:rsid w:val="00010283"/>
    <w:pPr>
      <w:spacing w:after="200" w:line="276" w:lineRule="auto"/>
      <w:ind w:left="720"/>
    </w:pPr>
    <w:rPr>
      <w:rFonts w:ascii="Lucida Grande" w:eastAsia="ヒラギノ角ゴ Pro W3" w:hAnsi="Lucida Grande" w:cs="Times New Roman"/>
      <w:color w:val="000000"/>
      <w:szCs w:val="20"/>
      <w:lang w:val="en-US"/>
    </w:rPr>
  </w:style>
  <w:style w:type="character" w:customStyle="1" w:styleId="apple-style-span">
    <w:name w:val="apple-style-span"/>
    <w:rsid w:val="00010283"/>
    <w:rPr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A6A0C"/>
    <w:pPr>
      <w:ind w:left="720"/>
      <w:contextualSpacing/>
    </w:pPr>
  </w:style>
  <w:style w:type="table" w:styleId="TableGrid">
    <w:name w:val="Table Grid"/>
    <w:basedOn w:val="TableNormal"/>
    <w:uiPriority w:val="39"/>
    <w:rsid w:val="0036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027"/>
    <w:rPr>
      <w:rFonts w:ascii="Tahoma" w:eastAsia="ヒラギノ角ゴ Pro W3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Gian Molina</cp:lastModifiedBy>
  <cp:revision>2</cp:revision>
  <dcterms:created xsi:type="dcterms:W3CDTF">2018-05-19T13:56:00Z</dcterms:created>
  <dcterms:modified xsi:type="dcterms:W3CDTF">2018-05-19T13:56:00Z</dcterms:modified>
</cp:coreProperties>
</file>